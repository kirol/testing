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74ADE" w14:textId="602B38D5" w:rsidR="008566BA" w:rsidRPr="00EE2AE6" w:rsidRDefault="000F1846" w:rsidP="000F1846">
      <w:pPr>
        <w:tabs>
          <w:tab w:val="right" w:leader="dot" w:pos="2160"/>
          <w:tab w:val="left" w:leader="dot" w:pos="8931"/>
        </w:tabs>
        <w:snapToGrid w:val="0"/>
        <w:spacing w:before="0" w:after="0" w:line="240" w:lineRule="auto"/>
        <w:ind w:left="-540" w:hanging="180"/>
        <w:jc w:val="center"/>
        <w:rPr>
          <w:rFonts w:eastAsia="Times New Roman"/>
          <w:b/>
          <w:sz w:val="36"/>
        </w:rPr>
      </w:pPr>
      <w:r w:rsidRPr="00EE2AE6">
        <w:rPr>
          <w:rFonts w:eastAsia="Times New Roman"/>
          <w:b/>
          <w:sz w:val="36"/>
        </w:rPr>
        <w:t xml:space="preserve">         HỒ SƠ CẦN CHUẨN BỊ XIN VISA HÀN QUỐC</w:t>
      </w:r>
    </w:p>
    <w:p w14:paraId="1B1FA870" w14:textId="74C9A623" w:rsidR="00242BA6" w:rsidRPr="00EE2AE6" w:rsidRDefault="00242BA6" w:rsidP="000F1846">
      <w:pPr>
        <w:shd w:val="clear" w:color="auto" w:fill="FFFFFF"/>
        <w:spacing w:before="0" w:after="200" w:line="276" w:lineRule="auto"/>
        <w:ind w:right="-61"/>
        <w:contextualSpacing/>
        <w:jc w:val="both"/>
        <w:rPr>
          <w:rFonts w:eastAsia="Times New Roman"/>
          <w:b/>
          <w:sz w:val="24"/>
          <w:szCs w:val="24"/>
          <w:lang w:val="vi-VN" w:eastAsia="zh-CN"/>
        </w:rPr>
      </w:pPr>
    </w:p>
    <w:p w14:paraId="5BBD26C5" w14:textId="77777777" w:rsidR="00C52B02" w:rsidRPr="00EE2AE6" w:rsidRDefault="00C52B02" w:rsidP="00C52B02">
      <w:pPr>
        <w:spacing w:line="276" w:lineRule="auto"/>
        <w:jc w:val="both"/>
        <w:rPr>
          <w:sz w:val="24"/>
          <w:szCs w:val="24"/>
          <w:lang w:val="vi-VN"/>
        </w:rPr>
      </w:pPr>
      <w:r w:rsidRPr="00EE2AE6">
        <w:rPr>
          <w:sz w:val="24"/>
          <w:szCs w:val="24"/>
          <w:lang w:val="vi-VN"/>
        </w:rPr>
        <w:t xml:space="preserve">Để tạo điều kiện cho việc xét duyệt visa được nhanh chóng, Quý khách vui lòng chuẩn bị &amp; hoàn tất hồ sơ theo hướng dẫn sau đây: </w:t>
      </w:r>
    </w:p>
    <w:p w14:paraId="56C1DEFE" w14:textId="6B912FA5" w:rsidR="00207490" w:rsidRPr="00EE2AE6" w:rsidRDefault="00B129B4" w:rsidP="00B129B4">
      <w:pPr>
        <w:pStyle w:val="ListParagraph"/>
        <w:spacing w:line="276" w:lineRule="auto"/>
        <w:ind w:left="0" w:right="-360"/>
        <w:jc w:val="both"/>
        <w:rPr>
          <w:b/>
          <w:bCs/>
          <w:highlight w:val="yellow"/>
          <w:u w:val="single"/>
          <w:lang w:val="vi-VN"/>
        </w:rPr>
      </w:pPr>
      <w:r w:rsidRPr="00EE2AE6">
        <w:rPr>
          <w:b/>
          <w:bCs/>
          <w:highlight w:val="yellow"/>
          <w:u w:val="single"/>
          <w:lang w:val="vi-VN"/>
        </w:rPr>
        <w:t>I/ ĐỐI VỚI KHÁCH HÀNG KHÔNG PHẢI NGƯỜI CÔNG TY</w:t>
      </w:r>
    </w:p>
    <w:p w14:paraId="3BDDB8FD" w14:textId="1924368A" w:rsidR="00207490" w:rsidRPr="00EE2AE6" w:rsidRDefault="00207490" w:rsidP="00EE2AE6">
      <w:pPr>
        <w:spacing w:line="276" w:lineRule="auto"/>
        <w:ind w:left="360" w:right="-360"/>
        <w:jc w:val="both"/>
        <w:rPr>
          <w:b/>
          <w:color w:val="FF0000"/>
          <w:sz w:val="24"/>
          <w:szCs w:val="24"/>
          <w:u w:val="single"/>
        </w:rPr>
      </w:pPr>
      <w:r w:rsidRPr="00EE2AE6">
        <w:rPr>
          <w:b/>
          <w:color w:val="FF0000"/>
          <w:sz w:val="24"/>
          <w:szCs w:val="24"/>
          <w:u w:val="single"/>
        </w:rPr>
        <w:sym w:font="Wingdings" w:char="F0E0"/>
      </w:r>
      <w:r w:rsidRPr="00EE2AE6">
        <w:rPr>
          <w:b/>
          <w:color w:val="FF0000"/>
          <w:sz w:val="24"/>
          <w:szCs w:val="24"/>
          <w:u w:val="single"/>
        </w:rPr>
        <w:t xml:space="preserve"> NOT TS STAFF’S SPOUSE OR FAMILY MEMBERS</w:t>
      </w:r>
    </w:p>
    <w:p w14:paraId="1F5178B0" w14:textId="50D6AC68" w:rsidR="00207490" w:rsidRPr="00EE2AE6" w:rsidRDefault="00207490" w:rsidP="00EE2AE6">
      <w:pPr>
        <w:pStyle w:val="ListParagraph"/>
        <w:spacing w:line="276" w:lineRule="auto"/>
        <w:ind w:left="0" w:right="-360" w:firstLine="360"/>
        <w:jc w:val="both"/>
        <w:rPr>
          <w:b/>
          <w:bCs/>
          <w:color w:val="FF0000"/>
        </w:rPr>
      </w:pPr>
      <w:r w:rsidRPr="00EE2AE6">
        <w:rPr>
          <w:b/>
          <w:bCs/>
          <w:color w:val="FF0000"/>
        </w:rPr>
        <w:t>(Ex: friend, boyfriend, girlfriend, etc.)</w:t>
      </w:r>
    </w:p>
    <w:p w14:paraId="1615563E" w14:textId="78E267D0" w:rsidR="00B129B4" w:rsidRPr="00EE2AE6" w:rsidRDefault="00B129B4" w:rsidP="00C52B02">
      <w:pPr>
        <w:spacing w:line="276" w:lineRule="auto"/>
        <w:jc w:val="both"/>
        <w:rPr>
          <w:sz w:val="24"/>
          <w:szCs w:val="24"/>
          <w:lang w:val="vi-VN"/>
        </w:rPr>
      </w:pPr>
    </w:p>
    <w:tbl>
      <w:tblPr>
        <w:tblW w:w="10065" w:type="dxa"/>
        <w:tblInd w:w="111" w:type="dxa"/>
        <w:tblLayout w:type="fixed"/>
        <w:tblLook w:val="04A0" w:firstRow="1" w:lastRow="0" w:firstColumn="1" w:lastColumn="0" w:noHBand="0" w:noVBand="1"/>
      </w:tblPr>
      <w:tblGrid>
        <w:gridCol w:w="1617"/>
        <w:gridCol w:w="4414"/>
        <w:gridCol w:w="4034"/>
      </w:tblGrid>
      <w:tr w:rsidR="00EE2AE6" w:rsidRPr="00EE2AE6" w14:paraId="734BA25C" w14:textId="77777777" w:rsidTr="00A504CA">
        <w:tc>
          <w:tcPr>
            <w:tcW w:w="1617" w:type="dxa"/>
            <w:tcBorders>
              <w:top w:val="single" w:sz="4" w:space="0" w:color="000000"/>
              <w:left w:val="single" w:sz="4" w:space="0" w:color="000000"/>
              <w:bottom w:val="single" w:sz="4" w:space="0" w:color="000000"/>
              <w:right w:val="nil"/>
            </w:tcBorders>
            <w:shd w:val="clear" w:color="auto" w:fill="CC0066"/>
            <w:vAlign w:val="center"/>
            <w:hideMark/>
          </w:tcPr>
          <w:p w14:paraId="02852C36" w14:textId="77777777" w:rsidR="00C52B02" w:rsidRPr="00EE2AE6" w:rsidRDefault="00C52B02" w:rsidP="00A504CA">
            <w:pPr>
              <w:pStyle w:val="ListParagraph"/>
              <w:numPr>
                <w:ilvl w:val="0"/>
                <w:numId w:val="20"/>
              </w:numPr>
              <w:snapToGrid w:val="0"/>
              <w:spacing w:line="276" w:lineRule="auto"/>
              <w:ind w:left="249" w:hanging="249"/>
              <w:rPr>
                <w:b/>
              </w:rPr>
            </w:pPr>
            <w:proofErr w:type="spellStart"/>
            <w:r w:rsidRPr="00EE2AE6">
              <w:rPr>
                <w:b/>
              </w:rPr>
              <w:t>Cá</w:t>
            </w:r>
            <w:proofErr w:type="spellEnd"/>
            <w:r w:rsidRPr="00EE2AE6">
              <w:rPr>
                <w:b/>
              </w:rPr>
              <w:t xml:space="preserve"> </w:t>
            </w:r>
            <w:proofErr w:type="spellStart"/>
            <w:r w:rsidRPr="00EE2AE6">
              <w:rPr>
                <w:b/>
              </w:rPr>
              <w:t>nhân</w:t>
            </w:r>
            <w:proofErr w:type="spellEnd"/>
          </w:p>
          <w:p w14:paraId="49FDC286" w14:textId="77777777" w:rsidR="00C52B02" w:rsidRPr="00EE2AE6" w:rsidRDefault="00C52B02" w:rsidP="00A504CA">
            <w:pPr>
              <w:suppressAutoHyphens/>
              <w:snapToGrid w:val="0"/>
              <w:spacing w:line="276" w:lineRule="auto"/>
              <w:rPr>
                <w:b/>
                <w:sz w:val="24"/>
                <w:szCs w:val="24"/>
                <w:u w:val="single"/>
                <w:lang w:eastAsia="ar-SA"/>
              </w:rPr>
            </w:pPr>
            <w:r w:rsidRPr="00EE2AE6">
              <w:rPr>
                <w:b/>
                <w:sz w:val="24"/>
                <w:szCs w:val="24"/>
              </w:rPr>
              <w:t xml:space="preserve">   </w:t>
            </w:r>
            <w:r w:rsidRPr="00EE2AE6">
              <w:rPr>
                <w:b/>
                <w:sz w:val="24"/>
                <w:szCs w:val="24"/>
                <w:u w:val="single"/>
              </w:rPr>
              <w:t>(</w:t>
            </w:r>
            <w:proofErr w:type="spellStart"/>
            <w:r w:rsidRPr="00EE2AE6">
              <w:rPr>
                <w:b/>
                <w:sz w:val="24"/>
                <w:szCs w:val="24"/>
                <w:u w:val="single"/>
              </w:rPr>
              <w:t>Bắt</w:t>
            </w:r>
            <w:proofErr w:type="spellEnd"/>
            <w:r w:rsidRPr="00EE2AE6">
              <w:rPr>
                <w:b/>
                <w:sz w:val="24"/>
                <w:szCs w:val="24"/>
                <w:u w:val="single"/>
              </w:rPr>
              <w:t xml:space="preserve"> </w:t>
            </w:r>
            <w:proofErr w:type="spellStart"/>
            <w:r w:rsidRPr="00EE2AE6">
              <w:rPr>
                <w:b/>
                <w:sz w:val="24"/>
                <w:szCs w:val="24"/>
                <w:u w:val="single"/>
              </w:rPr>
              <w:t>buộc</w:t>
            </w:r>
            <w:proofErr w:type="spellEnd"/>
            <w:r w:rsidRPr="00EE2AE6">
              <w:rPr>
                <w:b/>
                <w:sz w:val="24"/>
                <w:szCs w:val="24"/>
                <w:u w:val="single"/>
              </w:rPr>
              <w:t>)</w:t>
            </w:r>
          </w:p>
        </w:tc>
        <w:tc>
          <w:tcPr>
            <w:tcW w:w="8448" w:type="dxa"/>
            <w:gridSpan w:val="2"/>
            <w:tcBorders>
              <w:top w:val="single" w:sz="4" w:space="0" w:color="000000"/>
              <w:left w:val="single" w:sz="4" w:space="0" w:color="000000"/>
              <w:bottom w:val="single" w:sz="4" w:space="0" w:color="000000"/>
              <w:right w:val="single" w:sz="4" w:space="0" w:color="000000"/>
            </w:tcBorders>
            <w:vAlign w:val="center"/>
            <w:hideMark/>
          </w:tcPr>
          <w:p w14:paraId="271C5D49" w14:textId="77777777" w:rsidR="00C52B02" w:rsidRPr="00EE2AE6" w:rsidRDefault="00C52B02" w:rsidP="00A504CA">
            <w:pPr>
              <w:numPr>
                <w:ilvl w:val="0"/>
                <w:numId w:val="15"/>
              </w:numPr>
              <w:tabs>
                <w:tab w:val="clear" w:pos="720"/>
              </w:tabs>
              <w:suppressAutoHyphens/>
              <w:snapToGrid w:val="0"/>
              <w:spacing w:before="0" w:after="0" w:line="276" w:lineRule="auto"/>
              <w:ind w:left="432" w:hanging="432"/>
              <w:rPr>
                <w:sz w:val="24"/>
                <w:szCs w:val="24"/>
                <w:lang w:eastAsia="ar-SA"/>
              </w:rPr>
            </w:pPr>
            <w:proofErr w:type="spellStart"/>
            <w:r w:rsidRPr="00EE2AE6">
              <w:rPr>
                <w:b/>
                <w:sz w:val="24"/>
                <w:szCs w:val="24"/>
              </w:rPr>
              <w:t>Hộ</w:t>
            </w:r>
            <w:proofErr w:type="spellEnd"/>
            <w:r w:rsidRPr="00EE2AE6">
              <w:rPr>
                <w:b/>
                <w:sz w:val="24"/>
                <w:szCs w:val="24"/>
              </w:rPr>
              <w:t xml:space="preserve"> </w:t>
            </w:r>
            <w:proofErr w:type="spellStart"/>
            <w:r w:rsidRPr="00EE2AE6">
              <w:rPr>
                <w:b/>
                <w:sz w:val="24"/>
                <w:szCs w:val="24"/>
              </w:rPr>
              <w:t>chiếu</w:t>
            </w:r>
            <w:proofErr w:type="spellEnd"/>
            <w:r w:rsidRPr="00EE2AE6">
              <w:rPr>
                <w:b/>
                <w:sz w:val="24"/>
                <w:szCs w:val="24"/>
              </w:rPr>
              <w:t xml:space="preserve"> </w:t>
            </w:r>
            <w:proofErr w:type="spellStart"/>
            <w:r w:rsidRPr="00EE2AE6">
              <w:rPr>
                <w:b/>
                <w:sz w:val="24"/>
                <w:szCs w:val="24"/>
              </w:rPr>
              <w:t>bản</w:t>
            </w:r>
            <w:proofErr w:type="spellEnd"/>
            <w:r w:rsidRPr="00EE2AE6">
              <w:rPr>
                <w:b/>
                <w:sz w:val="24"/>
                <w:szCs w:val="24"/>
              </w:rPr>
              <w:t xml:space="preserve"> </w:t>
            </w:r>
            <w:proofErr w:type="spellStart"/>
            <w:r w:rsidRPr="00EE2AE6">
              <w:rPr>
                <w:b/>
                <w:sz w:val="24"/>
                <w:szCs w:val="24"/>
              </w:rPr>
              <w:t>gốc</w:t>
            </w:r>
            <w:proofErr w:type="spellEnd"/>
            <w:r w:rsidRPr="00EE2AE6">
              <w:rPr>
                <w:b/>
                <w:sz w:val="24"/>
                <w:szCs w:val="24"/>
              </w:rPr>
              <w:t xml:space="preserve"> </w:t>
            </w:r>
            <w:proofErr w:type="spellStart"/>
            <w:r w:rsidRPr="00EE2AE6">
              <w:rPr>
                <w:b/>
                <w:sz w:val="24"/>
                <w:szCs w:val="24"/>
              </w:rPr>
              <w:t>còn</w:t>
            </w:r>
            <w:proofErr w:type="spellEnd"/>
            <w:r w:rsidRPr="00EE2AE6">
              <w:rPr>
                <w:b/>
                <w:sz w:val="24"/>
                <w:szCs w:val="24"/>
              </w:rPr>
              <w:t xml:space="preserve"> </w:t>
            </w:r>
            <w:proofErr w:type="spellStart"/>
            <w:r w:rsidRPr="00EE2AE6">
              <w:rPr>
                <w:b/>
                <w:sz w:val="24"/>
                <w:szCs w:val="24"/>
              </w:rPr>
              <w:t>giá</w:t>
            </w:r>
            <w:proofErr w:type="spellEnd"/>
            <w:r w:rsidRPr="00EE2AE6">
              <w:rPr>
                <w:b/>
                <w:sz w:val="24"/>
                <w:szCs w:val="24"/>
              </w:rPr>
              <w:t xml:space="preserve"> </w:t>
            </w:r>
            <w:proofErr w:type="spellStart"/>
            <w:r w:rsidRPr="00EE2AE6">
              <w:rPr>
                <w:b/>
                <w:sz w:val="24"/>
                <w:szCs w:val="24"/>
              </w:rPr>
              <w:t>trị</w:t>
            </w:r>
            <w:proofErr w:type="spellEnd"/>
            <w:r w:rsidRPr="00EE2AE6">
              <w:rPr>
                <w:b/>
                <w:sz w:val="24"/>
                <w:szCs w:val="24"/>
              </w:rPr>
              <w:t xml:space="preserve"> </w:t>
            </w:r>
            <w:proofErr w:type="spellStart"/>
            <w:r w:rsidRPr="00EE2AE6">
              <w:rPr>
                <w:b/>
                <w:sz w:val="24"/>
                <w:szCs w:val="24"/>
              </w:rPr>
              <w:t>sử</w:t>
            </w:r>
            <w:proofErr w:type="spellEnd"/>
            <w:r w:rsidRPr="00EE2AE6">
              <w:rPr>
                <w:b/>
                <w:sz w:val="24"/>
                <w:szCs w:val="24"/>
              </w:rPr>
              <w:t xml:space="preserve"> </w:t>
            </w:r>
            <w:proofErr w:type="spellStart"/>
            <w:r w:rsidRPr="00EE2AE6">
              <w:rPr>
                <w:b/>
                <w:sz w:val="24"/>
                <w:szCs w:val="24"/>
              </w:rPr>
              <w:t>dụng</w:t>
            </w:r>
            <w:proofErr w:type="spellEnd"/>
            <w:r w:rsidRPr="00EE2AE6">
              <w:rPr>
                <w:b/>
                <w:sz w:val="24"/>
                <w:szCs w:val="24"/>
              </w:rPr>
              <w:t xml:space="preserve"> </w:t>
            </w:r>
            <w:proofErr w:type="spellStart"/>
            <w:r w:rsidRPr="00EE2AE6">
              <w:rPr>
                <w:b/>
                <w:sz w:val="24"/>
                <w:szCs w:val="24"/>
              </w:rPr>
              <w:t>trên</w:t>
            </w:r>
            <w:proofErr w:type="spellEnd"/>
            <w:r w:rsidRPr="00EE2AE6">
              <w:rPr>
                <w:b/>
                <w:sz w:val="24"/>
                <w:szCs w:val="24"/>
              </w:rPr>
              <w:t xml:space="preserve"> 6 </w:t>
            </w:r>
            <w:proofErr w:type="spellStart"/>
            <w:r w:rsidRPr="00EE2AE6">
              <w:rPr>
                <w:b/>
                <w:sz w:val="24"/>
                <w:szCs w:val="24"/>
              </w:rPr>
              <w:t>tháng</w:t>
            </w:r>
            <w:proofErr w:type="spellEnd"/>
            <w:r w:rsidRPr="00EE2AE6">
              <w:rPr>
                <w:b/>
                <w:sz w:val="24"/>
                <w:szCs w:val="24"/>
                <w:lang w:val="vi-VN"/>
              </w:rPr>
              <w:t xml:space="preserve"> tính đến ngày </w:t>
            </w:r>
            <w:proofErr w:type="spellStart"/>
            <w:r w:rsidRPr="00EE2AE6">
              <w:rPr>
                <w:b/>
                <w:sz w:val="24"/>
                <w:szCs w:val="24"/>
              </w:rPr>
              <w:t>kết</w:t>
            </w:r>
            <w:proofErr w:type="spellEnd"/>
            <w:r w:rsidRPr="00EE2AE6">
              <w:rPr>
                <w:b/>
                <w:sz w:val="24"/>
                <w:szCs w:val="24"/>
              </w:rPr>
              <w:t xml:space="preserve"> </w:t>
            </w:r>
            <w:proofErr w:type="spellStart"/>
            <w:r w:rsidRPr="00EE2AE6">
              <w:rPr>
                <w:b/>
                <w:sz w:val="24"/>
                <w:szCs w:val="24"/>
              </w:rPr>
              <w:t>thúc</w:t>
            </w:r>
            <w:proofErr w:type="spellEnd"/>
            <w:r w:rsidRPr="00EE2AE6">
              <w:rPr>
                <w:b/>
                <w:sz w:val="24"/>
                <w:szCs w:val="24"/>
              </w:rPr>
              <w:t xml:space="preserve"> </w:t>
            </w:r>
            <w:proofErr w:type="spellStart"/>
            <w:r w:rsidRPr="00EE2AE6">
              <w:rPr>
                <w:b/>
                <w:sz w:val="24"/>
                <w:szCs w:val="24"/>
              </w:rPr>
              <w:t>chuyến</w:t>
            </w:r>
            <w:proofErr w:type="spellEnd"/>
            <w:r w:rsidRPr="00EE2AE6">
              <w:rPr>
                <w:b/>
                <w:sz w:val="24"/>
                <w:szCs w:val="24"/>
              </w:rPr>
              <w:t xml:space="preserve"> </w:t>
            </w:r>
            <w:proofErr w:type="spellStart"/>
            <w:r w:rsidRPr="00EE2AE6">
              <w:rPr>
                <w:b/>
                <w:sz w:val="24"/>
                <w:szCs w:val="24"/>
              </w:rPr>
              <w:t>đi</w:t>
            </w:r>
            <w:proofErr w:type="spellEnd"/>
            <w:r w:rsidRPr="00EE2AE6">
              <w:rPr>
                <w:sz w:val="24"/>
                <w:szCs w:val="24"/>
              </w:rPr>
              <w:t xml:space="preserve"> +  </w:t>
            </w:r>
            <w:proofErr w:type="spellStart"/>
            <w:r w:rsidRPr="00EE2AE6">
              <w:rPr>
                <w:sz w:val="24"/>
                <w:szCs w:val="24"/>
              </w:rPr>
              <w:t>hộ</w:t>
            </w:r>
            <w:proofErr w:type="spellEnd"/>
            <w:r w:rsidRPr="00EE2AE6">
              <w:rPr>
                <w:sz w:val="24"/>
                <w:szCs w:val="24"/>
              </w:rPr>
              <w:t xml:space="preserve"> </w:t>
            </w:r>
            <w:proofErr w:type="spellStart"/>
            <w:r w:rsidRPr="00EE2AE6">
              <w:rPr>
                <w:sz w:val="24"/>
                <w:szCs w:val="24"/>
              </w:rPr>
              <w:t>chiếu</w:t>
            </w:r>
            <w:proofErr w:type="spellEnd"/>
            <w:r w:rsidRPr="00EE2AE6">
              <w:rPr>
                <w:sz w:val="24"/>
                <w:szCs w:val="24"/>
              </w:rPr>
              <w:t xml:space="preserve"> </w:t>
            </w:r>
            <w:proofErr w:type="spellStart"/>
            <w:r w:rsidRPr="00EE2AE6">
              <w:rPr>
                <w:sz w:val="24"/>
                <w:szCs w:val="24"/>
              </w:rPr>
              <w:t>cũ</w:t>
            </w:r>
            <w:proofErr w:type="spellEnd"/>
            <w:r w:rsidRPr="00EE2AE6">
              <w:rPr>
                <w:sz w:val="24"/>
                <w:szCs w:val="24"/>
              </w:rPr>
              <w:t xml:space="preserve"> (</w:t>
            </w:r>
            <w:proofErr w:type="spellStart"/>
            <w:r w:rsidRPr="00EE2AE6">
              <w:rPr>
                <w:sz w:val="24"/>
                <w:szCs w:val="24"/>
              </w:rPr>
              <w:t>nếu</w:t>
            </w:r>
            <w:proofErr w:type="spellEnd"/>
            <w:r w:rsidRPr="00EE2AE6">
              <w:rPr>
                <w:sz w:val="24"/>
                <w:szCs w:val="24"/>
              </w:rPr>
              <w:t xml:space="preserve"> </w:t>
            </w:r>
            <w:proofErr w:type="spellStart"/>
            <w:r w:rsidRPr="00EE2AE6">
              <w:rPr>
                <w:sz w:val="24"/>
                <w:szCs w:val="24"/>
              </w:rPr>
              <w:t>có</w:t>
            </w:r>
            <w:proofErr w:type="spellEnd"/>
            <w:r w:rsidRPr="00EE2AE6">
              <w:rPr>
                <w:sz w:val="24"/>
                <w:szCs w:val="24"/>
              </w:rPr>
              <w:t>)</w:t>
            </w:r>
          </w:p>
          <w:p w14:paraId="06337265" w14:textId="77777777" w:rsidR="00C52B02" w:rsidRPr="00EE2AE6" w:rsidRDefault="00C52B02" w:rsidP="00A504CA">
            <w:pPr>
              <w:numPr>
                <w:ilvl w:val="0"/>
                <w:numId w:val="15"/>
              </w:numPr>
              <w:tabs>
                <w:tab w:val="clear" w:pos="720"/>
              </w:tabs>
              <w:suppressAutoHyphens/>
              <w:snapToGrid w:val="0"/>
              <w:spacing w:before="0" w:after="0" w:line="276" w:lineRule="auto"/>
              <w:ind w:left="432" w:hanging="432"/>
              <w:rPr>
                <w:sz w:val="24"/>
                <w:szCs w:val="24"/>
                <w:lang w:val="vi-VN"/>
              </w:rPr>
            </w:pPr>
            <w:r w:rsidRPr="00EE2AE6">
              <w:rPr>
                <w:b/>
                <w:sz w:val="24"/>
                <w:szCs w:val="24"/>
              </w:rPr>
              <w:t>0</w:t>
            </w:r>
            <w:r w:rsidRPr="00EE2AE6">
              <w:rPr>
                <w:b/>
                <w:sz w:val="24"/>
                <w:szCs w:val="24"/>
                <w:lang w:val="vi-VN"/>
              </w:rPr>
              <w:t xml:space="preserve">2 </w:t>
            </w:r>
            <w:proofErr w:type="spellStart"/>
            <w:r w:rsidRPr="00EE2AE6">
              <w:rPr>
                <w:b/>
                <w:sz w:val="24"/>
                <w:szCs w:val="24"/>
              </w:rPr>
              <w:t>hình</w:t>
            </w:r>
            <w:proofErr w:type="spellEnd"/>
            <w:r w:rsidRPr="00EE2AE6">
              <w:rPr>
                <w:b/>
                <w:sz w:val="24"/>
                <w:szCs w:val="24"/>
                <w:lang w:val="vi-VN"/>
              </w:rPr>
              <w:t xml:space="preserve"> khổ </w:t>
            </w:r>
            <w:r w:rsidRPr="00EE2AE6">
              <w:rPr>
                <w:b/>
                <w:sz w:val="24"/>
                <w:szCs w:val="24"/>
                <w:u w:val="single"/>
              </w:rPr>
              <w:t>3.5cm x 4.5cm</w:t>
            </w:r>
            <w:r w:rsidRPr="00EE2AE6">
              <w:rPr>
                <w:sz w:val="24"/>
                <w:szCs w:val="24"/>
              </w:rPr>
              <w:t xml:space="preserve"> (</w:t>
            </w:r>
            <w:r w:rsidRPr="00EE2AE6">
              <w:rPr>
                <w:sz w:val="24"/>
                <w:szCs w:val="24"/>
                <w:lang w:val="vi-VN"/>
              </w:rPr>
              <w:t xml:space="preserve">nền trắng </w:t>
            </w:r>
            <w:r w:rsidRPr="00EE2AE6">
              <w:rPr>
                <w:sz w:val="24"/>
                <w:szCs w:val="24"/>
              </w:rPr>
              <w:t xml:space="preserve">, </w:t>
            </w:r>
            <w:r w:rsidRPr="00EE2AE6">
              <w:rPr>
                <w:sz w:val="24"/>
                <w:szCs w:val="24"/>
                <w:lang w:val="vi-VN"/>
              </w:rPr>
              <w:t xml:space="preserve">hình chụp </w:t>
            </w:r>
            <w:proofErr w:type="spellStart"/>
            <w:r w:rsidRPr="00EE2AE6">
              <w:rPr>
                <w:sz w:val="24"/>
                <w:szCs w:val="24"/>
              </w:rPr>
              <w:t>mới</w:t>
            </w:r>
            <w:proofErr w:type="spellEnd"/>
            <w:r w:rsidRPr="00EE2AE6">
              <w:rPr>
                <w:sz w:val="24"/>
                <w:szCs w:val="24"/>
              </w:rPr>
              <w:t xml:space="preserve"> </w:t>
            </w:r>
            <w:proofErr w:type="spellStart"/>
            <w:r w:rsidRPr="00EE2AE6">
              <w:rPr>
                <w:sz w:val="24"/>
                <w:szCs w:val="24"/>
              </w:rPr>
              <w:t>trong</w:t>
            </w:r>
            <w:proofErr w:type="spellEnd"/>
            <w:r w:rsidRPr="00EE2AE6">
              <w:rPr>
                <w:sz w:val="24"/>
                <w:szCs w:val="24"/>
              </w:rPr>
              <w:t xml:space="preserve"> </w:t>
            </w:r>
            <w:proofErr w:type="spellStart"/>
            <w:r w:rsidRPr="00EE2AE6">
              <w:rPr>
                <w:sz w:val="24"/>
                <w:szCs w:val="24"/>
              </w:rPr>
              <w:t>vòng</w:t>
            </w:r>
            <w:proofErr w:type="spellEnd"/>
            <w:r w:rsidRPr="00EE2AE6">
              <w:rPr>
                <w:sz w:val="24"/>
                <w:szCs w:val="24"/>
              </w:rPr>
              <w:t xml:space="preserve"> 6 </w:t>
            </w:r>
            <w:proofErr w:type="spellStart"/>
            <w:r w:rsidRPr="00EE2AE6">
              <w:rPr>
                <w:sz w:val="24"/>
                <w:szCs w:val="24"/>
              </w:rPr>
              <w:t>tháng</w:t>
            </w:r>
            <w:proofErr w:type="spellEnd"/>
            <w:r w:rsidRPr="00EE2AE6">
              <w:rPr>
                <w:sz w:val="24"/>
                <w:szCs w:val="24"/>
              </w:rPr>
              <w:t xml:space="preserve"> </w:t>
            </w:r>
            <w:proofErr w:type="spellStart"/>
            <w:r w:rsidRPr="00EE2AE6">
              <w:rPr>
                <w:sz w:val="24"/>
                <w:szCs w:val="24"/>
              </w:rPr>
              <w:t>gần</w:t>
            </w:r>
            <w:proofErr w:type="spellEnd"/>
            <w:r w:rsidRPr="00EE2AE6">
              <w:rPr>
                <w:sz w:val="24"/>
                <w:szCs w:val="24"/>
              </w:rPr>
              <w:t xml:space="preserve"> </w:t>
            </w:r>
            <w:proofErr w:type="spellStart"/>
            <w:r w:rsidRPr="00EE2AE6">
              <w:rPr>
                <w:sz w:val="24"/>
                <w:szCs w:val="24"/>
              </w:rPr>
              <w:t>nhất</w:t>
            </w:r>
            <w:proofErr w:type="spellEnd"/>
            <w:r w:rsidRPr="00EE2AE6">
              <w:rPr>
                <w:sz w:val="24"/>
                <w:szCs w:val="24"/>
                <w:lang w:val="vi-VN"/>
              </w:rPr>
              <w:t>)</w:t>
            </w:r>
          </w:p>
          <w:p w14:paraId="7EB83AFE" w14:textId="77777777" w:rsidR="00C52B02" w:rsidRPr="00EE2AE6" w:rsidRDefault="00C52B02" w:rsidP="00A504CA">
            <w:pPr>
              <w:numPr>
                <w:ilvl w:val="0"/>
                <w:numId w:val="15"/>
              </w:numPr>
              <w:tabs>
                <w:tab w:val="clear" w:pos="720"/>
              </w:tabs>
              <w:suppressAutoHyphens/>
              <w:spacing w:before="0" w:after="0" w:line="276" w:lineRule="auto"/>
              <w:ind w:left="432" w:hanging="432"/>
              <w:rPr>
                <w:b/>
                <w:sz w:val="24"/>
                <w:szCs w:val="24"/>
                <w:lang w:val="vi-VN"/>
              </w:rPr>
            </w:pPr>
            <w:r w:rsidRPr="00EE2AE6">
              <w:rPr>
                <w:b/>
                <w:sz w:val="24"/>
                <w:szCs w:val="24"/>
                <w:lang w:val="vi-VN"/>
              </w:rPr>
              <w:t>Chứng minh nhân dân (photo có công chứng mới nhất )</w:t>
            </w:r>
          </w:p>
          <w:p w14:paraId="7CBC2C37" w14:textId="77777777" w:rsidR="00C52B02" w:rsidRPr="00EE2AE6" w:rsidRDefault="00C52B02" w:rsidP="00A504CA">
            <w:pPr>
              <w:numPr>
                <w:ilvl w:val="0"/>
                <w:numId w:val="15"/>
              </w:numPr>
              <w:tabs>
                <w:tab w:val="clear" w:pos="720"/>
              </w:tabs>
              <w:suppressAutoHyphens/>
              <w:spacing w:before="0" w:after="0" w:line="276" w:lineRule="auto"/>
              <w:ind w:left="432" w:hanging="432"/>
              <w:rPr>
                <w:b/>
                <w:sz w:val="24"/>
                <w:szCs w:val="24"/>
                <w:lang w:val="vi-VN"/>
              </w:rPr>
            </w:pPr>
            <w:r w:rsidRPr="00EE2AE6">
              <w:rPr>
                <w:b/>
                <w:sz w:val="24"/>
                <w:szCs w:val="24"/>
                <w:lang w:val="vi-VN"/>
              </w:rPr>
              <w:t>Hộ khẩu thường trú. (photo công chứng đủ tất cả các trang mới nhất)</w:t>
            </w:r>
          </w:p>
          <w:p w14:paraId="59F92341" w14:textId="77777777" w:rsidR="00C52B02" w:rsidRPr="00EE2AE6" w:rsidRDefault="00C52B02" w:rsidP="00A504CA">
            <w:pPr>
              <w:numPr>
                <w:ilvl w:val="0"/>
                <w:numId w:val="15"/>
              </w:numPr>
              <w:tabs>
                <w:tab w:val="clear" w:pos="720"/>
              </w:tabs>
              <w:suppressAutoHyphens/>
              <w:spacing w:before="0" w:after="0" w:line="276" w:lineRule="auto"/>
              <w:ind w:left="432" w:hanging="432"/>
              <w:rPr>
                <w:sz w:val="24"/>
                <w:szCs w:val="24"/>
                <w:lang w:val="vi-VN"/>
              </w:rPr>
            </w:pPr>
            <w:r w:rsidRPr="00EE2AE6">
              <w:rPr>
                <w:sz w:val="24"/>
                <w:szCs w:val="24"/>
                <w:lang w:val="vi-VN"/>
              </w:rPr>
              <w:t>Bản sao công chứng giấy đăng ký kết hôn ( nếu vợ chồng cùng đi )</w:t>
            </w:r>
          </w:p>
          <w:p w14:paraId="45CA5665" w14:textId="77777777" w:rsidR="00C52B02" w:rsidRPr="00EE2AE6" w:rsidRDefault="00C52B02" w:rsidP="00A504CA">
            <w:pPr>
              <w:numPr>
                <w:ilvl w:val="0"/>
                <w:numId w:val="15"/>
              </w:numPr>
              <w:tabs>
                <w:tab w:val="clear" w:pos="720"/>
              </w:tabs>
              <w:suppressAutoHyphens/>
              <w:spacing w:before="0" w:after="0" w:line="276" w:lineRule="auto"/>
              <w:ind w:left="432" w:hanging="432"/>
              <w:rPr>
                <w:i/>
                <w:sz w:val="24"/>
                <w:szCs w:val="24"/>
                <w:lang w:val="vi-VN" w:eastAsia="ar-SA"/>
              </w:rPr>
            </w:pPr>
            <w:r w:rsidRPr="00EE2AE6">
              <w:rPr>
                <w:sz w:val="24"/>
                <w:szCs w:val="24"/>
                <w:lang w:val="vi-VN"/>
              </w:rPr>
              <w:t>Giấy khai sinh ( NGƯỜI DƯỚI 18 TUỔI)</w:t>
            </w:r>
          </w:p>
          <w:p w14:paraId="7E613C1A" w14:textId="77777777" w:rsidR="00C52B02" w:rsidRPr="00EE2AE6" w:rsidRDefault="00C52B02" w:rsidP="00A504CA">
            <w:pPr>
              <w:numPr>
                <w:ilvl w:val="0"/>
                <w:numId w:val="15"/>
              </w:numPr>
              <w:tabs>
                <w:tab w:val="clear" w:pos="720"/>
              </w:tabs>
              <w:suppressAutoHyphens/>
              <w:spacing w:before="0" w:after="0" w:line="276" w:lineRule="auto"/>
              <w:ind w:left="432" w:hanging="432"/>
              <w:rPr>
                <w:i/>
                <w:sz w:val="24"/>
                <w:szCs w:val="24"/>
                <w:lang w:val="vi-VN" w:eastAsia="ar-SA"/>
              </w:rPr>
            </w:pPr>
            <w:r w:rsidRPr="00EE2AE6">
              <w:rPr>
                <w:sz w:val="24"/>
                <w:szCs w:val="24"/>
                <w:lang w:val="vi-VN"/>
              </w:rPr>
              <w:t xml:space="preserve">Trẻ em dưới 18 tuổi </w:t>
            </w:r>
            <w:r w:rsidRPr="00EE2AE6">
              <w:rPr>
                <w:sz w:val="24"/>
                <w:szCs w:val="24"/>
                <w:u w:val="single"/>
                <w:lang w:val="vi-VN"/>
              </w:rPr>
              <w:t>không</w:t>
            </w:r>
            <w:r w:rsidRPr="00EE2AE6">
              <w:rPr>
                <w:sz w:val="24"/>
                <w:szCs w:val="24"/>
                <w:lang w:val="vi-VN"/>
              </w:rPr>
              <w:t xml:space="preserve"> đi chung với bố mẹ</w:t>
            </w:r>
            <w:r w:rsidRPr="00EE2AE6">
              <w:rPr>
                <w:i/>
                <w:sz w:val="24"/>
                <w:szCs w:val="24"/>
                <w:lang w:val="vi-VN"/>
              </w:rPr>
              <w:t xml:space="preserve"> , (bổ sung thêm giấy ủy quyền có chứng nhận của địa phương)</w:t>
            </w:r>
          </w:p>
        </w:tc>
      </w:tr>
      <w:tr w:rsidR="00EE2AE6" w:rsidRPr="00EE2AE6" w14:paraId="6E292A57" w14:textId="77777777" w:rsidTr="00A504CA">
        <w:trPr>
          <w:cantSplit/>
          <w:trHeight w:hRule="exact" w:val="330"/>
        </w:trPr>
        <w:tc>
          <w:tcPr>
            <w:tcW w:w="1617" w:type="dxa"/>
            <w:vMerge w:val="restart"/>
            <w:tcBorders>
              <w:top w:val="single" w:sz="4" w:space="0" w:color="000000"/>
              <w:left w:val="single" w:sz="4" w:space="0" w:color="000000"/>
              <w:bottom w:val="single" w:sz="4" w:space="0" w:color="000000"/>
              <w:right w:val="nil"/>
            </w:tcBorders>
            <w:shd w:val="clear" w:color="auto" w:fill="CC0066"/>
            <w:vAlign w:val="center"/>
            <w:hideMark/>
          </w:tcPr>
          <w:p w14:paraId="37A0996F" w14:textId="77777777" w:rsidR="00C52B02" w:rsidRPr="00EE2AE6" w:rsidRDefault="00C52B02" w:rsidP="00A504CA">
            <w:pPr>
              <w:pStyle w:val="ListParagraph"/>
              <w:numPr>
                <w:ilvl w:val="0"/>
                <w:numId w:val="20"/>
              </w:numPr>
              <w:snapToGrid w:val="0"/>
              <w:spacing w:line="276" w:lineRule="auto"/>
              <w:ind w:left="249" w:hanging="249"/>
              <w:rPr>
                <w:b/>
              </w:rPr>
            </w:pPr>
            <w:proofErr w:type="spellStart"/>
            <w:r w:rsidRPr="00EE2AE6">
              <w:rPr>
                <w:b/>
              </w:rPr>
              <w:t>Công</w:t>
            </w:r>
            <w:proofErr w:type="spellEnd"/>
            <w:r w:rsidRPr="00EE2AE6">
              <w:rPr>
                <w:b/>
              </w:rPr>
              <w:t xml:space="preserve"> </w:t>
            </w:r>
            <w:proofErr w:type="spellStart"/>
            <w:r w:rsidRPr="00EE2AE6">
              <w:rPr>
                <w:b/>
              </w:rPr>
              <w:t>việc</w:t>
            </w:r>
            <w:proofErr w:type="spellEnd"/>
          </w:p>
          <w:p w14:paraId="272B1476" w14:textId="77777777" w:rsidR="00C52B02" w:rsidRPr="00EE2AE6" w:rsidRDefault="00C52B02" w:rsidP="00A504CA">
            <w:pPr>
              <w:suppressAutoHyphens/>
              <w:snapToGrid w:val="0"/>
              <w:spacing w:line="276" w:lineRule="auto"/>
              <w:rPr>
                <w:b/>
                <w:sz w:val="24"/>
                <w:szCs w:val="24"/>
                <w:u w:val="single"/>
                <w:lang w:eastAsia="ar-SA"/>
              </w:rPr>
            </w:pPr>
            <w:r w:rsidRPr="00EE2AE6">
              <w:rPr>
                <w:b/>
                <w:sz w:val="24"/>
                <w:szCs w:val="24"/>
              </w:rPr>
              <w:t xml:space="preserve">   </w:t>
            </w:r>
            <w:r w:rsidRPr="00EE2AE6">
              <w:rPr>
                <w:b/>
                <w:sz w:val="24"/>
                <w:szCs w:val="24"/>
                <w:u w:val="single"/>
              </w:rPr>
              <w:t>(</w:t>
            </w:r>
            <w:proofErr w:type="spellStart"/>
            <w:r w:rsidRPr="00EE2AE6">
              <w:rPr>
                <w:b/>
                <w:sz w:val="24"/>
                <w:szCs w:val="24"/>
                <w:u w:val="single"/>
              </w:rPr>
              <w:t>Bắt</w:t>
            </w:r>
            <w:proofErr w:type="spellEnd"/>
            <w:r w:rsidRPr="00EE2AE6">
              <w:rPr>
                <w:b/>
                <w:sz w:val="24"/>
                <w:szCs w:val="24"/>
                <w:u w:val="single"/>
              </w:rPr>
              <w:t xml:space="preserve"> </w:t>
            </w:r>
            <w:proofErr w:type="spellStart"/>
            <w:r w:rsidRPr="00EE2AE6">
              <w:rPr>
                <w:b/>
                <w:sz w:val="24"/>
                <w:szCs w:val="24"/>
                <w:u w:val="single"/>
              </w:rPr>
              <w:t>buộc</w:t>
            </w:r>
            <w:proofErr w:type="spellEnd"/>
            <w:r w:rsidRPr="00EE2AE6">
              <w:rPr>
                <w:b/>
                <w:sz w:val="24"/>
                <w:szCs w:val="24"/>
                <w:u w:val="single"/>
              </w:rPr>
              <w:t>)</w:t>
            </w:r>
          </w:p>
        </w:tc>
        <w:tc>
          <w:tcPr>
            <w:tcW w:w="4414" w:type="dxa"/>
            <w:tcBorders>
              <w:top w:val="single" w:sz="4" w:space="0" w:color="000000"/>
              <w:left w:val="single" w:sz="4" w:space="0" w:color="000000"/>
              <w:bottom w:val="single" w:sz="4" w:space="0" w:color="000000"/>
              <w:right w:val="nil"/>
            </w:tcBorders>
            <w:shd w:val="clear" w:color="auto" w:fill="CC0066"/>
            <w:vAlign w:val="center"/>
            <w:hideMark/>
          </w:tcPr>
          <w:p w14:paraId="3ABCC43D" w14:textId="77777777" w:rsidR="00C52B02" w:rsidRPr="00EE2AE6" w:rsidRDefault="00C52B02" w:rsidP="00A504CA">
            <w:pPr>
              <w:tabs>
                <w:tab w:val="center" w:pos="2194"/>
                <w:tab w:val="right" w:pos="4389"/>
              </w:tabs>
              <w:suppressAutoHyphens/>
              <w:snapToGrid w:val="0"/>
              <w:spacing w:line="276" w:lineRule="auto"/>
              <w:jc w:val="center"/>
              <w:rPr>
                <w:b/>
                <w:sz w:val="24"/>
                <w:szCs w:val="24"/>
                <w:u w:val="single"/>
                <w:lang w:eastAsia="ar-SA"/>
              </w:rPr>
            </w:pPr>
            <w:proofErr w:type="spellStart"/>
            <w:r w:rsidRPr="00EE2AE6">
              <w:rPr>
                <w:b/>
                <w:sz w:val="24"/>
                <w:szCs w:val="24"/>
                <w:u w:val="single"/>
              </w:rPr>
              <w:t>Khách</w:t>
            </w:r>
            <w:proofErr w:type="spellEnd"/>
            <w:r w:rsidRPr="00EE2AE6">
              <w:rPr>
                <w:b/>
                <w:sz w:val="24"/>
                <w:szCs w:val="24"/>
                <w:u w:val="single"/>
              </w:rPr>
              <w:t xml:space="preserve"> </w:t>
            </w:r>
            <w:proofErr w:type="spellStart"/>
            <w:r w:rsidRPr="00EE2AE6">
              <w:rPr>
                <w:b/>
                <w:sz w:val="24"/>
                <w:szCs w:val="24"/>
                <w:u w:val="single"/>
              </w:rPr>
              <w:t>hàng</w:t>
            </w:r>
            <w:proofErr w:type="spellEnd"/>
            <w:r w:rsidRPr="00EE2AE6">
              <w:rPr>
                <w:b/>
                <w:sz w:val="24"/>
                <w:szCs w:val="24"/>
                <w:u w:val="single"/>
              </w:rPr>
              <w:t xml:space="preserve"> </w:t>
            </w:r>
            <w:proofErr w:type="spellStart"/>
            <w:r w:rsidRPr="00EE2AE6">
              <w:rPr>
                <w:b/>
                <w:sz w:val="24"/>
                <w:szCs w:val="24"/>
                <w:u w:val="single"/>
              </w:rPr>
              <w:t>là</w:t>
            </w:r>
            <w:proofErr w:type="spellEnd"/>
            <w:r w:rsidRPr="00EE2AE6">
              <w:rPr>
                <w:b/>
                <w:sz w:val="24"/>
                <w:szCs w:val="24"/>
                <w:u w:val="single"/>
              </w:rPr>
              <w:t xml:space="preserve"> </w:t>
            </w:r>
            <w:proofErr w:type="spellStart"/>
            <w:r w:rsidRPr="00EE2AE6">
              <w:rPr>
                <w:b/>
                <w:sz w:val="24"/>
                <w:szCs w:val="24"/>
                <w:u w:val="single"/>
              </w:rPr>
              <w:t>chủ</w:t>
            </w:r>
            <w:proofErr w:type="spellEnd"/>
            <w:r w:rsidRPr="00EE2AE6">
              <w:rPr>
                <w:b/>
                <w:sz w:val="24"/>
                <w:szCs w:val="24"/>
                <w:u w:val="single"/>
              </w:rPr>
              <w:t xml:space="preserve"> </w:t>
            </w:r>
            <w:proofErr w:type="spellStart"/>
            <w:r w:rsidRPr="00EE2AE6">
              <w:rPr>
                <w:b/>
                <w:sz w:val="24"/>
                <w:szCs w:val="24"/>
                <w:u w:val="single"/>
              </w:rPr>
              <w:t>doanh</w:t>
            </w:r>
            <w:proofErr w:type="spellEnd"/>
            <w:r w:rsidRPr="00EE2AE6">
              <w:rPr>
                <w:b/>
                <w:sz w:val="24"/>
                <w:szCs w:val="24"/>
                <w:u w:val="single"/>
              </w:rPr>
              <w:t xml:space="preserve"> </w:t>
            </w:r>
            <w:proofErr w:type="spellStart"/>
            <w:r w:rsidRPr="00EE2AE6">
              <w:rPr>
                <w:b/>
                <w:sz w:val="24"/>
                <w:szCs w:val="24"/>
                <w:u w:val="single"/>
              </w:rPr>
              <w:t>nghiệp</w:t>
            </w:r>
            <w:proofErr w:type="spellEnd"/>
          </w:p>
        </w:tc>
        <w:tc>
          <w:tcPr>
            <w:tcW w:w="4034" w:type="dxa"/>
            <w:tcBorders>
              <w:top w:val="single" w:sz="4" w:space="0" w:color="000000"/>
              <w:left w:val="single" w:sz="4" w:space="0" w:color="000000"/>
              <w:bottom w:val="single" w:sz="4" w:space="0" w:color="000000"/>
              <w:right w:val="single" w:sz="4" w:space="0" w:color="000000"/>
            </w:tcBorders>
            <w:shd w:val="clear" w:color="auto" w:fill="CC0066"/>
            <w:vAlign w:val="center"/>
            <w:hideMark/>
          </w:tcPr>
          <w:p w14:paraId="76C13C09" w14:textId="77777777" w:rsidR="00C52B02" w:rsidRPr="00EE2AE6" w:rsidRDefault="00C52B02" w:rsidP="00A504CA">
            <w:pPr>
              <w:suppressAutoHyphens/>
              <w:snapToGrid w:val="0"/>
              <w:spacing w:line="276" w:lineRule="auto"/>
              <w:jc w:val="center"/>
              <w:rPr>
                <w:b/>
                <w:sz w:val="24"/>
                <w:szCs w:val="24"/>
                <w:u w:val="single"/>
                <w:lang w:val="fr-FR" w:eastAsia="ar-SA"/>
              </w:rPr>
            </w:pPr>
            <w:proofErr w:type="spellStart"/>
            <w:r w:rsidRPr="00EE2AE6">
              <w:rPr>
                <w:b/>
                <w:sz w:val="24"/>
                <w:szCs w:val="24"/>
                <w:u w:val="single"/>
                <w:lang w:val="fr-FR"/>
              </w:rPr>
              <w:t>Khách</w:t>
            </w:r>
            <w:proofErr w:type="spellEnd"/>
            <w:r w:rsidRPr="00EE2AE6">
              <w:rPr>
                <w:b/>
                <w:sz w:val="24"/>
                <w:szCs w:val="24"/>
                <w:u w:val="single"/>
                <w:lang w:val="fr-FR"/>
              </w:rPr>
              <w:t xml:space="preserve"> </w:t>
            </w:r>
            <w:proofErr w:type="spellStart"/>
            <w:r w:rsidRPr="00EE2AE6">
              <w:rPr>
                <w:b/>
                <w:sz w:val="24"/>
                <w:szCs w:val="24"/>
                <w:u w:val="single"/>
                <w:lang w:val="fr-FR"/>
              </w:rPr>
              <w:t>hàng</w:t>
            </w:r>
            <w:proofErr w:type="spellEnd"/>
            <w:r w:rsidRPr="00EE2AE6">
              <w:rPr>
                <w:b/>
                <w:sz w:val="24"/>
                <w:szCs w:val="24"/>
                <w:u w:val="single"/>
                <w:lang w:val="fr-FR"/>
              </w:rPr>
              <w:t xml:space="preserve"> là </w:t>
            </w:r>
            <w:proofErr w:type="spellStart"/>
            <w:r w:rsidRPr="00EE2AE6">
              <w:rPr>
                <w:b/>
                <w:sz w:val="24"/>
                <w:szCs w:val="24"/>
                <w:u w:val="single"/>
                <w:lang w:val="fr-FR"/>
              </w:rPr>
              <w:t>nhân</w:t>
            </w:r>
            <w:proofErr w:type="spellEnd"/>
            <w:r w:rsidRPr="00EE2AE6">
              <w:rPr>
                <w:b/>
                <w:sz w:val="24"/>
                <w:szCs w:val="24"/>
                <w:u w:val="single"/>
                <w:lang w:val="fr-FR"/>
              </w:rPr>
              <w:t xml:space="preserve"> </w:t>
            </w:r>
            <w:proofErr w:type="spellStart"/>
            <w:r w:rsidRPr="00EE2AE6">
              <w:rPr>
                <w:b/>
                <w:sz w:val="24"/>
                <w:szCs w:val="24"/>
                <w:u w:val="single"/>
                <w:lang w:val="fr-FR"/>
              </w:rPr>
              <w:t>viên</w:t>
            </w:r>
            <w:proofErr w:type="spellEnd"/>
          </w:p>
        </w:tc>
      </w:tr>
      <w:tr w:rsidR="00EE2AE6" w:rsidRPr="00EE2AE6" w14:paraId="070CA279" w14:textId="77777777" w:rsidTr="00A504CA">
        <w:trPr>
          <w:cantSplit/>
          <w:trHeight w:val="1435"/>
        </w:trPr>
        <w:tc>
          <w:tcPr>
            <w:tcW w:w="1617" w:type="dxa"/>
            <w:vMerge/>
            <w:tcBorders>
              <w:top w:val="single" w:sz="4" w:space="0" w:color="000000"/>
              <w:left w:val="single" w:sz="4" w:space="0" w:color="000000"/>
              <w:bottom w:val="single" w:sz="4" w:space="0" w:color="000000"/>
              <w:right w:val="nil"/>
            </w:tcBorders>
            <w:shd w:val="clear" w:color="auto" w:fill="CC0066"/>
            <w:vAlign w:val="center"/>
            <w:hideMark/>
          </w:tcPr>
          <w:p w14:paraId="3C4A3C39" w14:textId="77777777" w:rsidR="00C52B02" w:rsidRPr="00EE2AE6" w:rsidRDefault="00C52B02" w:rsidP="00A504CA">
            <w:pPr>
              <w:pStyle w:val="ListParagraph"/>
              <w:numPr>
                <w:ilvl w:val="0"/>
                <w:numId w:val="20"/>
              </w:numPr>
              <w:suppressAutoHyphens w:val="0"/>
              <w:spacing w:line="276" w:lineRule="auto"/>
              <w:ind w:left="249" w:hanging="249"/>
              <w:rPr>
                <w:b/>
                <w:lang w:val="fr-FR"/>
              </w:rPr>
            </w:pPr>
          </w:p>
        </w:tc>
        <w:tc>
          <w:tcPr>
            <w:tcW w:w="4414" w:type="dxa"/>
            <w:tcBorders>
              <w:top w:val="single" w:sz="4" w:space="0" w:color="000000"/>
              <w:left w:val="single" w:sz="4" w:space="0" w:color="000000"/>
              <w:bottom w:val="single" w:sz="4" w:space="0" w:color="auto"/>
              <w:right w:val="nil"/>
            </w:tcBorders>
          </w:tcPr>
          <w:p w14:paraId="06F530D9" w14:textId="77777777" w:rsidR="00C52B02" w:rsidRPr="00EE2AE6" w:rsidRDefault="00C52B02" w:rsidP="00A504CA">
            <w:pPr>
              <w:numPr>
                <w:ilvl w:val="0"/>
                <w:numId w:val="16"/>
              </w:numPr>
              <w:tabs>
                <w:tab w:val="left" w:pos="360"/>
              </w:tabs>
              <w:suppressAutoHyphens/>
              <w:snapToGrid w:val="0"/>
              <w:spacing w:before="0" w:after="0" w:line="276" w:lineRule="auto"/>
              <w:jc w:val="both"/>
              <w:rPr>
                <w:b/>
                <w:i/>
                <w:sz w:val="24"/>
                <w:szCs w:val="24"/>
                <w:lang w:val="fr-FR" w:eastAsia="ar-SA"/>
              </w:rPr>
            </w:pPr>
            <w:proofErr w:type="spellStart"/>
            <w:r w:rsidRPr="00EE2AE6">
              <w:rPr>
                <w:b/>
                <w:sz w:val="24"/>
                <w:szCs w:val="24"/>
                <w:lang w:val="fr-FR"/>
              </w:rPr>
              <w:t>Giấy</w:t>
            </w:r>
            <w:proofErr w:type="spellEnd"/>
            <w:r w:rsidRPr="00EE2AE6">
              <w:rPr>
                <w:b/>
                <w:sz w:val="24"/>
                <w:szCs w:val="24"/>
                <w:lang w:val="fr-FR"/>
              </w:rPr>
              <w:t xml:space="preserve"> </w:t>
            </w:r>
            <w:proofErr w:type="spellStart"/>
            <w:r w:rsidRPr="00EE2AE6">
              <w:rPr>
                <w:b/>
                <w:sz w:val="24"/>
                <w:szCs w:val="24"/>
                <w:lang w:val="fr-FR"/>
              </w:rPr>
              <w:t>phép</w:t>
            </w:r>
            <w:proofErr w:type="spellEnd"/>
            <w:r w:rsidRPr="00EE2AE6">
              <w:rPr>
                <w:b/>
                <w:sz w:val="24"/>
                <w:szCs w:val="24"/>
                <w:lang w:val="fr-FR"/>
              </w:rPr>
              <w:t xml:space="preserve"> </w:t>
            </w:r>
            <w:proofErr w:type="spellStart"/>
            <w:r w:rsidRPr="00EE2AE6">
              <w:rPr>
                <w:b/>
                <w:sz w:val="24"/>
                <w:szCs w:val="24"/>
                <w:lang w:val="fr-FR"/>
              </w:rPr>
              <w:t>đăng</w:t>
            </w:r>
            <w:proofErr w:type="spellEnd"/>
            <w:r w:rsidRPr="00EE2AE6">
              <w:rPr>
                <w:b/>
                <w:sz w:val="24"/>
                <w:szCs w:val="24"/>
                <w:lang w:val="fr-FR"/>
              </w:rPr>
              <w:t xml:space="preserve"> </w:t>
            </w:r>
            <w:proofErr w:type="spellStart"/>
            <w:r w:rsidRPr="00EE2AE6">
              <w:rPr>
                <w:b/>
                <w:sz w:val="24"/>
                <w:szCs w:val="24"/>
                <w:lang w:val="fr-FR"/>
              </w:rPr>
              <w:t>ký</w:t>
            </w:r>
            <w:proofErr w:type="spellEnd"/>
            <w:r w:rsidRPr="00EE2AE6">
              <w:rPr>
                <w:b/>
                <w:sz w:val="24"/>
                <w:szCs w:val="24"/>
                <w:lang w:val="fr-FR"/>
              </w:rPr>
              <w:t xml:space="preserve"> </w:t>
            </w:r>
            <w:proofErr w:type="spellStart"/>
            <w:r w:rsidRPr="00EE2AE6">
              <w:rPr>
                <w:b/>
                <w:sz w:val="24"/>
                <w:szCs w:val="24"/>
                <w:lang w:val="fr-FR"/>
              </w:rPr>
              <w:t>kinh</w:t>
            </w:r>
            <w:proofErr w:type="spellEnd"/>
            <w:r w:rsidRPr="00EE2AE6">
              <w:rPr>
                <w:b/>
                <w:sz w:val="24"/>
                <w:szCs w:val="24"/>
                <w:lang w:val="fr-FR"/>
              </w:rPr>
              <w:t xml:space="preserve"> </w:t>
            </w:r>
            <w:proofErr w:type="spellStart"/>
            <w:r w:rsidRPr="00EE2AE6">
              <w:rPr>
                <w:b/>
                <w:sz w:val="24"/>
                <w:szCs w:val="24"/>
                <w:lang w:val="fr-FR"/>
              </w:rPr>
              <w:t>doanh</w:t>
            </w:r>
            <w:proofErr w:type="spellEnd"/>
            <w:r w:rsidRPr="00EE2AE6">
              <w:rPr>
                <w:b/>
                <w:sz w:val="24"/>
                <w:szCs w:val="24"/>
                <w:lang w:val="fr-FR"/>
              </w:rPr>
              <w:t xml:space="preserve"> </w:t>
            </w:r>
            <w:r w:rsidRPr="00EE2AE6">
              <w:rPr>
                <w:b/>
                <w:i/>
                <w:sz w:val="24"/>
                <w:szCs w:val="24"/>
                <w:lang w:val="fr-FR"/>
              </w:rPr>
              <w:t>(</w:t>
            </w:r>
            <w:proofErr w:type="spellStart"/>
            <w:r w:rsidRPr="00EE2AE6">
              <w:rPr>
                <w:b/>
                <w:i/>
                <w:sz w:val="24"/>
                <w:szCs w:val="24"/>
                <w:lang w:val="fr-FR"/>
              </w:rPr>
              <w:t>bản</w:t>
            </w:r>
            <w:proofErr w:type="spellEnd"/>
            <w:r w:rsidRPr="00EE2AE6">
              <w:rPr>
                <w:b/>
                <w:i/>
                <w:sz w:val="24"/>
                <w:szCs w:val="24"/>
                <w:lang w:val="fr-FR"/>
              </w:rPr>
              <w:t xml:space="preserve"> </w:t>
            </w:r>
            <w:proofErr w:type="spellStart"/>
            <w:r w:rsidRPr="00EE2AE6">
              <w:rPr>
                <w:b/>
                <w:i/>
                <w:sz w:val="24"/>
                <w:szCs w:val="24"/>
                <w:lang w:val="fr-FR"/>
              </w:rPr>
              <w:t>sao</w:t>
            </w:r>
            <w:proofErr w:type="spellEnd"/>
            <w:r w:rsidRPr="00EE2AE6">
              <w:rPr>
                <w:b/>
                <w:i/>
                <w:sz w:val="24"/>
                <w:szCs w:val="24"/>
                <w:lang w:val="fr-FR"/>
              </w:rPr>
              <w:t xml:space="preserve"> </w:t>
            </w:r>
            <w:proofErr w:type="spellStart"/>
            <w:r w:rsidRPr="00EE2AE6">
              <w:rPr>
                <w:b/>
                <w:i/>
                <w:sz w:val="24"/>
                <w:szCs w:val="24"/>
                <w:lang w:val="fr-FR"/>
              </w:rPr>
              <w:t>có</w:t>
            </w:r>
            <w:proofErr w:type="spellEnd"/>
            <w:r w:rsidRPr="00EE2AE6">
              <w:rPr>
                <w:b/>
                <w:i/>
                <w:sz w:val="24"/>
                <w:szCs w:val="24"/>
                <w:lang w:val="fr-FR"/>
              </w:rPr>
              <w:t xml:space="preserve"> </w:t>
            </w:r>
            <w:proofErr w:type="spellStart"/>
            <w:r w:rsidRPr="00EE2AE6">
              <w:rPr>
                <w:b/>
                <w:i/>
                <w:sz w:val="24"/>
                <w:szCs w:val="24"/>
                <w:lang w:val="fr-FR"/>
              </w:rPr>
              <w:t>chứng</w:t>
            </w:r>
            <w:proofErr w:type="spellEnd"/>
            <w:r w:rsidRPr="00EE2AE6">
              <w:rPr>
                <w:b/>
                <w:i/>
                <w:sz w:val="24"/>
                <w:szCs w:val="24"/>
                <w:lang w:val="fr-FR"/>
              </w:rPr>
              <w:t xml:space="preserve"> </w:t>
            </w:r>
            <w:proofErr w:type="spellStart"/>
            <w:r w:rsidRPr="00EE2AE6">
              <w:rPr>
                <w:b/>
                <w:i/>
                <w:sz w:val="24"/>
                <w:szCs w:val="24"/>
                <w:lang w:val="fr-FR"/>
              </w:rPr>
              <w:t>thực</w:t>
            </w:r>
            <w:proofErr w:type="spellEnd"/>
            <w:r w:rsidRPr="00EE2AE6">
              <w:rPr>
                <w:b/>
                <w:i/>
                <w:sz w:val="24"/>
                <w:szCs w:val="24"/>
                <w:lang w:val="fr-FR"/>
              </w:rPr>
              <w:t xml:space="preserve"> </w:t>
            </w:r>
            <w:proofErr w:type="spellStart"/>
            <w:r w:rsidRPr="00EE2AE6">
              <w:rPr>
                <w:b/>
                <w:i/>
                <w:sz w:val="24"/>
                <w:szCs w:val="24"/>
                <w:lang w:val="fr-FR"/>
              </w:rPr>
              <w:t>mới</w:t>
            </w:r>
            <w:proofErr w:type="spellEnd"/>
            <w:r w:rsidRPr="00EE2AE6">
              <w:rPr>
                <w:b/>
                <w:i/>
                <w:sz w:val="24"/>
                <w:szCs w:val="24"/>
                <w:lang w:val="fr-FR"/>
              </w:rPr>
              <w:t xml:space="preserve"> </w:t>
            </w:r>
            <w:proofErr w:type="spellStart"/>
            <w:r w:rsidRPr="00EE2AE6">
              <w:rPr>
                <w:b/>
                <w:i/>
                <w:sz w:val="24"/>
                <w:szCs w:val="24"/>
                <w:lang w:val="fr-FR"/>
              </w:rPr>
              <w:t>nhất</w:t>
            </w:r>
            <w:proofErr w:type="spellEnd"/>
            <w:r w:rsidRPr="00EE2AE6">
              <w:rPr>
                <w:b/>
                <w:i/>
                <w:sz w:val="24"/>
                <w:szCs w:val="24"/>
                <w:lang w:val="fr-FR"/>
              </w:rPr>
              <w:t>)</w:t>
            </w:r>
          </w:p>
          <w:p w14:paraId="075FBC05" w14:textId="77777777" w:rsidR="00C52B02" w:rsidRPr="00EE2AE6" w:rsidRDefault="00C52B02" w:rsidP="00A504CA">
            <w:pPr>
              <w:numPr>
                <w:ilvl w:val="0"/>
                <w:numId w:val="16"/>
              </w:numPr>
              <w:tabs>
                <w:tab w:val="left" w:pos="360"/>
              </w:tabs>
              <w:suppressAutoHyphens/>
              <w:spacing w:before="0" w:after="0" w:line="276" w:lineRule="auto"/>
              <w:jc w:val="both"/>
              <w:rPr>
                <w:b/>
                <w:sz w:val="24"/>
                <w:szCs w:val="24"/>
                <w:lang w:val="fr-FR"/>
              </w:rPr>
            </w:pPr>
            <w:proofErr w:type="spellStart"/>
            <w:r w:rsidRPr="00EE2AE6">
              <w:rPr>
                <w:b/>
                <w:sz w:val="24"/>
                <w:szCs w:val="24"/>
                <w:lang w:val="fr-FR"/>
              </w:rPr>
              <w:t>Quyết</w:t>
            </w:r>
            <w:proofErr w:type="spellEnd"/>
            <w:r w:rsidRPr="00EE2AE6">
              <w:rPr>
                <w:b/>
                <w:sz w:val="24"/>
                <w:szCs w:val="24"/>
                <w:lang w:val="fr-FR"/>
              </w:rPr>
              <w:t xml:space="preserve"> </w:t>
            </w:r>
            <w:proofErr w:type="spellStart"/>
            <w:r w:rsidRPr="00EE2AE6">
              <w:rPr>
                <w:b/>
                <w:sz w:val="24"/>
                <w:szCs w:val="24"/>
                <w:lang w:val="fr-FR"/>
              </w:rPr>
              <w:t>toán</w:t>
            </w:r>
            <w:proofErr w:type="spellEnd"/>
            <w:r w:rsidRPr="00EE2AE6">
              <w:rPr>
                <w:b/>
                <w:sz w:val="24"/>
                <w:szCs w:val="24"/>
                <w:lang w:val="fr-FR"/>
              </w:rPr>
              <w:t xml:space="preserve"> </w:t>
            </w:r>
            <w:proofErr w:type="spellStart"/>
            <w:r w:rsidRPr="00EE2AE6">
              <w:rPr>
                <w:b/>
                <w:sz w:val="24"/>
                <w:szCs w:val="24"/>
                <w:lang w:val="fr-FR"/>
              </w:rPr>
              <w:t>thuế</w:t>
            </w:r>
            <w:proofErr w:type="spellEnd"/>
            <w:r w:rsidRPr="00EE2AE6">
              <w:rPr>
                <w:b/>
                <w:sz w:val="24"/>
                <w:szCs w:val="24"/>
                <w:lang w:val="fr-FR"/>
              </w:rPr>
              <w:t xml:space="preserve"> </w:t>
            </w:r>
            <w:proofErr w:type="spellStart"/>
            <w:r w:rsidRPr="00EE2AE6">
              <w:rPr>
                <w:b/>
                <w:sz w:val="24"/>
                <w:szCs w:val="24"/>
                <w:lang w:val="fr-FR"/>
              </w:rPr>
              <w:t>và</w:t>
            </w:r>
            <w:proofErr w:type="spellEnd"/>
            <w:r w:rsidRPr="00EE2AE6">
              <w:rPr>
                <w:b/>
                <w:sz w:val="24"/>
                <w:szCs w:val="24"/>
                <w:lang w:val="fr-FR"/>
              </w:rPr>
              <w:t xml:space="preserve"> </w:t>
            </w:r>
            <w:proofErr w:type="spellStart"/>
            <w:r w:rsidRPr="00EE2AE6">
              <w:rPr>
                <w:b/>
                <w:sz w:val="24"/>
                <w:szCs w:val="24"/>
                <w:lang w:val="fr-FR"/>
              </w:rPr>
              <w:t>biên</w:t>
            </w:r>
            <w:proofErr w:type="spellEnd"/>
            <w:r w:rsidRPr="00EE2AE6">
              <w:rPr>
                <w:b/>
                <w:sz w:val="24"/>
                <w:szCs w:val="24"/>
                <w:lang w:val="fr-FR"/>
              </w:rPr>
              <w:t xml:space="preserve"> lai </w:t>
            </w:r>
            <w:proofErr w:type="spellStart"/>
            <w:r w:rsidRPr="00EE2AE6">
              <w:rPr>
                <w:b/>
                <w:sz w:val="24"/>
                <w:szCs w:val="24"/>
                <w:lang w:val="fr-FR"/>
              </w:rPr>
              <w:t>nộp</w:t>
            </w:r>
            <w:proofErr w:type="spellEnd"/>
            <w:r w:rsidRPr="00EE2AE6">
              <w:rPr>
                <w:b/>
                <w:sz w:val="24"/>
                <w:szCs w:val="24"/>
                <w:lang w:val="fr-FR"/>
              </w:rPr>
              <w:t xml:space="preserve"> </w:t>
            </w:r>
            <w:proofErr w:type="spellStart"/>
            <w:r w:rsidRPr="00EE2AE6">
              <w:rPr>
                <w:b/>
                <w:sz w:val="24"/>
                <w:szCs w:val="24"/>
                <w:lang w:val="fr-FR"/>
              </w:rPr>
              <w:t>thuế</w:t>
            </w:r>
            <w:proofErr w:type="spellEnd"/>
            <w:r w:rsidRPr="00EE2AE6">
              <w:rPr>
                <w:b/>
                <w:sz w:val="24"/>
                <w:szCs w:val="24"/>
                <w:lang w:val="fr-FR"/>
              </w:rPr>
              <w:t xml:space="preserve"> 03 </w:t>
            </w:r>
            <w:proofErr w:type="spellStart"/>
            <w:r w:rsidRPr="00EE2AE6">
              <w:rPr>
                <w:b/>
                <w:sz w:val="24"/>
                <w:szCs w:val="24"/>
                <w:lang w:val="fr-FR"/>
              </w:rPr>
              <w:t>tháng</w:t>
            </w:r>
            <w:proofErr w:type="spellEnd"/>
            <w:r w:rsidRPr="00EE2AE6">
              <w:rPr>
                <w:b/>
                <w:sz w:val="24"/>
                <w:szCs w:val="24"/>
                <w:lang w:val="fr-FR"/>
              </w:rPr>
              <w:t xml:space="preserve"> </w:t>
            </w:r>
            <w:proofErr w:type="spellStart"/>
            <w:r w:rsidRPr="00EE2AE6">
              <w:rPr>
                <w:b/>
                <w:sz w:val="24"/>
                <w:szCs w:val="24"/>
                <w:lang w:val="fr-FR"/>
              </w:rPr>
              <w:t>gần</w:t>
            </w:r>
            <w:proofErr w:type="spellEnd"/>
            <w:r w:rsidRPr="00EE2AE6">
              <w:rPr>
                <w:b/>
                <w:sz w:val="24"/>
                <w:szCs w:val="24"/>
                <w:lang w:val="fr-FR"/>
              </w:rPr>
              <w:t xml:space="preserve"> </w:t>
            </w:r>
            <w:proofErr w:type="spellStart"/>
            <w:r w:rsidRPr="00EE2AE6">
              <w:rPr>
                <w:b/>
                <w:sz w:val="24"/>
                <w:szCs w:val="24"/>
                <w:lang w:val="fr-FR"/>
              </w:rPr>
              <w:t>nhất</w:t>
            </w:r>
            <w:proofErr w:type="spellEnd"/>
          </w:p>
        </w:tc>
        <w:tc>
          <w:tcPr>
            <w:tcW w:w="4034" w:type="dxa"/>
            <w:tcBorders>
              <w:top w:val="single" w:sz="4" w:space="0" w:color="000000"/>
              <w:left w:val="single" w:sz="4" w:space="0" w:color="000000"/>
              <w:bottom w:val="single" w:sz="4" w:space="0" w:color="auto"/>
              <w:right w:val="single" w:sz="4" w:space="0" w:color="000000"/>
            </w:tcBorders>
          </w:tcPr>
          <w:p w14:paraId="7EBCAE5B" w14:textId="77777777" w:rsidR="00C52B02" w:rsidRPr="00EE2AE6" w:rsidRDefault="00C52B02" w:rsidP="00A504CA">
            <w:pPr>
              <w:numPr>
                <w:ilvl w:val="0"/>
                <w:numId w:val="17"/>
              </w:numPr>
              <w:tabs>
                <w:tab w:val="left" w:pos="360"/>
              </w:tabs>
              <w:suppressAutoHyphens/>
              <w:spacing w:before="0" w:after="0" w:line="276" w:lineRule="auto"/>
              <w:jc w:val="both"/>
              <w:rPr>
                <w:b/>
                <w:i/>
                <w:sz w:val="24"/>
                <w:szCs w:val="24"/>
                <w:lang w:val="fr-FR" w:eastAsia="ar-SA"/>
              </w:rPr>
            </w:pPr>
            <w:proofErr w:type="spellStart"/>
            <w:r w:rsidRPr="00EE2AE6">
              <w:rPr>
                <w:b/>
                <w:sz w:val="24"/>
                <w:szCs w:val="24"/>
                <w:lang w:val="fr-FR"/>
              </w:rPr>
              <w:t>Hợp</w:t>
            </w:r>
            <w:proofErr w:type="spellEnd"/>
            <w:r w:rsidRPr="00EE2AE6">
              <w:rPr>
                <w:b/>
                <w:sz w:val="24"/>
                <w:szCs w:val="24"/>
                <w:lang w:val="fr-FR"/>
              </w:rPr>
              <w:t xml:space="preserve"> </w:t>
            </w:r>
            <w:proofErr w:type="spellStart"/>
            <w:r w:rsidRPr="00EE2AE6">
              <w:rPr>
                <w:b/>
                <w:sz w:val="24"/>
                <w:szCs w:val="24"/>
                <w:lang w:val="fr-FR"/>
              </w:rPr>
              <w:t>đồng</w:t>
            </w:r>
            <w:proofErr w:type="spellEnd"/>
            <w:r w:rsidRPr="00EE2AE6">
              <w:rPr>
                <w:b/>
                <w:sz w:val="24"/>
                <w:szCs w:val="24"/>
                <w:lang w:val="fr-FR"/>
              </w:rPr>
              <w:t xml:space="preserve"> lao </w:t>
            </w:r>
            <w:proofErr w:type="spellStart"/>
            <w:r w:rsidRPr="00EE2AE6">
              <w:rPr>
                <w:b/>
                <w:i/>
                <w:sz w:val="24"/>
                <w:szCs w:val="24"/>
                <w:lang w:val="fr-FR"/>
              </w:rPr>
              <w:t>động</w:t>
            </w:r>
            <w:proofErr w:type="spellEnd"/>
            <w:r w:rsidRPr="00EE2AE6">
              <w:rPr>
                <w:b/>
                <w:i/>
                <w:sz w:val="24"/>
                <w:szCs w:val="24"/>
                <w:lang w:val="fr-FR"/>
              </w:rPr>
              <w:t xml:space="preserve"> </w:t>
            </w:r>
            <w:proofErr w:type="gramStart"/>
            <w:r w:rsidRPr="00EE2AE6">
              <w:rPr>
                <w:b/>
                <w:i/>
                <w:sz w:val="24"/>
                <w:szCs w:val="24"/>
                <w:lang w:val="fr-FR"/>
              </w:rPr>
              <w:t xml:space="preserve">( </w:t>
            </w:r>
            <w:proofErr w:type="spellStart"/>
            <w:r w:rsidRPr="00EE2AE6">
              <w:rPr>
                <w:b/>
                <w:i/>
                <w:sz w:val="24"/>
                <w:szCs w:val="24"/>
                <w:lang w:val="fr-FR"/>
              </w:rPr>
              <w:t>Bản</w:t>
            </w:r>
            <w:proofErr w:type="spellEnd"/>
            <w:proofErr w:type="gramEnd"/>
            <w:r w:rsidRPr="00EE2AE6">
              <w:rPr>
                <w:b/>
                <w:i/>
                <w:sz w:val="24"/>
                <w:szCs w:val="24"/>
                <w:lang w:val="fr-FR"/>
              </w:rPr>
              <w:t xml:space="preserve"> </w:t>
            </w:r>
            <w:proofErr w:type="spellStart"/>
            <w:r w:rsidRPr="00EE2AE6">
              <w:rPr>
                <w:b/>
                <w:i/>
                <w:sz w:val="24"/>
                <w:szCs w:val="24"/>
                <w:lang w:val="fr-FR"/>
              </w:rPr>
              <w:t>sao</w:t>
            </w:r>
            <w:proofErr w:type="spellEnd"/>
            <w:r w:rsidRPr="00EE2AE6">
              <w:rPr>
                <w:b/>
                <w:i/>
                <w:sz w:val="24"/>
                <w:szCs w:val="24"/>
                <w:lang w:val="fr-FR"/>
              </w:rPr>
              <w:t xml:space="preserve"> photo </w:t>
            </w:r>
            <w:proofErr w:type="spellStart"/>
            <w:r w:rsidRPr="00EE2AE6">
              <w:rPr>
                <w:b/>
                <w:i/>
                <w:sz w:val="24"/>
                <w:szCs w:val="24"/>
                <w:lang w:val="fr-FR"/>
              </w:rPr>
              <w:t>công</w:t>
            </w:r>
            <w:proofErr w:type="spellEnd"/>
            <w:r w:rsidRPr="00EE2AE6">
              <w:rPr>
                <w:b/>
                <w:i/>
                <w:sz w:val="24"/>
                <w:szCs w:val="24"/>
                <w:lang w:val="fr-FR"/>
              </w:rPr>
              <w:t xml:space="preserve"> </w:t>
            </w:r>
            <w:proofErr w:type="spellStart"/>
            <w:r w:rsidRPr="00EE2AE6">
              <w:rPr>
                <w:b/>
                <w:i/>
                <w:sz w:val="24"/>
                <w:szCs w:val="24"/>
                <w:lang w:val="fr-FR"/>
              </w:rPr>
              <w:t>chứng</w:t>
            </w:r>
            <w:proofErr w:type="spellEnd"/>
            <w:r w:rsidRPr="00EE2AE6">
              <w:rPr>
                <w:b/>
                <w:i/>
                <w:sz w:val="24"/>
                <w:szCs w:val="24"/>
                <w:lang w:val="fr-FR"/>
              </w:rPr>
              <w:t>)</w:t>
            </w:r>
          </w:p>
          <w:p w14:paraId="2779CF26" w14:textId="77777777" w:rsidR="00C52B02" w:rsidRPr="00EE2AE6" w:rsidRDefault="00C52B02" w:rsidP="007663F7">
            <w:pPr>
              <w:numPr>
                <w:ilvl w:val="0"/>
                <w:numId w:val="17"/>
              </w:numPr>
              <w:tabs>
                <w:tab w:val="left" w:pos="360"/>
              </w:tabs>
              <w:suppressAutoHyphens/>
              <w:spacing w:before="0" w:after="0" w:line="276" w:lineRule="auto"/>
              <w:jc w:val="both"/>
              <w:rPr>
                <w:b/>
                <w:sz w:val="24"/>
                <w:szCs w:val="24"/>
                <w:lang w:val="fr-FR"/>
              </w:rPr>
            </w:pPr>
            <w:proofErr w:type="spellStart"/>
            <w:r w:rsidRPr="00EE2AE6">
              <w:rPr>
                <w:b/>
                <w:sz w:val="24"/>
                <w:szCs w:val="24"/>
                <w:lang w:val="fr-FR"/>
              </w:rPr>
              <w:t>Giấy</w:t>
            </w:r>
            <w:proofErr w:type="spellEnd"/>
            <w:r w:rsidRPr="00EE2AE6">
              <w:rPr>
                <w:b/>
                <w:sz w:val="24"/>
                <w:szCs w:val="24"/>
                <w:lang w:val="fr-FR"/>
              </w:rPr>
              <w:t xml:space="preserve"> </w:t>
            </w:r>
            <w:proofErr w:type="spellStart"/>
            <w:r w:rsidRPr="00EE2AE6">
              <w:rPr>
                <w:b/>
                <w:sz w:val="24"/>
                <w:szCs w:val="24"/>
                <w:lang w:val="fr-FR"/>
              </w:rPr>
              <w:t>xin</w:t>
            </w:r>
            <w:proofErr w:type="spellEnd"/>
            <w:r w:rsidRPr="00EE2AE6">
              <w:rPr>
                <w:b/>
                <w:sz w:val="24"/>
                <w:szCs w:val="24"/>
                <w:lang w:val="fr-FR"/>
              </w:rPr>
              <w:t xml:space="preserve"> </w:t>
            </w:r>
            <w:proofErr w:type="spellStart"/>
            <w:r w:rsidRPr="00EE2AE6">
              <w:rPr>
                <w:b/>
                <w:sz w:val="24"/>
                <w:szCs w:val="24"/>
                <w:lang w:val="fr-FR"/>
              </w:rPr>
              <w:t>nghỉ</w:t>
            </w:r>
            <w:proofErr w:type="spellEnd"/>
            <w:r w:rsidRPr="00EE2AE6">
              <w:rPr>
                <w:b/>
                <w:sz w:val="24"/>
                <w:szCs w:val="24"/>
                <w:lang w:val="fr-FR"/>
              </w:rPr>
              <w:t xml:space="preserve"> </w:t>
            </w:r>
            <w:proofErr w:type="spellStart"/>
            <w:r w:rsidRPr="00EE2AE6">
              <w:rPr>
                <w:b/>
                <w:sz w:val="24"/>
                <w:szCs w:val="24"/>
                <w:lang w:val="fr-FR"/>
              </w:rPr>
              <w:t>phép</w:t>
            </w:r>
            <w:proofErr w:type="spellEnd"/>
            <w:r w:rsidRPr="00EE2AE6">
              <w:rPr>
                <w:b/>
                <w:sz w:val="24"/>
                <w:szCs w:val="24"/>
                <w:lang w:val="fr-FR"/>
              </w:rPr>
              <w:t xml:space="preserve"> </w:t>
            </w:r>
            <w:proofErr w:type="spellStart"/>
            <w:r w:rsidRPr="00EE2AE6">
              <w:rPr>
                <w:b/>
                <w:sz w:val="24"/>
                <w:szCs w:val="24"/>
                <w:lang w:val="fr-FR"/>
              </w:rPr>
              <w:t>đi</w:t>
            </w:r>
            <w:proofErr w:type="spellEnd"/>
            <w:r w:rsidRPr="00EE2AE6">
              <w:rPr>
                <w:b/>
                <w:sz w:val="24"/>
                <w:szCs w:val="24"/>
                <w:lang w:val="fr-FR"/>
              </w:rPr>
              <w:t xml:space="preserve"> du </w:t>
            </w:r>
            <w:proofErr w:type="spellStart"/>
            <w:r w:rsidRPr="00EE2AE6">
              <w:rPr>
                <w:b/>
                <w:sz w:val="24"/>
                <w:szCs w:val="24"/>
                <w:lang w:val="fr-FR"/>
              </w:rPr>
              <w:t>lịch</w:t>
            </w:r>
            <w:proofErr w:type="spellEnd"/>
            <w:r w:rsidRPr="00EE2AE6">
              <w:rPr>
                <w:b/>
                <w:sz w:val="24"/>
                <w:szCs w:val="24"/>
                <w:lang w:val="fr-FR"/>
              </w:rPr>
              <w:t xml:space="preserve"> </w:t>
            </w:r>
            <w:proofErr w:type="spellStart"/>
            <w:r w:rsidRPr="00EE2AE6">
              <w:rPr>
                <w:b/>
                <w:sz w:val="24"/>
                <w:szCs w:val="24"/>
                <w:lang w:val="fr-FR"/>
              </w:rPr>
              <w:t>được</w:t>
            </w:r>
            <w:proofErr w:type="spellEnd"/>
            <w:r w:rsidRPr="00EE2AE6">
              <w:rPr>
                <w:b/>
                <w:sz w:val="24"/>
                <w:szCs w:val="24"/>
                <w:lang w:val="fr-FR"/>
              </w:rPr>
              <w:t xml:space="preserve"> </w:t>
            </w:r>
            <w:proofErr w:type="spellStart"/>
            <w:r w:rsidRPr="00EE2AE6">
              <w:rPr>
                <w:b/>
                <w:sz w:val="24"/>
                <w:szCs w:val="24"/>
                <w:lang w:val="fr-FR"/>
              </w:rPr>
              <w:t>sự</w:t>
            </w:r>
            <w:proofErr w:type="spellEnd"/>
            <w:r w:rsidRPr="00EE2AE6">
              <w:rPr>
                <w:b/>
                <w:sz w:val="24"/>
                <w:szCs w:val="24"/>
                <w:lang w:val="fr-FR"/>
              </w:rPr>
              <w:t xml:space="preserve"> </w:t>
            </w:r>
            <w:proofErr w:type="spellStart"/>
            <w:r w:rsidRPr="00EE2AE6">
              <w:rPr>
                <w:b/>
                <w:sz w:val="24"/>
                <w:szCs w:val="24"/>
                <w:lang w:val="fr-FR"/>
              </w:rPr>
              <w:t>chấp</w:t>
            </w:r>
            <w:proofErr w:type="spellEnd"/>
            <w:r w:rsidRPr="00EE2AE6">
              <w:rPr>
                <w:b/>
                <w:sz w:val="24"/>
                <w:szCs w:val="24"/>
                <w:lang w:val="fr-FR"/>
              </w:rPr>
              <w:t xml:space="preserve"> </w:t>
            </w:r>
            <w:proofErr w:type="spellStart"/>
            <w:r w:rsidRPr="00EE2AE6">
              <w:rPr>
                <w:b/>
                <w:sz w:val="24"/>
                <w:szCs w:val="24"/>
                <w:lang w:val="fr-FR"/>
              </w:rPr>
              <w:t>thuận</w:t>
            </w:r>
            <w:proofErr w:type="spellEnd"/>
            <w:r w:rsidRPr="00EE2AE6">
              <w:rPr>
                <w:b/>
                <w:sz w:val="24"/>
                <w:szCs w:val="24"/>
                <w:lang w:val="fr-FR"/>
              </w:rPr>
              <w:t xml:space="preserve"> </w:t>
            </w:r>
            <w:proofErr w:type="spellStart"/>
            <w:r w:rsidRPr="00EE2AE6">
              <w:rPr>
                <w:b/>
                <w:sz w:val="24"/>
                <w:szCs w:val="24"/>
                <w:lang w:val="fr-FR"/>
              </w:rPr>
              <w:t>của</w:t>
            </w:r>
            <w:proofErr w:type="spellEnd"/>
            <w:r w:rsidRPr="00EE2AE6">
              <w:rPr>
                <w:b/>
                <w:sz w:val="24"/>
                <w:szCs w:val="24"/>
                <w:lang w:val="fr-FR"/>
              </w:rPr>
              <w:t xml:space="preserve"> </w:t>
            </w:r>
            <w:proofErr w:type="spellStart"/>
            <w:r w:rsidRPr="00EE2AE6">
              <w:rPr>
                <w:b/>
                <w:sz w:val="24"/>
                <w:szCs w:val="24"/>
                <w:lang w:val="fr-FR"/>
              </w:rPr>
              <w:t>công</w:t>
            </w:r>
            <w:proofErr w:type="spellEnd"/>
            <w:r w:rsidRPr="00EE2AE6">
              <w:rPr>
                <w:b/>
                <w:sz w:val="24"/>
                <w:szCs w:val="24"/>
                <w:lang w:val="fr-FR"/>
              </w:rPr>
              <w:t xml:space="preserve"> </w:t>
            </w:r>
            <w:proofErr w:type="spellStart"/>
            <w:r w:rsidRPr="00EE2AE6">
              <w:rPr>
                <w:b/>
                <w:sz w:val="24"/>
                <w:szCs w:val="24"/>
                <w:lang w:val="fr-FR"/>
              </w:rPr>
              <w:t>ty</w:t>
            </w:r>
            <w:proofErr w:type="spellEnd"/>
            <w:r w:rsidRPr="00EE2AE6">
              <w:rPr>
                <w:b/>
                <w:sz w:val="24"/>
                <w:szCs w:val="24"/>
                <w:lang w:val="fr-FR"/>
              </w:rPr>
              <w:t xml:space="preserve"> (</w:t>
            </w:r>
            <w:proofErr w:type="spellStart"/>
            <w:r w:rsidRPr="00EE2AE6">
              <w:rPr>
                <w:b/>
                <w:sz w:val="24"/>
                <w:szCs w:val="24"/>
                <w:lang w:val="fr-FR"/>
              </w:rPr>
              <w:t>giấy</w:t>
            </w:r>
            <w:proofErr w:type="spellEnd"/>
            <w:r w:rsidRPr="00EE2AE6">
              <w:rPr>
                <w:b/>
                <w:sz w:val="24"/>
                <w:szCs w:val="24"/>
                <w:lang w:val="fr-FR"/>
              </w:rPr>
              <w:t xml:space="preserve"> </w:t>
            </w:r>
            <w:proofErr w:type="spellStart"/>
            <w:r w:rsidRPr="00EE2AE6">
              <w:rPr>
                <w:b/>
                <w:sz w:val="24"/>
                <w:szCs w:val="24"/>
                <w:lang w:val="fr-FR"/>
              </w:rPr>
              <w:t>gốc</w:t>
            </w:r>
            <w:proofErr w:type="spellEnd"/>
            <w:r w:rsidRPr="00EE2AE6">
              <w:rPr>
                <w:b/>
                <w:sz w:val="24"/>
                <w:szCs w:val="24"/>
                <w:lang w:val="fr-FR"/>
              </w:rPr>
              <w:t>)</w:t>
            </w:r>
          </w:p>
        </w:tc>
      </w:tr>
      <w:tr w:rsidR="00EE2AE6" w:rsidRPr="00EE2AE6" w14:paraId="655403A9" w14:textId="77777777" w:rsidTr="00A504CA">
        <w:trPr>
          <w:trHeight w:val="839"/>
        </w:trPr>
        <w:tc>
          <w:tcPr>
            <w:tcW w:w="1617" w:type="dxa"/>
            <w:vMerge/>
            <w:tcBorders>
              <w:top w:val="single" w:sz="4" w:space="0" w:color="000000"/>
              <w:left w:val="single" w:sz="4" w:space="0" w:color="000000"/>
              <w:bottom w:val="single" w:sz="4" w:space="0" w:color="000000"/>
              <w:right w:val="nil"/>
            </w:tcBorders>
            <w:shd w:val="clear" w:color="auto" w:fill="CC0066"/>
            <w:vAlign w:val="center"/>
            <w:hideMark/>
          </w:tcPr>
          <w:p w14:paraId="0AC1C23E" w14:textId="77777777" w:rsidR="00C52B02" w:rsidRPr="00EE2AE6" w:rsidRDefault="00C52B02" w:rsidP="00A504CA">
            <w:pPr>
              <w:pStyle w:val="ListParagraph"/>
              <w:numPr>
                <w:ilvl w:val="0"/>
                <w:numId w:val="20"/>
              </w:numPr>
              <w:suppressAutoHyphens w:val="0"/>
              <w:spacing w:line="276" w:lineRule="auto"/>
              <w:ind w:left="249" w:hanging="249"/>
              <w:rPr>
                <w:b/>
                <w:lang w:val="fr-FR"/>
              </w:rPr>
            </w:pPr>
          </w:p>
        </w:tc>
        <w:tc>
          <w:tcPr>
            <w:tcW w:w="8448" w:type="dxa"/>
            <w:gridSpan w:val="2"/>
            <w:tcBorders>
              <w:top w:val="single" w:sz="4" w:space="0" w:color="auto"/>
              <w:left w:val="single" w:sz="4" w:space="0" w:color="000000"/>
              <w:bottom w:val="single" w:sz="4" w:space="0" w:color="auto"/>
              <w:right w:val="single" w:sz="4" w:space="0" w:color="000000"/>
            </w:tcBorders>
            <w:vAlign w:val="center"/>
            <w:hideMark/>
          </w:tcPr>
          <w:p w14:paraId="46458689" w14:textId="77777777" w:rsidR="00C52B02" w:rsidRPr="00EE2AE6" w:rsidRDefault="00C52B02" w:rsidP="00A504CA">
            <w:pPr>
              <w:numPr>
                <w:ilvl w:val="0"/>
                <w:numId w:val="18"/>
              </w:numPr>
              <w:suppressAutoHyphens/>
              <w:spacing w:before="0" w:after="0" w:line="276" w:lineRule="auto"/>
              <w:ind w:left="252" w:hanging="252"/>
              <w:rPr>
                <w:sz w:val="24"/>
                <w:szCs w:val="24"/>
                <w:lang w:val="fr-FR" w:eastAsia="ar-SA"/>
              </w:rPr>
            </w:pPr>
            <w:proofErr w:type="spellStart"/>
            <w:r w:rsidRPr="00EE2AE6">
              <w:rPr>
                <w:b/>
                <w:i/>
                <w:sz w:val="24"/>
                <w:szCs w:val="24"/>
                <w:lang w:val="fr-FR"/>
              </w:rPr>
              <w:t>Khách</w:t>
            </w:r>
            <w:proofErr w:type="spellEnd"/>
            <w:r w:rsidRPr="00EE2AE6">
              <w:rPr>
                <w:b/>
                <w:i/>
                <w:sz w:val="24"/>
                <w:szCs w:val="24"/>
                <w:lang w:val="fr-FR"/>
              </w:rPr>
              <w:t xml:space="preserve"> </w:t>
            </w:r>
            <w:proofErr w:type="spellStart"/>
            <w:r w:rsidRPr="00EE2AE6">
              <w:rPr>
                <w:b/>
                <w:i/>
                <w:sz w:val="24"/>
                <w:szCs w:val="24"/>
                <w:lang w:val="fr-FR"/>
              </w:rPr>
              <w:t>còn</w:t>
            </w:r>
            <w:proofErr w:type="spellEnd"/>
            <w:r w:rsidRPr="00EE2AE6">
              <w:rPr>
                <w:b/>
                <w:i/>
                <w:sz w:val="24"/>
                <w:szCs w:val="24"/>
                <w:lang w:val="fr-FR"/>
              </w:rPr>
              <w:t xml:space="preserve"> </w:t>
            </w:r>
            <w:proofErr w:type="spellStart"/>
            <w:r w:rsidRPr="00EE2AE6">
              <w:rPr>
                <w:b/>
                <w:i/>
                <w:sz w:val="24"/>
                <w:szCs w:val="24"/>
                <w:lang w:val="fr-FR"/>
              </w:rPr>
              <w:t>đi</w:t>
            </w:r>
            <w:proofErr w:type="spellEnd"/>
            <w:r w:rsidRPr="00EE2AE6">
              <w:rPr>
                <w:b/>
                <w:i/>
                <w:sz w:val="24"/>
                <w:szCs w:val="24"/>
                <w:lang w:val="fr-FR"/>
              </w:rPr>
              <w:t xml:space="preserve"> </w:t>
            </w:r>
            <w:proofErr w:type="spellStart"/>
            <w:r w:rsidRPr="00EE2AE6">
              <w:rPr>
                <w:b/>
                <w:i/>
                <w:sz w:val="24"/>
                <w:szCs w:val="24"/>
                <w:lang w:val="fr-FR"/>
              </w:rPr>
              <w:t>học</w:t>
            </w:r>
            <w:proofErr w:type="spellEnd"/>
            <w:r w:rsidRPr="00EE2AE6">
              <w:rPr>
                <w:sz w:val="24"/>
                <w:szCs w:val="24"/>
                <w:lang w:val="fr-FR"/>
              </w:rPr>
              <w:t xml:space="preserve"> : </w:t>
            </w:r>
            <w:r w:rsidRPr="00EE2AE6">
              <w:rPr>
                <w:sz w:val="24"/>
                <w:szCs w:val="24"/>
                <w:lang w:val="vi-VN"/>
              </w:rPr>
              <w:t xml:space="preserve">Thẻ học sinh/ sinh viên </w:t>
            </w:r>
            <w:r w:rsidRPr="00EE2AE6">
              <w:rPr>
                <w:i/>
                <w:sz w:val="24"/>
                <w:szCs w:val="24"/>
                <w:lang w:val="vi-VN"/>
              </w:rPr>
              <w:t>(photo có công chứng mới nhất)</w:t>
            </w:r>
          </w:p>
          <w:p w14:paraId="74471094" w14:textId="77777777" w:rsidR="00C52B02" w:rsidRPr="00EE2AE6" w:rsidRDefault="00C52B02" w:rsidP="00A504CA">
            <w:pPr>
              <w:numPr>
                <w:ilvl w:val="0"/>
                <w:numId w:val="18"/>
              </w:numPr>
              <w:suppressAutoHyphens/>
              <w:spacing w:before="0" w:after="0" w:line="276" w:lineRule="auto"/>
              <w:ind w:left="252" w:hanging="252"/>
              <w:rPr>
                <w:sz w:val="24"/>
                <w:szCs w:val="24"/>
                <w:lang w:val="fr-FR" w:eastAsia="ar-SA"/>
              </w:rPr>
            </w:pPr>
            <w:proofErr w:type="spellStart"/>
            <w:r w:rsidRPr="00EE2AE6">
              <w:rPr>
                <w:b/>
                <w:i/>
                <w:sz w:val="24"/>
                <w:szCs w:val="24"/>
                <w:lang w:val="fr-FR"/>
              </w:rPr>
              <w:t>Khách</w:t>
            </w:r>
            <w:proofErr w:type="spellEnd"/>
            <w:r w:rsidRPr="00EE2AE6">
              <w:rPr>
                <w:b/>
                <w:i/>
                <w:sz w:val="24"/>
                <w:szCs w:val="24"/>
                <w:lang w:val="fr-FR"/>
              </w:rPr>
              <w:t xml:space="preserve"> là </w:t>
            </w:r>
            <w:proofErr w:type="spellStart"/>
            <w:r w:rsidRPr="00EE2AE6">
              <w:rPr>
                <w:b/>
                <w:i/>
                <w:sz w:val="24"/>
                <w:szCs w:val="24"/>
                <w:lang w:val="fr-FR"/>
              </w:rPr>
              <w:t>người</w:t>
            </w:r>
            <w:proofErr w:type="spellEnd"/>
            <w:r w:rsidRPr="00EE2AE6">
              <w:rPr>
                <w:b/>
                <w:i/>
                <w:sz w:val="24"/>
                <w:szCs w:val="24"/>
                <w:lang w:val="fr-FR"/>
              </w:rPr>
              <w:t xml:space="preserve"> </w:t>
            </w:r>
            <w:proofErr w:type="spellStart"/>
            <w:r w:rsidRPr="00EE2AE6">
              <w:rPr>
                <w:b/>
                <w:i/>
                <w:sz w:val="24"/>
                <w:szCs w:val="24"/>
                <w:lang w:val="fr-FR"/>
              </w:rPr>
              <w:t>về</w:t>
            </w:r>
            <w:proofErr w:type="spellEnd"/>
            <w:r w:rsidRPr="00EE2AE6">
              <w:rPr>
                <w:b/>
                <w:i/>
                <w:sz w:val="24"/>
                <w:szCs w:val="24"/>
                <w:lang w:val="fr-FR"/>
              </w:rPr>
              <w:t xml:space="preserve"> </w:t>
            </w:r>
            <w:proofErr w:type="spellStart"/>
            <w:r w:rsidRPr="00EE2AE6">
              <w:rPr>
                <w:b/>
                <w:i/>
                <w:sz w:val="24"/>
                <w:szCs w:val="24"/>
                <w:lang w:val="fr-FR"/>
              </w:rPr>
              <w:t>hưu</w:t>
            </w:r>
            <w:proofErr w:type="spellEnd"/>
            <w:r w:rsidRPr="00EE2AE6">
              <w:rPr>
                <w:sz w:val="24"/>
                <w:szCs w:val="24"/>
                <w:lang w:val="fr-FR"/>
              </w:rPr>
              <w:t xml:space="preserve">: </w:t>
            </w:r>
            <w:proofErr w:type="spellStart"/>
            <w:r w:rsidRPr="00EE2AE6">
              <w:rPr>
                <w:sz w:val="24"/>
                <w:szCs w:val="24"/>
                <w:lang w:val="fr-FR"/>
              </w:rPr>
              <w:t>Sổ</w:t>
            </w:r>
            <w:proofErr w:type="spellEnd"/>
            <w:r w:rsidRPr="00EE2AE6">
              <w:rPr>
                <w:sz w:val="24"/>
                <w:szCs w:val="24"/>
                <w:lang w:val="fr-FR"/>
              </w:rPr>
              <w:t xml:space="preserve"> </w:t>
            </w:r>
            <w:proofErr w:type="spellStart"/>
            <w:r w:rsidRPr="00EE2AE6">
              <w:rPr>
                <w:sz w:val="24"/>
                <w:szCs w:val="24"/>
                <w:lang w:val="fr-FR"/>
              </w:rPr>
              <w:t>hưu</w:t>
            </w:r>
            <w:proofErr w:type="spellEnd"/>
            <w:r w:rsidRPr="00EE2AE6">
              <w:rPr>
                <w:sz w:val="24"/>
                <w:szCs w:val="24"/>
                <w:lang w:val="fr-FR"/>
              </w:rPr>
              <w:t xml:space="preserve"> </w:t>
            </w:r>
            <w:proofErr w:type="spellStart"/>
            <w:r w:rsidRPr="00EE2AE6">
              <w:rPr>
                <w:sz w:val="24"/>
                <w:szCs w:val="24"/>
                <w:lang w:val="fr-FR"/>
              </w:rPr>
              <w:t>hoặc</w:t>
            </w:r>
            <w:proofErr w:type="spellEnd"/>
            <w:r w:rsidRPr="00EE2AE6">
              <w:rPr>
                <w:sz w:val="24"/>
                <w:szCs w:val="24"/>
                <w:lang w:val="fr-FR"/>
              </w:rPr>
              <w:t xml:space="preserve"> </w:t>
            </w:r>
            <w:proofErr w:type="spellStart"/>
            <w:r w:rsidRPr="00EE2AE6">
              <w:rPr>
                <w:sz w:val="24"/>
                <w:szCs w:val="24"/>
                <w:lang w:val="fr-FR"/>
              </w:rPr>
              <w:t>quyết</w:t>
            </w:r>
            <w:proofErr w:type="spellEnd"/>
            <w:r w:rsidRPr="00EE2AE6">
              <w:rPr>
                <w:sz w:val="24"/>
                <w:szCs w:val="24"/>
                <w:lang w:val="fr-FR"/>
              </w:rPr>
              <w:t xml:space="preserve"> </w:t>
            </w:r>
            <w:proofErr w:type="spellStart"/>
            <w:r w:rsidRPr="00EE2AE6">
              <w:rPr>
                <w:sz w:val="24"/>
                <w:szCs w:val="24"/>
                <w:lang w:val="fr-FR"/>
              </w:rPr>
              <w:t>định</w:t>
            </w:r>
            <w:proofErr w:type="spellEnd"/>
            <w:r w:rsidRPr="00EE2AE6">
              <w:rPr>
                <w:sz w:val="24"/>
                <w:szCs w:val="24"/>
                <w:lang w:val="fr-FR"/>
              </w:rPr>
              <w:t xml:space="preserve"> </w:t>
            </w:r>
            <w:proofErr w:type="spellStart"/>
            <w:r w:rsidRPr="00EE2AE6">
              <w:rPr>
                <w:sz w:val="24"/>
                <w:szCs w:val="24"/>
                <w:lang w:val="fr-FR"/>
              </w:rPr>
              <w:t>hưu</w:t>
            </w:r>
            <w:proofErr w:type="spellEnd"/>
            <w:r w:rsidRPr="00EE2AE6">
              <w:rPr>
                <w:sz w:val="24"/>
                <w:szCs w:val="24"/>
                <w:lang w:val="fr-FR"/>
              </w:rPr>
              <w:t xml:space="preserve"> </w:t>
            </w:r>
            <w:proofErr w:type="spellStart"/>
            <w:r w:rsidRPr="00EE2AE6">
              <w:rPr>
                <w:sz w:val="24"/>
                <w:szCs w:val="24"/>
                <w:lang w:val="fr-FR"/>
              </w:rPr>
              <w:t>trí</w:t>
            </w:r>
            <w:proofErr w:type="spellEnd"/>
            <w:r w:rsidRPr="00EE2AE6">
              <w:rPr>
                <w:sz w:val="24"/>
                <w:szCs w:val="24"/>
                <w:lang w:val="fr-FR"/>
              </w:rPr>
              <w:t xml:space="preserve"> </w:t>
            </w:r>
            <w:proofErr w:type="gramStart"/>
            <w:r w:rsidRPr="00EE2AE6">
              <w:rPr>
                <w:i/>
                <w:sz w:val="24"/>
                <w:szCs w:val="24"/>
                <w:lang w:val="fr-FR"/>
              </w:rPr>
              <w:t xml:space="preserve">( </w:t>
            </w:r>
            <w:proofErr w:type="spellStart"/>
            <w:r w:rsidRPr="00EE2AE6">
              <w:rPr>
                <w:i/>
                <w:sz w:val="24"/>
                <w:szCs w:val="24"/>
                <w:lang w:val="fr-FR"/>
              </w:rPr>
              <w:t>bản</w:t>
            </w:r>
            <w:proofErr w:type="spellEnd"/>
            <w:proofErr w:type="gramEnd"/>
            <w:r w:rsidRPr="00EE2AE6">
              <w:rPr>
                <w:i/>
                <w:sz w:val="24"/>
                <w:szCs w:val="24"/>
                <w:lang w:val="fr-FR"/>
              </w:rPr>
              <w:t xml:space="preserve"> </w:t>
            </w:r>
            <w:proofErr w:type="spellStart"/>
            <w:r w:rsidRPr="00EE2AE6">
              <w:rPr>
                <w:i/>
                <w:sz w:val="24"/>
                <w:szCs w:val="24"/>
                <w:lang w:val="fr-FR"/>
              </w:rPr>
              <w:t>sao</w:t>
            </w:r>
            <w:proofErr w:type="spellEnd"/>
            <w:r w:rsidRPr="00EE2AE6">
              <w:rPr>
                <w:i/>
                <w:sz w:val="24"/>
                <w:szCs w:val="24"/>
                <w:lang w:val="fr-FR"/>
              </w:rPr>
              <w:t xml:space="preserve"> </w:t>
            </w:r>
            <w:proofErr w:type="spellStart"/>
            <w:r w:rsidRPr="00EE2AE6">
              <w:rPr>
                <w:i/>
                <w:sz w:val="24"/>
                <w:szCs w:val="24"/>
                <w:lang w:val="fr-FR"/>
              </w:rPr>
              <w:t>công</w:t>
            </w:r>
            <w:proofErr w:type="spellEnd"/>
            <w:r w:rsidRPr="00EE2AE6">
              <w:rPr>
                <w:i/>
                <w:sz w:val="24"/>
                <w:szCs w:val="24"/>
                <w:lang w:val="fr-FR"/>
              </w:rPr>
              <w:t xml:space="preserve"> </w:t>
            </w:r>
            <w:proofErr w:type="spellStart"/>
            <w:r w:rsidRPr="00EE2AE6">
              <w:rPr>
                <w:i/>
                <w:sz w:val="24"/>
                <w:szCs w:val="24"/>
                <w:lang w:val="fr-FR"/>
              </w:rPr>
              <w:t>chứng</w:t>
            </w:r>
            <w:proofErr w:type="spellEnd"/>
            <w:r w:rsidRPr="00EE2AE6">
              <w:rPr>
                <w:i/>
                <w:sz w:val="24"/>
                <w:szCs w:val="24"/>
                <w:lang w:val="fr-FR"/>
              </w:rPr>
              <w:t xml:space="preserve"> </w:t>
            </w:r>
            <w:proofErr w:type="spellStart"/>
            <w:r w:rsidRPr="00EE2AE6">
              <w:rPr>
                <w:i/>
                <w:sz w:val="24"/>
                <w:szCs w:val="24"/>
                <w:lang w:val="fr-FR"/>
              </w:rPr>
              <w:t>mới</w:t>
            </w:r>
            <w:proofErr w:type="spellEnd"/>
            <w:r w:rsidRPr="00EE2AE6">
              <w:rPr>
                <w:i/>
                <w:sz w:val="24"/>
                <w:szCs w:val="24"/>
                <w:lang w:val="fr-FR"/>
              </w:rPr>
              <w:t xml:space="preserve"> </w:t>
            </w:r>
            <w:proofErr w:type="spellStart"/>
            <w:r w:rsidRPr="00EE2AE6">
              <w:rPr>
                <w:i/>
                <w:sz w:val="24"/>
                <w:szCs w:val="24"/>
                <w:lang w:val="fr-FR"/>
              </w:rPr>
              <w:t>nhất</w:t>
            </w:r>
            <w:proofErr w:type="spellEnd"/>
            <w:r w:rsidRPr="00EE2AE6">
              <w:rPr>
                <w:i/>
                <w:sz w:val="24"/>
                <w:szCs w:val="24"/>
                <w:lang w:val="fr-FR"/>
              </w:rPr>
              <w:t xml:space="preserve"> )</w:t>
            </w:r>
          </w:p>
        </w:tc>
      </w:tr>
      <w:tr w:rsidR="00EE2AE6" w:rsidRPr="00EE2AE6" w14:paraId="220E0E01" w14:textId="77777777" w:rsidTr="00A504CA">
        <w:trPr>
          <w:trHeight w:val="1475"/>
        </w:trPr>
        <w:tc>
          <w:tcPr>
            <w:tcW w:w="1617" w:type="dxa"/>
            <w:tcBorders>
              <w:top w:val="single" w:sz="4" w:space="0" w:color="000000"/>
              <w:left w:val="single" w:sz="4" w:space="0" w:color="000000"/>
              <w:bottom w:val="single" w:sz="4" w:space="0" w:color="000000"/>
              <w:right w:val="nil"/>
            </w:tcBorders>
            <w:shd w:val="clear" w:color="auto" w:fill="CC0066"/>
            <w:vAlign w:val="center"/>
            <w:hideMark/>
          </w:tcPr>
          <w:p w14:paraId="631D5B03" w14:textId="77777777" w:rsidR="00C52B02" w:rsidRPr="00EE2AE6" w:rsidRDefault="00C52B02" w:rsidP="00A504CA">
            <w:pPr>
              <w:pStyle w:val="ListParagraph"/>
              <w:numPr>
                <w:ilvl w:val="0"/>
                <w:numId w:val="20"/>
              </w:numPr>
              <w:snapToGrid w:val="0"/>
              <w:spacing w:line="276" w:lineRule="auto"/>
              <w:ind w:left="249" w:hanging="249"/>
              <w:rPr>
                <w:b/>
              </w:rPr>
            </w:pPr>
            <w:proofErr w:type="spellStart"/>
            <w:r w:rsidRPr="00EE2AE6">
              <w:rPr>
                <w:b/>
              </w:rPr>
              <w:t>Tài</w:t>
            </w:r>
            <w:proofErr w:type="spellEnd"/>
            <w:r w:rsidRPr="00EE2AE6">
              <w:rPr>
                <w:b/>
              </w:rPr>
              <w:t xml:space="preserve"> </w:t>
            </w:r>
            <w:proofErr w:type="spellStart"/>
            <w:r w:rsidRPr="00EE2AE6">
              <w:rPr>
                <w:b/>
              </w:rPr>
              <w:t>chính</w:t>
            </w:r>
            <w:proofErr w:type="spellEnd"/>
          </w:p>
          <w:p w14:paraId="78395C27" w14:textId="77777777" w:rsidR="00C52B02" w:rsidRPr="00EE2AE6" w:rsidRDefault="00C52B02" w:rsidP="00A504CA">
            <w:pPr>
              <w:suppressAutoHyphens/>
              <w:snapToGrid w:val="0"/>
              <w:spacing w:line="276" w:lineRule="auto"/>
              <w:rPr>
                <w:b/>
                <w:sz w:val="24"/>
                <w:szCs w:val="24"/>
                <w:u w:val="single"/>
                <w:lang w:eastAsia="ar-SA"/>
              </w:rPr>
            </w:pPr>
            <w:r w:rsidRPr="00EE2AE6">
              <w:rPr>
                <w:b/>
                <w:sz w:val="24"/>
                <w:szCs w:val="24"/>
              </w:rPr>
              <w:t xml:space="preserve">   </w:t>
            </w:r>
            <w:r w:rsidRPr="00EE2AE6">
              <w:rPr>
                <w:b/>
                <w:sz w:val="24"/>
                <w:szCs w:val="24"/>
                <w:u w:val="single"/>
              </w:rPr>
              <w:t>(</w:t>
            </w:r>
            <w:proofErr w:type="spellStart"/>
            <w:r w:rsidRPr="00EE2AE6">
              <w:rPr>
                <w:b/>
                <w:sz w:val="24"/>
                <w:szCs w:val="24"/>
                <w:u w:val="single"/>
              </w:rPr>
              <w:t>Bắt</w:t>
            </w:r>
            <w:proofErr w:type="spellEnd"/>
            <w:r w:rsidRPr="00EE2AE6">
              <w:rPr>
                <w:b/>
                <w:sz w:val="24"/>
                <w:szCs w:val="24"/>
                <w:u w:val="single"/>
              </w:rPr>
              <w:t xml:space="preserve"> </w:t>
            </w:r>
            <w:proofErr w:type="spellStart"/>
            <w:r w:rsidRPr="00EE2AE6">
              <w:rPr>
                <w:b/>
                <w:sz w:val="24"/>
                <w:szCs w:val="24"/>
                <w:u w:val="single"/>
              </w:rPr>
              <w:t>buộc</w:t>
            </w:r>
            <w:proofErr w:type="spellEnd"/>
            <w:r w:rsidRPr="00EE2AE6">
              <w:rPr>
                <w:b/>
                <w:sz w:val="24"/>
                <w:szCs w:val="24"/>
                <w:u w:val="single"/>
              </w:rPr>
              <w:t>)</w:t>
            </w:r>
          </w:p>
        </w:tc>
        <w:tc>
          <w:tcPr>
            <w:tcW w:w="8448" w:type="dxa"/>
            <w:gridSpan w:val="2"/>
            <w:tcBorders>
              <w:top w:val="single" w:sz="4" w:space="0" w:color="auto"/>
              <w:left w:val="single" w:sz="4" w:space="0" w:color="000000"/>
              <w:bottom w:val="single" w:sz="4" w:space="0" w:color="auto"/>
              <w:right w:val="single" w:sz="4" w:space="0" w:color="000000"/>
            </w:tcBorders>
            <w:vAlign w:val="center"/>
          </w:tcPr>
          <w:p w14:paraId="4B912ABF" w14:textId="77777777" w:rsidR="00C52B02" w:rsidRPr="00EE2AE6" w:rsidRDefault="00C52B02" w:rsidP="00A504CA">
            <w:pPr>
              <w:numPr>
                <w:ilvl w:val="0"/>
                <w:numId w:val="19"/>
              </w:numPr>
              <w:tabs>
                <w:tab w:val="left" w:pos="360"/>
              </w:tabs>
              <w:suppressAutoHyphens/>
              <w:snapToGrid w:val="0"/>
              <w:spacing w:before="0" w:after="0" w:line="276" w:lineRule="auto"/>
              <w:rPr>
                <w:sz w:val="24"/>
                <w:szCs w:val="24"/>
                <w:lang w:eastAsia="ar-SA"/>
              </w:rPr>
            </w:pPr>
            <w:proofErr w:type="spellStart"/>
            <w:r w:rsidRPr="00EE2AE6">
              <w:rPr>
                <w:b/>
                <w:sz w:val="24"/>
                <w:szCs w:val="24"/>
              </w:rPr>
              <w:t>Sổ</w:t>
            </w:r>
            <w:proofErr w:type="spellEnd"/>
            <w:r w:rsidRPr="00EE2AE6">
              <w:rPr>
                <w:b/>
                <w:sz w:val="24"/>
                <w:szCs w:val="24"/>
              </w:rPr>
              <w:t xml:space="preserve"> </w:t>
            </w:r>
            <w:proofErr w:type="spellStart"/>
            <w:r w:rsidRPr="00EE2AE6">
              <w:rPr>
                <w:b/>
                <w:sz w:val="24"/>
                <w:szCs w:val="24"/>
              </w:rPr>
              <w:t>tiết</w:t>
            </w:r>
            <w:proofErr w:type="spellEnd"/>
            <w:r w:rsidRPr="00EE2AE6">
              <w:rPr>
                <w:b/>
                <w:sz w:val="24"/>
                <w:szCs w:val="24"/>
              </w:rPr>
              <w:t xml:space="preserve"> </w:t>
            </w:r>
            <w:proofErr w:type="spellStart"/>
            <w:r w:rsidRPr="00EE2AE6">
              <w:rPr>
                <w:b/>
                <w:sz w:val="24"/>
                <w:szCs w:val="24"/>
              </w:rPr>
              <w:t>kiệm</w:t>
            </w:r>
            <w:proofErr w:type="spellEnd"/>
            <w:r w:rsidRPr="00EE2AE6">
              <w:rPr>
                <w:b/>
                <w:sz w:val="24"/>
                <w:szCs w:val="24"/>
              </w:rPr>
              <w:t xml:space="preserve"> </w:t>
            </w:r>
            <w:proofErr w:type="spellStart"/>
            <w:r w:rsidRPr="00EE2AE6">
              <w:rPr>
                <w:b/>
                <w:sz w:val="24"/>
                <w:szCs w:val="24"/>
              </w:rPr>
              <w:t>gốc</w:t>
            </w:r>
            <w:proofErr w:type="spellEnd"/>
            <w:r w:rsidRPr="00EE2AE6">
              <w:rPr>
                <w:b/>
                <w:sz w:val="24"/>
                <w:szCs w:val="24"/>
              </w:rPr>
              <w:t xml:space="preserve"> </w:t>
            </w:r>
            <w:r w:rsidRPr="00EE2AE6">
              <w:rPr>
                <w:sz w:val="24"/>
                <w:szCs w:val="24"/>
              </w:rPr>
              <w:t xml:space="preserve">+ 1 </w:t>
            </w:r>
            <w:proofErr w:type="spellStart"/>
            <w:r w:rsidRPr="00EE2AE6">
              <w:rPr>
                <w:sz w:val="24"/>
                <w:szCs w:val="24"/>
              </w:rPr>
              <w:t>bảng</w:t>
            </w:r>
            <w:proofErr w:type="spellEnd"/>
            <w:r w:rsidRPr="00EE2AE6">
              <w:rPr>
                <w:sz w:val="24"/>
                <w:szCs w:val="24"/>
              </w:rPr>
              <w:t xml:space="preserve"> photo </w:t>
            </w:r>
            <w:proofErr w:type="spellStart"/>
            <w:r w:rsidRPr="00EE2AE6">
              <w:rPr>
                <w:sz w:val="24"/>
                <w:szCs w:val="24"/>
              </w:rPr>
              <w:t>của</w:t>
            </w:r>
            <w:proofErr w:type="spellEnd"/>
            <w:r w:rsidRPr="00EE2AE6">
              <w:rPr>
                <w:sz w:val="24"/>
                <w:szCs w:val="24"/>
              </w:rPr>
              <w:t xml:space="preserve"> </w:t>
            </w:r>
            <w:proofErr w:type="spellStart"/>
            <w:r w:rsidRPr="00EE2AE6">
              <w:rPr>
                <w:sz w:val="24"/>
                <w:szCs w:val="24"/>
              </w:rPr>
              <w:t>sổ</w:t>
            </w:r>
            <w:proofErr w:type="spellEnd"/>
            <w:r w:rsidRPr="00EE2AE6">
              <w:rPr>
                <w:sz w:val="24"/>
                <w:szCs w:val="24"/>
              </w:rPr>
              <w:t xml:space="preserve"> </w:t>
            </w:r>
            <w:proofErr w:type="spellStart"/>
            <w:r w:rsidRPr="00EE2AE6">
              <w:rPr>
                <w:sz w:val="24"/>
                <w:szCs w:val="24"/>
              </w:rPr>
              <w:t>tiết</w:t>
            </w:r>
            <w:proofErr w:type="spellEnd"/>
            <w:r w:rsidRPr="00EE2AE6">
              <w:rPr>
                <w:sz w:val="24"/>
                <w:szCs w:val="24"/>
              </w:rPr>
              <w:t xml:space="preserve"> </w:t>
            </w:r>
            <w:proofErr w:type="spellStart"/>
            <w:r w:rsidRPr="00EE2AE6">
              <w:rPr>
                <w:sz w:val="24"/>
                <w:szCs w:val="24"/>
              </w:rPr>
              <w:t>kiệm</w:t>
            </w:r>
            <w:proofErr w:type="spellEnd"/>
            <w:r w:rsidRPr="00EE2AE6">
              <w:rPr>
                <w:sz w:val="24"/>
                <w:szCs w:val="24"/>
              </w:rPr>
              <w:t xml:space="preserve"> (</w:t>
            </w:r>
            <w:r w:rsidRPr="00EE2AE6">
              <w:rPr>
                <w:b/>
                <w:sz w:val="24"/>
                <w:szCs w:val="24"/>
              </w:rPr>
              <w:t>TỐI THIỂU 120</w:t>
            </w:r>
            <w:r w:rsidRPr="00EE2AE6">
              <w:rPr>
                <w:sz w:val="24"/>
                <w:szCs w:val="24"/>
              </w:rPr>
              <w:t xml:space="preserve"> </w:t>
            </w:r>
            <w:r w:rsidRPr="00EE2AE6">
              <w:rPr>
                <w:b/>
                <w:sz w:val="24"/>
                <w:szCs w:val="24"/>
              </w:rPr>
              <w:t>TRIỆU</w:t>
            </w:r>
            <w:r w:rsidRPr="00EE2AE6">
              <w:rPr>
                <w:sz w:val="24"/>
                <w:szCs w:val="24"/>
              </w:rPr>
              <w:t>)</w:t>
            </w:r>
          </w:p>
          <w:p w14:paraId="1B21AE7E" w14:textId="77777777" w:rsidR="00C52B02" w:rsidRPr="00EE2AE6" w:rsidRDefault="00C52B02" w:rsidP="00A504CA">
            <w:pPr>
              <w:numPr>
                <w:ilvl w:val="0"/>
                <w:numId w:val="19"/>
              </w:numPr>
              <w:tabs>
                <w:tab w:val="left" w:pos="360"/>
              </w:tabs>
              <w:suppressAutoHyphens/>
              <w:snapToGrid w:val="0"/>
              <w:spacing w:before="0" w:after="0" w:line="276" w:lineRule="auto"/>
              <w:rPr>
                <w:sz w:val="24"/>
                <w:szCs w:val="24"/>
                <w:lang w:eastAsia="ar-SA"/>
              </w:rPr>
            </w:pPr>
            <w:proofErr w:type="spellStart"/>
            <w:r w:rsidRPr="00EE2AE6">
              <w:rPr>
                <w:b/>
                <w:sz w:val="24"/>
                <w:szCs w:val="24"/>
              </w:rPr>
              <w:t>Xác</w:t>
            </w:r>
            <w:proofErr w:type="spellEnd"/>
            <w:r w:rsidRPr="00EE2AE6">
              <w:rPr>
                <w:b/>
                <w:sz w:val="24"/>
                <w:szCs w:val="24"/>
              </w:rPr>
              <w:t xml:space="preserve"> </w:t>
            </w:r>
            <w:proofErr w:type="spellStart"/>
            <w:r w:rsidRPr="00EE2AE6">
              <w:rPr>
                <w:b/>
                <w:sz w:val="24"/>
                <w:szCs w:val="24"/>
              </w:rPr>
              <w:t>nhận</w:t>
            </w:r>
            <w:proofErr w:type="spellEnd"/>
            <w:r w:rsidRPr="00EE2AE6">
              <w:rPr>
                <w:b/>
                <w:sz w:val="24"/>
                <w:szCs w:val="24"/>
              </w:rPr>
              <w:t xml:space="preserve"> </w:t>
            </w:r>
            <w:proofErr w:type="spellStart"/>
            <w:r w:rsidRPr="00EE2AE6">
              <w:rPr>
                <w:b/>
                <w:sz w:val="24"/>
                <w:szCs w:val="24"/>
              </w:rPr>
              <w:t>số</w:t>
            </w:r>
            <w:proofErr w:type="spellEnd"/>
            <w:r w:rsidRPr="00EE2AE6">
              <w:rPr>
                <w:b/>
                <w:sz w:val="24"/>
                <w:szCs w:val="24"/>
              </w:rPr>
              <w:t xml:space="preserve"> </w:t>
            </w:r>
            <w:proofErr w:type="spellStart"/>
            <w:r w:rsidRPr="00EE2AE6">
              <w:rPr>
                <w:b/>
                <w:sz w:val="24"/>
                <w:szCs w:val="24"/>
              </w:rPr>
              <w:t>dư</w:t>
            </w:r>
            <w:proofErr w:type="spellEnd"/>
            <w:r w:rsidRPr="00EE2AE6">
              <w:rPr>
                <w:b/>
                <w:sz w:val="24"/>
                <w:szCs w:val="24"/>
              </w:rPr>
              <w:t xml:space="preserve"> </w:t>
            </w:r>
            <w:proofErr w:type="spellStart"/>
            <w:r w:rsidRPr="00EE2AE6">
              <w:rPr>
                <w:b/>
                <w:sz w:val="24"/>
                <w:szCs w:val="24"/>
              </w:rPr>
              <w:t>ngân</w:t>
            </w:r>
            <w:proofErr w:type="spellEnd"/>
            <w:r w:rsidRPr="00EE2AE6">
              <w:rPr>
                <w:b/>
                <w:sz w:val="24"/>
                <w:szCs w:val="24"/>
              </w:rPr>
              <w:t xml:space="preserve"> </w:t>
            </w:r>
            <w:proofErr w:type="spellStart"/>
            <w:r w:rsidRPr="00EE2AE6">
              <w:rPr>
                <w:b/>
                <w:sz w:val="24"/>
                <w:szCs w:val="24"/>
              </w:rPr>
              <w:t>hàng</w:t>
            </w:r>
            <w:proofErr w:type="spellEnd"/>
            <w:r w:rsidRPr="00EE2AE6">
              <w:rPr>
                <w:b/>
                <w:sz w:val="24"/>
                <w:szCs w:val="24"/>
              </w:rPr>
              <w:t xml:space="preserve"> </w:t>
            </w:r>
            <w:proofErr w:type="spellStart"/>
            <w:r w:rsidRPr="00EE2AE6">
              <w:rPr>
                <w:b/>
                <w:sz w:val="24"/>
                <w:szCs w:val="24"/>
              </w:rPr>
              <w:t>bằng</w:t>
            </w:r>
            <w:proofErr w:type="spellEnd"/>
            <w:r w:rsidRPr="00EE2AE6">
              <w:rPr>
                <w:b/>
                <w:sz w:val="24"/>
                <w:szCs w:val="24"/>
              </w:rPr>
              <w:t xml:space="preserve"> </w:t>
            </w:r>
            <w:proofErr w:type="spellStart"/>
            <w:r w:rsidRPr="00EE2AE6">
              <w:rPr>
                <w:b/>
                <w:sz w:val="24"/>
                <w:szCs w:val="24"/>
              </w:rPr>
              <w:t>tiếng</w:t>
            </w:r>
            <w:proofErr w:type="spellEnd"/>
            <w:r w:rsidRPr="00EE2AE6">
              <w:rPr>
                <w:b/>
                <w:sz w:val="24"/>
                <w:szCs w:val="24"/>
              </w:rPr>
              <w:t xml:space="preserve"> Anh</w:t>
            </w:r>
            <w:r w:rsidRPr="00EE2AE6">
              <w:rPr>
                <w:sz w:val="24"/>
                <w:szCs w:val="24"/>
              </w:rPr>
              <w:t xml:space="preserve"> (</w:t>
            </w:r>
            <w:proofErr w:type="spellStart"/>
            <w:r w:rsidRPr="00EE2AE6">
              <w:rPr>
                <w:sz w:val="24"/>
                <w:szCs w:val="24"/>
              </w:rPr>
              <w:t>giấy</w:t>
            </w:r>
            <w:proofErr w:type="spellEnd"/>
            <w:r w:rsidRPr="00EE2AE6">
              <w:rPr>
                <w:sz w:val="24"/>
                <w:szCs w:val="24"/>
              </w:rPr>
              <w:t xml:space="preserve"> x/</w:t>
            </w:r>
            <w:proofErr w:type="spellStart"/>
            <w:r w:rsidRPr="00EE2AE6">
              <w:rPr>
                <w:sz w:val="24"/>
                <w:szCs w:val="24"/>
              </w:rPr>
              <w:t>nhận</w:t>
            </w:r>
            <w:proofErr w:type="spellEnd"/>
            <w:r w:rsidRPr="00EE2AE6">
              <w:rPr>
                <w:sz w:val="24"/>
                <w:szCs w:val="24"/>
              </w:rPr>
              <w:t xml:space="preserve"> </w:t>
            </w:r>
            <w:proofErr w:type="spellStart"/>
            <w:r w:rsidRPr="00EE2AE6">
              <w:rPr>
                <w:sz w:val="24"/>
                <w:szCs w:val="24"/>
              </w:rPr>
              <w:t>số</w:t>
            </w:r>
            <w:proofErr w:type="spellEnd"/>
            <w:r w:rsidRPr="00EE2AE6">
              <w:rPr>
                <w:sz w:val="24"/>
                <w:szCs w:val="24"/>
              </w:rPr>
              <w:t xml:space="preserve"> </w:t>
            </w:r>
            <w:proofErr w:type="spellStart"/>
            <w:r w:rsidRPr="00EE2AE6">
              <w:rPr>
                <w:sz w:val="24"/>
                <w:szCs w:val="24"/>
              </w:rPr>
              <w:t>dư</w:t>
            </w:r>
            <w:proofErr w:type="spellEnd"/>
            <w:r w:rsidRPr="00EE2AE6">
              <w:rPr>
                <w:sz w:val="24"/>
                <w:szCs w:val="24"/>
              </w:rPr>
              <w:t xml:space="preserve"> </w:t>
            </w:r>
            <w:proofErr w:type="spellStart"/>
            <w:r w:rsidRPr="00EE2AE6">
              <w:rPr>
                <w:sz w:val="24"/>
                <w:szCs w:val="24"/>
              </w:rPr>
              <w:t>của</w:t>
            </w:r>
            <w:proofErr w:type="spellEnd"/>
            <w:r w:rsidRPr="00EE2AE6">
              <w:rPr>
                <w:sz w:val="24"/>
                <w:szCs w:val="24"/>
              </w:rPr>
              <w:t xml:space="preserve"> </w:t>
            </w:r>
            <w:proofErr w:type="spellStart"/>
            <w:r w:rsidRPr="00EE2AE6">
              <w:rPr>
                <w:sz w:val="24"/>
                <w:szCs w:val="24"/>
              </w:rPr>
              <w:t>chính</w:t>
            </w:r>
            <w:proofErr w:type="spellEnd"/>
            <w:r w:rsidRPr="00EE2AE6">
              <w:rPr>
                <w:sz w:val="24"/>
                <w:szCs w:val="24"/>
              </w:rPr>
              <w:t xml:space="preserve"> </w:t>
            </w:r>
            <w:proofErr w:type="spellStart"/>
            <w:r w:rsidRPr="00EE2AE6">
              <w:rPr>
                <w:sz w:val="24"/>
                <w:szCs w:val="24"/>
              </w:rPr>
              <w:t>sổ</w:t>
            </w:r>
            <w:proofErr w:type="spellEnd"/>
            <w:r w:rsidRPr="00EE2AE6">
              <w:rPr>
                <w:sz w:val="24"/>
                <w:szCs w:val="24"/>
              </w:rPr>
              <w:t xml:space="preserve"> </w:t>
            </w:r>
            <w:proofErr w:type="spellStart"/>
            <w:r w:rsidRPr="00EE2AE6">
              <w:rPr>
                <w:sz w:val="24"/>
                <w:szCs w:val="24"/>
              </w:rPr>
              <w:t>tiết</w:t>
            </w:r>
            <w:proofErr w:type="spellEnd"/>
            <w:r w:rsidRPr="00EE2AE6">
              <w:rPr>
                <w:sz w:val="24"/>
                <w:szCs w:val="24"/>
              </w:rPr>
              <w:t xml:space="preserve"> </w:t>
            </w:r>
            <w:proofErr w:type="spellStart"/>
            <w:r w:rsidRPr="00EE2AE6">
              <w:rPr>
                <w:sz w:val="24"/>
                <w:szCs w:val="24"/>
              </w:rPr>
              <w:t>kiệm</w:t>
            </w:r>
            <w:proofErr w:type="spellEnd"/>
            <w:r w:rsidRPr="00EE2AE6">
              <w:rPr>
                <w:sz w:val="24"/>
                <w:szCs w:val="24"/>
              </w:rPr>
              <w:t>)</w:t>
            </w:r>
          </w:p>
          <w:p w14:paraId="762FC7B9" w14:textId="77777777" w:rsidR="00C52B02" w:rsidRPr="00EE2AE6" w:rsidRDefault="00C52B02" w:rsidP="00A504CA">
            <w:pPr>
              <w:suppressAutoHyphens/>
              <w:snapToGrid w:val="0"/>
              <w:spacing w:after="0" w:line="276" w:lineRule="auto"/>
              <w:rPr>
                <w:b/>
                <w:sz w:val="24"/>
                <w:szCs w:val="24"/>
                <w:lang w:eastAsia="ar-SA"/>
              </w:rPr>
            </w:pPr>
            <w:r w:rsidRPr="00EE2AE6">
              <w:rPr>
                <w:b/>
                <w:sz w:val="24"/>
                <w:szCs w:val="24"/>
                <w:highlight w:val="yellow"/>
                <w:lang w:eastAsia="ar-SA"/>
              </w:rPr>
              <w:t xml:space="preserve">[ </w:t>
            </w:r>
            <w:proofErr w:type="spellStart"/>
            <w:r w:rsidRPr="00EE2AE6">
              <w:rPr>
                <w:b/>
                <w:sz w:val="24"/>
                <w:szCs w:val="24"/>
                <w:highlight w:val="yellow"/>
                <w:lang w:eastAsia="ar-SA"/>
              </w:rPr>
              <w:t>Thiếu</w:t>
            </w:r>
            <w:proofErr w:type="spellEnd"/>
            <w:r w:rsidRPr="00EE2AE6">
              <w:rPr>
                <w:b/>
                <w:sz w:val="24"/>
                <w:szCs w:val="24"/>
                <w:highlight w:val="yellow"/>
                <w:lang w:eastAsia="ar-SA"/>
              </w:rPr>
              <w:t xml:space="preserve"> 1 </w:t>
            </w:r>
            <w:proofErr w:type="spellStart"/>
            <w:r w:rsidRPr="00EE2AE6">
              <w:rPr>
                <w:b/>
                <w:sz w:val="24"/>
                <w:szCs w:val="24"/>
                <w:highlight w:val="yellow"/>
                <w:lang w:eastAsia="ar-SA"/>
              </w:rPr>
              <w:t>trong</w:t>
            </w:r>
            <w:proofErr w:type="spellEnd"/>
            <w:r w:rsidRPr="00EE2AE6">
              <w:rPr>
                <w:b/>
                <w:sz w:val="24"/>
                <w:szCs w:val="24"/>
                <w:highlight w:val="yellow"/>
                <w:lang w:eastAsia="ar-SA"/>
              </w:rPr>
              <w:t xml:space="preserve"> 2 </w:t>
            </w:r>
            <w:proofErr w:type="spellStart"/>
            <w:r w:rsidRPr="00EE2AE6">
              <w:rPr>
                <w:b/>
                <w:sz w:val="24"/>
                <w:szCs w:val="24"/>
                <w:highlight w:val="yellow"/>
                <w:lang w:eastAsia="ar-SA"/>
              </w:rPr>
              <w:t>chứng</w:t>
            </w:r>
            <w:proofErr w:type="spellEnd"/>
            <w:r w:rsidRPr="00EE2AE6">
              <w:rPr>
                <w:b/>
                <w:sz w:val="24"/>
                <w:szCs w:val="24"/>
                <w:highlight w:val="yellow"/>
                <w:lang w:eastAsia="ar-SA"/>
              </w:rPr>
              <w:t xml:space="preserve"> </w:t>
            </w:r>
            <w:proofErr w:type="spellStart"/>
            <w:r w:rsidRPr="00EE2AE6">
              <w:rPr>
                <w:b/>
                <w:sz w:val="24"/>
                <w:szCs w:val="24"/>
                <w:highlight w:val="yellow"/>
                <w:lang w:eastAsia="ar-SA"/>
              </w:rPr>
              <w:t>từ</w:t>
            </w:r>
            <w:proofErr w:type="spellEnd"/>
            <w:r w:rsidRPr="00EE2AE6">
              <w:rPr>
                <w:b/>
                <w:sz w:val="24"/>
                <w:szCs w:val="24"/>
                <w:highlight w:val="yellow"/>
                <w:lang w:eastAsia="ar-SA"/>
              </w:rPr>
              <w:t xml:space="preserve"> </w:t>
            </w:r>
            <w:proofErr w:type="spellStart"/>
            <w:r w:rsidRPr="00EE2AE6">
              <w:rPr>
                <w:b/>
                <w:sz w:val="24"/>
                <w:szCs w:val="24"/>
                <w:highlight w:val="yellow"/>
                <w:lang w:eastAsia="ar-SA"/>
              </w:rPr>
              <w:t>trên</w:t>
            </w:r>
            <w:proofErr w:type="spellEnd"/>
            <w:r w:rsidRPr="00EE2AE6">
              <w:rPr>
                <w:b/>
                <w:sz w:val="24"/>
                <w:szCs w:val="24"/>
                <w:highlight w:val="yellow"/>
                <w:lang w:eastAsia="ar-SA"/>
              </w:rPr>
              <w:t xml:space="preserve"> , </w:t>
            </w:r>
            <w:proofErr w:type="spellStart"/>
            <w:r w:rsidRPr="00EE2AE6">
              <w:rPr>
                <w:b/>
                <w:sz w:val="24"/>
                <w:szCs w:val="24"/>
                <w:highlight w:val="yellow"/>
                <w:lang w:eastAsia="ar-SA"/>
              </w:rPr>
              <w:t>lãnh</w:t>
            </w:r>
            <w:proofErr w:type="spellEnd"/>
            <w:r w:rsidRPr="00EE2AE6">
              <w:rPr>
                <w:b/>
                <w:sz w:val="24"/>
                <w:szCs w:val="24"/>
                <w:highlight w:val="yellow"/>
                <w:lang w:eastAsia="ar-SA"/>
              </w:rPr>
              <w:t xml:space="preserve"> </w:t>
            </w:r>
            <w:proofErr w:type="spellStart"/>
            <w:r w:rsidRPr="00EE2AE6">
              <w:rPr>
                <w:b/>
                <w:sz w:val="24"/>
                <w:szCs w:val="24"/>
                <w:highlight w:val="yellow"/>
                <w:lang w:eastAsia="ar-SA"/>
              </w:rPr>
              <w:t>sự</w:t>
            </w:r>
            <w:proofErr w:type="spellEnd"/>
            <w:r w:rsidRPr="00EE2AE6">
              <w:rPr>
                <w:b/>
                <w:sz w:val="24"/>
                <w:szCs w:val="24"/>
                <w:highlight w:val="yellow"/>
                <w:lang w:eastAsia="ar-SA"/>
              </w:rPr>
              <w:t xml:space="preserve"> </w:t>
            </w:r>
            <w:proofErr w:type="spellStart"/>
            <w:r w:rsidRPr="00EE2AE6">
              <w:rPr>
                <w:b/>
                <w:sz w:val="24"/>
                <w:szCs w:val="24"/>
                <w:highlight w:val="yellow"/>
                <w:lang w:eastAsia="ar-SA"/>
              </w:rPr>
              <w:t>không</w:t>
            </w:r>
            <w:proofErr w:type="spellEnd"/>
            <w:r w:rsidRPr="00EE2AE6">
              <w:rPr>
                <w:b/>
                <w:sz w:val="24"/>
                <w:szCs w:val="24"/>
                <w:highlight w:val="yellow"/>
                <w:lang w:eastAsia="ar-SA"/>
              </w:rPr>
              <w:t xml:space="preserve"> </w:t>
            </w:r>
            <w:proofErr w:type="spellStart"/>
            <w:r w:rsidRPr="00EE2AE6">
              <w:rPr>
                <w:b/>
                <w:sz w:val="24"/>
                <w:szCs w:val="24"/>
                <w:highlight w:val="yellow"/>
                <w:lang w:eastAsia="ar-SA"/>
              </w:rPr>
              <w:t>nhận</w:t>
            </w:r>
            <w:proofErr w:type="spellEnd"/>
            <w:r w:rsidRPr="00EE2AE6">
              <w:rPr>
                <w:b/>
                <w:sz w:val="24"/>
                <w:szCs w:val="24"/>
                <w:highlight w:val="yellow"/>
                <w:lang w:eastAsia="ar-SA"/>
              </w:rPr>
              <w:t xml:space="preserve"> </w:t>
            </w:r>
            <w:proofErr w:type="spellStart"/>
            <w:r w:rsidRPr="00EE2AE6">
              <w:rPr>
                <w:b/>
                <w:sz w:val="24"/>
                <w:szCs w:val="24"/>
                <w:highlight w:val="yellow"/>
                <w:lang w:eastAsia="ar-SA"/>
              </w:rPr>
              <w:t>hồ</w:t>
            </w:r>
            <w:proofErr w:type="spellEnd"/>
            <w:r w:rsidRPr="00EE2AE6">
              <w:rPr>
                <w:b/>
                <w:sz w:val="24"/>
                <w:szCs w:val="24"/>
                <w:highlight w:val="yellow"/>
                <w:lang w:eastAsia="ar-SA"/>
              </w:rPr>
              <w:t xml:space="preserve"> </w:t>
            </w:r>
            <w:proofErr w:type="spellStart"/>
            <w:r w:rsidRPr="00EE2AE6">
              <w:rPr>
                <w:b/>
                <w:sz w:val="24"/>
                <w:szCs w:val="24"/>
                <w:highlight w:val="yellow"/>
                <w:lang w:eastAsia="ar-SA"/>
              </w:rPr>
              <w:t>sơ</w:t>
            </w:r>
            <w:proofErr w:type="spellEnd"/>
            <w:r w:rsidRPr="00EE2AE6">
              <w:rPr>
                <w:b/>
                <w:sz w:val="24"/>
                <w:szCs w:val="24"/>
                <w:highlight w:val="yellow"/>
                <w:lang w:eastAsia="ar-SA"/>
              </w:rPr>
              <w:t xml:space="preserve"> ]</w:t>
            </w:r>
          </w:p>
        </w:tc>
      </w:tr>
      <w:tr w:rsidR="00EE2AE6" w:rsidRPr="00EE2AE6" w14:paraId="00E10735" w14:textId="77777777" w:rsidTr="00A504CA">
        <w:trPr>
          <w:trHeight w:val="1475"/>
        </w:trPr>
        <w:tc>
          <w:tcPr>
            <w:tcW w:w="1617" w:type="dxa"/>
            <w:tcBorders>
              <w:top w:val="single" w:sz="4" w:space="0" w:color="000000"/>
              <w:left w:val="single" w:sz="4" w:space="0" w:color="000000"/>
              <w:bottom w:val="single" w:sz="4" w:space="0" w:color="000000"/>
              <w:right w:val="nil"/>
            </w:tcBorders>
            <w:shd w:val="clear" w:color="auto" w:fill="CC0066"/>
            <w:vAlign w:val="center"/>
          </w:tcPr>
          <w:p w14:paraId="103BF157" w14:textId="77777777" w:rsidR="00C52B02" w:rsidRPr="00EE2AE6" w:rsidRDefault="00C52B02" w:rsidP="00A504CA">
            <w:pPr>
              <w:pStyle w:val="ListParagraph"/>
              <w:numPr>
                <w:ilvl w:val="0"/>
                <w:numId w:val="20"/>
              </w:numPr>
              <w:snapToGrid w:val="0"/>
              <w:spacing w:line="276" w:lineRule="auto"/>
              <w:ind w:left="249" w:hanging="249"/>
              <w:rPr>
                <w:b/>
              </w:rPr>
            </w:pPr>
            <w:proofErr w:type="spellStart"/>
            <w:r w:rsidRPr="00EE2AE6">
              <w:rPr>
                <w:b/>
              </w:rPr>
              <w:t>Tài</w:t>
            </w:r>
            <w:proofErr w:type="spellEnd"/>
            <w:r w:rsidRPr="00EE2AE6">
              <w:rPr>
                <w:b/>
              </w:rPr>
              <w:t xml:space="preserve"> </w:t>
            </w:r>
            <w:proofErr w:type="spellStart"/>
            <w:r w:rsidRPr="00EE2AE6">
              <w:rPr>
                <w:b/>
              </w:rPr>
              <w:t>chính</w:t>
            </w:r>
            <w:proofErr w:type="spellEnd"/>
          </w:p>
          <w:p w14:paraId="66A65A30" w14:textId="77777777" w:rsidR="00C52B02" w:rsidRPr="00EE2AE6" w:rsidRDefault="00C52B02" w:rsidP="00A504CA">
            <w:pPr>
              <w:pStyle w:val="ListParagraph"/>
              <w:snapToGrid w:val="0"/>
              <w:spacing w:line="276" w:lineRule="auto"/>
              <w:ind w:left="249"/>
              <w:rPr>
                <w:b/>
              </w:rPr>
            </w:pPr>
            <w:r w:rsidRPr="00EE2AE6">
              <w:rPr>
                <w:b/>
              </w:rPr>
              <w:t>(</w:t>
            </w:r>
            <w:proofErr w:type="spellStart"/>
            <w:r w:rsidRPr="00EE2AE6">
              <w:rPr>
                <w:b/>
              </w:rPr>
              <w:t>Bổ</w:t>
            </w:r>
            <w:proofErr w:type="spellEnd"/>
            <w:r w:rsidRPr="00EE2AE6">
              <w:rPr>
                <w:b/>
              </w:rPr>
              <w:t xml:space="preserve"> sung </w:t>
            </w:r>
            <w:proofErr w:type="spellStart"/>
            <w:r w:rsidRPr="00EE2AE6">
              <w:rPr>
                <w:b/>
              </w:rPr>
              <w:t>cho</w:t>
            </w:r>
            <w:proofErr w:type="spellEnd"/>
            <w:r w:rsidRPr="00EE2AE6">
              <w:rPr>
                <w:b/>
              </w:rPr>
              <w:t xml:space="preserve"> </w:t>
            </w:r>
            <w:proofErr w:type="spellStart"/>
            <w:r w:rsidRPr="00EE2AE6">
              <w:rPr>
                <w:b/>
              </w:rPr>
              <w:t>hồ</w:t>
            </w:r>
            <w:proofErr w:type="spellEnd"/>
            <w:r w:rsidRPr="00EE2AE6">
              <w:rPr>
                <w:b/>
              </w:rPr>
              <w:t xml:space="preserve"> </w:t>
            </w:r>
            <w:proofErr w:type="spellStart"/>
            <w:r w:rsidRPr="00EE2AE6">
              <w:rPr>
                <w:b/>
              </w:rPr>
              <w:t>sơ</w:t>
            </w:r>
            <w:proofErr w:type="spellEnd"/>
            <w:r w:rsidRPr="00EE2AE6">
              <w:rPr>
                <w:b/>
              </w:rPr>
              <w:t xml:space="preserve"> </w:t>
            </w:r>
            <w:proofErr w:type="spellStart"/>
            <w:r w:rsidRPr="00EE2AE6">
              <w:rPr>
                <w:b/>
              </w:rPr>
              <w:t>mạnh</w:t>
            </w:r>
            <w:proofErr w:type="spellEnd"/>
            <w:r w:rsidRPr="00EE2AE6">
              <w:rPr>
                <w:b/>
              </w:rPr>
              <w:t>)</w:t>
            </w:r>
          </w:p>
          <w:p w14:paraId="16DEDD80" w14:textId="77777777" w:rsidR="00C52B02" w:rsidRPr="00EE2AE6" w:rsidRDefault="00C52B02" w:rsidP="00A504CA">
            <w:pPr>
              <w:pStyle w:val="ListParagraph"/>
              <w:snapToGrid w:val="0"/>
              <w:spacing w:line="276" w:lineRule="auto"/>
              <w:ind w:left="249"/>
              <w:rPr>
                <w:b/>
              </w:rPr>
            </w:pPr>
          </w:p>
        </w:tc>
        <w:tc>
          <w:tcPr>
            <w:tcW w:w="8448" w:type="dxa"/>
            <w:gridSpan w:val="2"/>
            <w:tcBorders>
              <w:top w:val="single" w:sz="4" w:space="0" w:color="auto"/>
              <w:left w:val="single" w:sz="4" w:space="0" w:color="000000"/>
              <w:bottom w:val="single" w:sz="4" w:space="0" w:color="auto"/>
              <w:right w:val="single" w:sz="4" w:space="0" w:color="000000"/>
            </w:tcBorders>
            <w:vAlign w:val="center"/>
          </w:tcPr>
          <w:p w14:paraId="7EE426DA" w14:textId="77777777" w:rsidR="00C52B02" w:rsidRPr="00EE2AE6" w:rsidRDefault="00C52B02" w:rsidP="00A504CA">
            <w:pPr>
              <w:pStyle w:val="ListParagraph"/>
              <w:numPr>
                <w:ilvl w:val="0"/>
                <w:numId w:val="21"/>
              </w:numPr>
              <w:spacing w:line="276" w:lineRule="auto"/>
              <w:ind w:left="286" w:hanging="284"/>
            </w:pPr>
            <w:proofErr w:type="spellStart"/>
            <w:r w:rsidRPr="00EE2AE6">
              <w:t>Giấy</w:t>
            </w:r>
            <w:proofErr w:type="spellEnd"/>
            <w:r w:rsidRPr="00EE2AE6">
              <w:t xml:space="preserve"> </w:t>
            </w:r>
            <w:proofErr w:type="spellStart"/>
            <w:r w:rsidRPr="00EE2AE6">
              <w:t>tờ</w:t>
            </w:r>
            <w:proofErr w:type="spellEnd"/>
            <w:r w:rsidRPr="00EE2AE6">
              <w:t xml:space="preserve"> </w:t>
            </w:r>
            <w:proofErr w:type="spellStart"/>
            <w:r w:rsidRPr="00EE2AE6">
              <w:t>sở</w:t>
            </w:r>
            <w:proofErr w:type="spellEnd"/>
            <w:r w:rsidRPr="00EE2AE6">
              <w:t xml:space="preserve"> </w:t>
            </w:r>
            <w:proofErr w:type="spellStart"/>
            <w:r w:rsidRPr="00EE2AE6">
              <w:t>hữu</w:t>
            </w:r>
            <w:proofErr w:type="spellEnd"/>
            <w:r w:rsidRPr="00EE2AE6">
              <w:t xml:space="preserve"> </w:t>
            </w:r>
            <w:proofErr w:type="spellStart"/>
            <w:r w:rsidRPr="00EE2AE6">
              <w:t>nhà</w:t>
            </w:r>
            <w:proofErr w:type="spellEnd"/>
            <w:r w:rsidRPr="00EE2AE6">
              <w:t xml:space="preserve"> </w:t>
            </w:r>
            <w:proofErr w:type="spellStart"/>
            <w:r w:rsidRPr="00EE2AE6">
              <w:t>đất</w:t>
            </w:r>
            <w:proofErr w:type="spellEnd"/>
            <w:r w:rsidRPr="00EE2AE6">
              <w:t xml:space="preserve"> </w:t>
            </w:r>
            <w:r w:rsidRPr="00EE2AE6">
              <w:rPr>
                <w:i/>
              </w:rPr>
              <w:t>(</w:t>
            </w:r>
            <w:proofErr w:type="spellStart"/>
            <w:r w:rsidRPr="00EE2AE6">
              <w:rPr>
                <w:i/>
              </w:rPr>
              <w:t>sao</w:t>
            </w:r>
            <w:proofErr w:type="spellEnd"/>
            <w:r w:rsidRPr="00EE2AE6">
              <w:rPr>
                <w:i/>
              </w:rPr>
              <w:t xml:space="preserve"> y </w:t>
            </w:r>
            <w:proofErr w:type="spellStart"/>
            <w:r w:rsidRPr="00EE2AE6">
              <w:rPr>
                <w:i/>
              </w:rPr>
              <w:t>công</w:t>
            </w:r>
            <w:proofErr w:type="spellEnd"/>
            <w:r w:rsidRPr="00EE2AE6">
              <w:rPr>
                <w:i/>
              </w:rPr>
              <w:t xml:space="preserve"> </w:t>
            </w:r>
            <w:proofErr w:type="spellStart"/>
            <w:r w:rsidRPr="00EE2AE6">
              <w:rPr>
                <w:i/>
              </w:rPr>
              <w:t>chứng</w:t>
            </w:r>
            <w:proofErr w:type="spellEnd"/>
            <w:r w:rsidRPr="00EE2AE6">
              <w:rPr>
                <w:i/>
              </w:rPr>
              <w:t xml:space="preserve"> </w:t>
            </w:r>
            <w:proofErr w:type="spellStart"/>
            <w:r w:rsidRPr="00EE2AE6">
              <w:rPr>
                <w:i/>
              </w:rPr>
              <w:t>mới</w:t>
            </w:r>
            <w:proofErr w:type="spellEnd"/>
            <w:r w:rsidRPr="00EE2AE6">
              <w:rPr>
                <w:i/>
              </w:rPr>
              <w:t xml:space="preserve"> </w:t>
            </w:r>
            <w:proofErr w:type="spellStart"/>
            <w:r w:rsidRPr="00EE2AE6">
              <w:rPr>
                <w:i/>
              </w:rPr>
              <w:t>nhất</w:t>
            </w:r>
            <w:proofErr w:type="spellEnd"/>
            <w:r w:rsidRPr="00EE2AE6">
              <w:rPr>
                <w:i/>
              </w:rPr>
              <w:t>)</w:t>
            </w:r>
            <w:r w:rsidRPr="00EE2AE6">
              <w:t xml:space="preserve">  </w:t>
            </w:r>
            <w:r w:rsidRPr="00EE2AE6">
              <w:rPr>
                <w:b/>
              </w:rPr>
              <w:t>(NÊN CÓ)</w:t>
            </w:r>
          </w:p>
          <w:p w14:paraId="11B3719C" w14:textId="77777777" w:rsidR="00C52B02" w:rsidRPr="00EE2AE6" w:rsidRDefault="00C52B02" w:rsidP="00A504CA">
            <w:pPr>
              <w:pStyle w:val="ListParagraph"/>
              <w:numPr>
                <w:ilvl w:val="0"/>
                <w:numId w:val="21"/>
              </w:numPr>
              <w:spacing w:line="276" w:lineRule="auto"/>
              <w:ind w:left="286" w:hanging="284"/>
            </w:pPr>
            <w:proofErr w:type="spellStart"/>
            <w:r w:rsidRPr="00EE2AE6">
              <w:t>Giấy</w:t>
            </w:r>
            <w:proofErr w:type="spellEnd"/>
            <w:r w:rsidRPr="00EE2AE6">
              <w:t xml:space="preserve"> </w:t>
            </w:r>
            <w:proofErr w:type="spellStart"/>
            <w:r w:rsidRPr="00EE2AE6">
              <w:t>đăng</w:t>
            </w:r>
            <w:proofErr w:type="spellEnd"/>
            <w:r w:rsidRPr="00EE2AE6">
              <w:t xml:space="preserve"> </w:t>
            </w:r>
            <w:proofErr w:type="spellStart"/>
            <w:r w:rsidRPr="00EE2AE6">
              <w:t>ký</w:t>
            </w:r>
            <w:proofErr w:type="spellEnd"/>
            <w:r w:rsidRPr="00EE2AE6">
              <w:t xml:space="preserve"> </w:t>
            </w:r>
            <w:proofErr w:type="spellStart"/>
            <w:r w:rsidRPr="00EE2AE6">
              <w:t>chủ</w:t>
            </w:r>
            <w:proofErr w:type="spellEnd"/>
            <w:r w:rsidRPr="00EE2AE6">
              <w:t xml:space="preserve"> </w:t>
            </w:r>
            <w:proofErr w:type="spellStart"/>
            <w:r w:rsidRPr="00EE2AE6">
              <w:t>quyền</w:t>
            </w:r>
            <w:proofErr w:type="spellEnd"/>
            <w:r w:rsidRPr="00EE2AE6">
              <w:t xml:space="preserve"> </w:t>
            </w:r>
            <w:proofErr w:type="spellStart"/>
            <w:r w:rsidRPr="00EE2AE6">
              <w:t>xe</w:t>
            </w:r>
            <w:proofErr w:type="spellEnd"/>
            <w:r w:rsidRPr="00EE2AE6">
              <w:t xml:space="preserve"> ô </w:t>
            </w:r>
            <w:proofErr w:type="spellStart"/>
            <w:r w:rsidRPr="00EE2AE6">
              <w:t>tô</w:t>
            </w:r>
            <w:proofErr w:type="spellEnd"/>
            <w:r w:rsidRPr="00EE2AE6">
              <w:t xml:space="preserve"> - photo </w:t>
            </w:r>
            <w:proofErr w:type="spellStart"/>
            <w:r w:rsidRPr="00EE2AE6">
              <w:t>công</w:t>
            </w:r>
            <w:proofErr w:type="spellEnd"/>
            <w:r w:rsidRPr="00EE2AE6">
              <w:t xml:space="preserve"> </w:t>
            </w:r>
            <w:proofErr w:type="spellStart"/>
            <w:r w:rsidRPr="00EE2AE6">
              <w:t>chứng</w:t>
            </w:r>
            <w:proofErr w:type="spellEnd"/>
            <w:r w:rsidRPr="00EE2AE6">
              <w:t xml:space="preserve"> </w:t>
            </w:r>
            <w:proofErr w:type="spellStart"/>
            <w:r w:rsidRPr="00EE2AE6">
              <w:t>mới</w:t>
            </w:r>
            <w:proofErr w:type="spellEnd"/>
            <w:r w:rsidRPr="00EE2AE6">
              <w:t xml:space="preserve"> </w:t>
            </w:r>
            <w:proofErr w:type="spellStart"/>
            <w:r w:rsidRPr="00EE2AE6">
              <w:t>nhất</w:t>
            </w:r>
            <w:proofErr w:type="spellEnd"/>
            <w:r w:rsidRPr="00EE2AE6">
              <w:t xml:space="preserve"> </w:t>
            </w:r>
            <w:r w:rsidRPr="00EE2AE6">
              <w:rPr>
                <w:i/>
              </w:rPr>
              <w:t>(</w:t>
            </w:r>
            <w:proofErr w:type="spellStart"/>
            <w:r w:rsidRPr="00EE2AE6">
              <w:rPr>
                <w:i/>
              </w:rPr>
              <w:t>nếu</w:t>
            </w:r>
            <w:proofErr w:type="spellEnd"/>
            <w:r w:rsidRPr="00EE2AE6">
              <w:rPr>
                <w:i/>
              </w:rPr>
              <w:t xml:space="preserve"> </w:t>
            </w:r>
            <w:proofErr w:type="spellStart"/>
            <w:r w:rsidRPr="00EE2AE6">
              <w:rPr>
                <w:i/>
              </w:rPr>
              <w:t>có</w:t>
            </w:r>
            <w:proofErr w:type="spellEnd"/>
            <w:r w:rsidRPr="00EE2AE6">
              <w:rPr>
                <w:i/>
              </w:rPr>
              <w:t>)</w:t>
            </w:r>
          </w:p>
          <w:p w14:paraId="2C1A1D41" w14:textId="77777777" w:rsidR="00C52B02" w:rsidRPr="00EE2AE6" w:rsidRDefault="00C52B02" w:rsidP="00A504CA">
            <w:pPr>
              <w:pStyle w:val="ListParagraph"/>
              <w:numPr>
                <w:ilvl w:val="0"/>
                <w:numId w:val="21"/>
              </w:numPr>
              <w:suppressAutoHyphens w:val="0"/>
              <w:spacing w:line="276" w:lineRule="auto"/>
              <w:ind w:left="286" w:hanging="284"/>
            </w:pPr>
            <w:proofErr w:type="spellStart"/>
            <w:r w:rsidRPr="00EE2AE6">
              <w:t>Hợp</w:t>
            </w:r>
            <w:proofErr w:type="spellEnd"/>
            <w:r w:rsidRPr="00EE2AE6">
              <w:t xml:space="preserve"> </w:t>
            </w:r>
            <w:proofErr w:type="spellStart"/>
            <w:r w:rsidRPr="00EE2AE6">
              <w:t>đồng</w:t>
            </w:r>
            <w:proofErr w:type="spellEnd"/>
            <w:r w:rsidRPr="00EE2AE6">
              <w:t xml:space="preserve"> </w:t>
            </w:r>
            <w:proofErr w:type="spellStart"/>
            <w:r w:rsidRPr="00EE2AE6">
              <w:t>cho</w:t>
            </w:r>
            <w:proofErr w:type="spellEnd"/>
            <w:r w:rsidRPr="00EE2AE6">
              <w:t xml:space="preserve"> </w:t>
            </w:r>
            <w:proofErr w:type="spellStart"/>
            <w:r w:rsidRPr="00EE2AE6">
              <w:t>thuê</w:t>
            </w:r>
            <w:proofErr w:type="spellEnd"/>
            <w:r w:rsidRPr="00EE2AE6">
              <w:t xml:space="preserve"> </w:t>
            </w:r>
            <w:proofErr w:type="spellStart"/>
            <w:r w:rsidRPr="00EE2AE6">
              <w:t>nhà</w:t>
            </w:r>
            <w:proofErr w:type="spellEnd"/>
            <w:r w:rsidRPr="00EE2AE6">
              <w:t xml:space="preserve"> (</w:t>
            </w:r>
            <w:proofErr w:type="spellStart"/>
            <w:r w:rsidRPr="00EE2AE6">
              <w:t>nếu</w:t>
            </w:r>
            <w:proofErr w:type="spellEnd"/>
            <w:r w:rsidRPr="00EE2AE6">
              <w:t xml:space="preserve"> </w:t>
            </w:r>
            <w:proofErr w:type="spellStart"/>
            <w:r w:rsidRPr="00EE2AE6">
              <w:t>có</w:t>
            </w:r>
            <w:proofErr w:type="spellEnd"/>
            <w:r w:rsidRPr="00EE2AE6">
              <w:t xml:space="preserve">) – photo </w:t>
            </w:r>
            <w:proofErr w:type="spellStart"/>
            <w:r w:rsidRPr="00EE2AE6">
              <w:t>công</w:t>
            </w:r>
            <w:proofErr w:type="spellEnd"/>
            <w:r w:rsidRPr="00EE2AE6">
              <w:t xml:space="preserve"> </w:t>
            </w:r>
            <w:proofErr w:type="spellStart"/>
            <w:r w:rsidRPr="00EE2AE6">
              <w:t>chứng</w:t>
            </w:r>
            <w:proofErr w:type="spellEnd"/>
            <w:r w:rsidRPr="00EE2AE6">
              <w:t xml:space="preserve"> </w:t>
            </w:r>
            <w:proofErr w:type="spellStart"/>
            <w:r w:rsidRPr="00EE2AE6">
              <w:t>mới</w:t>
            </w:r>
            <w:proofErr w:type="spellEnd"/>
            <w:r w:rsidRPr="00EE2AE6">
              <w:t xml:space="preserve"> </w:t>
            </w:r>
            <w:proofErr w:type="spellStart"/>
            <w:r w:rsidRPr="00EE2AE6">
              <w:t>nhất</w:t>
            </w:r>
            <w:proofErr w:type="spellEnd"/>
            <w:r w:rsidRPr="00EE2AE6">
              <w:t xml:space="preserve"> </w:t>
            </w:r>
            <w:r w:rsidRPr="00EE2AE6">
              <w:rPr>
                <w:i/>
              </w:rPr>
              <w:t>(</w:t>
            </w:r>
            <w:proofErr w:type="spellStart"/>
            <w:r w:rsidRPr="00EE2AE6">
              <w:rPr>
                <w:i/>
              </w:rPr>
              <w:t>nếu</w:t>
            </w:r>
            <w:proofErr w:type="spellEnd"/>
            <w:r w:rsidRPr="00EE2AE6">
              <w:rPr>
                <w:i/>
              </w:rPr>
              <w:t xml:space="preserve"> </w:t>
            </w:r>
            <w:proofErr w:type="spellStart"/>
            <w:r w:rsidRPr="00EE2AE6">
              <w:rPr>
                <w:i/>
              </w:rPr>
              <w:t>có</w:t>
            </w:r>
            <w:proofErr w:type="spellEnd"/>
            <w:r w:rsidRPr="00EE2AE6">
              <w:rPr>
                <w:i/>
              </w:rPr>
              <w:t>)</w:t>
            </w:r>
          </w:p>
        </w:tc>
      </w:tr>
      <w:tr w:rsidR="00EE2AE6" w:rsidRPr="00EE2AE6" w14:paraId="5CAAC243" w14:textId="77777777" w:rsidTr="00A504CA">
        <w:trPr>
          <w:trHeight w:val="1475"/>
        </w:trPr>
        <w:tc>
          <w:tcPr>
            <w:tcW w:w="1617" w:type="dxa"/>
            <w:tcBorders>
              <w:top w:val="single" w:sz="4" w:space="0" w:color="000000"/>
              <w:left w:val="single" w:sz="4" w:space="0" w:color="000000"/>
              <w:bottom w:val="single" w:sz="4" w:space="0" w:color="000000"/>
              <w:right w:val="nil"/>
            </w:tcBorders>
            <w:shd w:val="clear" w:color="auto" w:fill="CC0066"/>
            <w:vAlign w:val="center"/>
          </w:tcPr>
          <w:p w14:paraId="53DE1F65" w14:textId="77777777" w:rsidR="00C52B02" w:rsidRPr="00EE2AE6" w:rsidRDefault="00C52B02" w:rsidP="00A504CA">
            <w:pPr>
              <w:pStyle w:val="ListParagraph"/>
              <w:numPr>
                <w:ilvl w:val="0"/>
                <w:numId w:val="20"/>
              </w:numPr>
              <w:snapToGrid w:val="0"/>
              <w:spacing w:line="276" w:lineRule="auto"/>
              <w:ind w:left="249" w:hanging="249"/>
              <w:rPr>
                <w:b/>
              </w:rPr>
            </w:pPr>
            <w:proofErr w:type="spellStart"/>
            <w:r w:rsidRPr="00EE2AE6">
              <w:rPr>
                <w:b/>
              </w:rPr>
              <w:lastRenderedPageBreak/>
              <w:t>Yêu</w:t>
            </w:r>
            <w:proofErr w:type="spellEnd"/>
            <w:r w:rsidRPr="00EE2AE6">
              <w:rPr>
                <w:b/>
              </w:rPr>
              <w:t xml:space="preserve"> </w:t>
            </w:r>
            <w:proofErr w:type="spellStart"/>
            <w:r w:rsidRPr="00EE2AE6">
              <w:rPr>
                <w:b/>
              </w:rPr>
              <w:t>cầu</w:t>
            </w:r>
            <w:proofErr w:type="spellEnd"/>
            <w:r w:rsidRPr="00EE2AE6">
              <w:rPr>
                <w:b/>
              </w:rPr>
              <w:t xml:space="preserve"> </w:t>
            </w:r>
            <w:proofErr w:type="spellStart"/>
            <w:r w:rsidRPr="00EE2AE6">
              <w:rPr>
                <w:b/>
              </w:rPr>
              <w:t>khác</w:t>
            </w:r>
            <w:proofErr w:type="spellEnd"/>
          </w:p>
        </w:tc>
        <w:tc>
          <w:tcPr>
            <w:tcW w:w="8448" w:type="dxa"/>
            <w:gridSpan w:val="2"/>
            <w:tcBorders>
              <w:top w:val="single" w:sz="4" w:space="0" w:color="auto"/>
              <w:left w:val="single" w:sz="4" w:space="0" w:color="000000"/>
              <w:bottom w:val="single" w:sz="4" w:space="0" w:color="auto"/>
              <w:right w:val="single" w:sz="4" w:space="0" w:color="000000"/>
            </w:tcBorders>
            <w:vAlign w:val="center"/>
          </w:tcPr>
          <w:p w14:paraId="0B6746CE" w14:textId="77777777" w:rsidR="00C52B02" w:rsidRPr="00EE2AE6" w:rsidRDefault="00C52B02" w:rsidP="00A504CA">
            <w:pPr>
              <w:pStyle w:val="ListParagraph"/>
              <w:numPr>
                <w:ilvl w:val="0"/>
                <w:numId w:val="22"/>
              </w:numPr>
              <w:snapToGrid w:val="0"/>
              <w:spacing w:line="276" w:lineRule="auto"/>
              <w:ind w:left="286" w:hanging="284"/>
            </w:pPr>
            <w:proofErr w:type="spellStart"/>
            <w:r w:rsidRPr="00EE2AE6">
              <w:t>Tùy</w:t>
            </w:r>
            <w:proofErr w:type="spellEnd"/>
            <w:r w:rsidRPr="00EE2AE6">
              <w:t xml:space="preserve"> </w:t>
            </w:r>
            <w:proofErr w:type="spellStart"/>
            <w:r w:rsidRPr="00EE2AE6">
              <w:t>vào</w:t>
            </w:r>
            <w:proofErr w:type="spellEnd"/>
            <w:r w:rsidRPr="00EE2AE6">
              <w:t xml:space="preserve"> </w:t>
            </w:r>
            <w:proofErr w:type="spellStart"/>
            <w:r w:rsidRPr="00EE2AE6">
              <w:t>từng</w:t>
            </w:r>
            <w:proofErr w:type="spellEnd"/>
            <w:r w:rsidRPr="00EE2AE6">
              <w:t xml:space="preserve"> </w:t>
            </w:r>
            <w:proofErr w:type="spellStart"/>
            <w:r w:rsidRPr="00EE2AE6">
              <w:t>hồ</w:t>
            </w:r>
            <w:proofErr w:type="spellEnd"/>
            <w:r w:rsidRPr="00EE2AE6">
              <w:t xml:space="preserve"> </w:t>
            </w:r>
            <w:proofErr w:type="spellStart"/>
            <w:r w:rsidRPr="00EE2AE6">
              <w:t>sơ</w:t>
            </w:r>
            <w:proofErr w:type="spellEnd"/>
            <w:r w:rsidRPr="00EE2AE6">
              <w:t xml:space="preserve">, </w:t>
            </w:r>
            <w:proofErr w:type="spellStart"/>
            <w:r w:rsidRPr="00EE2AE6">
              <w:t>khách</w:t>
            </w:r>
            <w:proofErr w:type="spellEnd"/>
            <w:r w:rsidRPr="00EE2AE6">
              <w:t xml:space="preserve"> </w:t>
            </w:r>
            <w:proofErr w:type="spellStart"/>
            <w:r w:rsidRPr="00EE2AE6">
              <w:t>được</w:t>
            </w:r>
            <w:proofErr w:type="spellEnd"/>
            <w:r w:rsidRPr="00EE2AE6">
              <w:t xml:space="preserve"> </w:t>
            </w:r>
            <w:proofErr w:type="spellStart"/>
            <w:r w:rsidRPr="00EE2AE6">
              <w:t>yêu</w:t>
            </w:r>
            <w:proofErr w:type="spellEnd"/>
            <w:r w:rsidRPr="00EE2AE6">
              <w:t xml:space="preserve"> </w:t>
            </w:r>
            <w:proofErr w:type="spellStart"/>
            <w:r w:rsidRPr="00EE2AE6">
              <w:t>cầu</w:t>
            </w:r>
            <w:proofErr w:type="spellEnd"/>
            <w:r w:rsidRPr="00EE2AE6">
              <w:t xml:space="preserve"> </w:t>
            </w:r>
            <w:proofErr w:type="spellStart"/>
            <w:r w:rsidRPr="00EE2AE6">
              <w:t>ký</w:t>
            </w:r>
            <w:proofErr w:type="spellEnd"/>
            <w:r w:rsidRPr="00EE2AE6">
              <w:t xml:space="preserve"> </w:t>
            </w:r>
            <w:proofErr w:type="spellStart"/>
            <w:r w:rsidRPr="00EE2AE6">
              <w:t>qũy</w:t>
            </w:r>
            <w:proofErr w:type="spellEnd"/>
            <w:r w:rsidRPr="00EE2AE6">
              <w:t xml:space="preserve">. </w:t>
            </w:r>
            <w:proofErr w:type="spellStart"/>
            <w:r w:rsidRPr="00EE2AE6">
              <w:t>Mức</w:t>
            </w:r>
            <w:proofErr w:type="spellEnd"/>
            <w:r w:rsidRPr="00EE2AE6">
              <w:t xml:space="preserve"> </w:t>
            </w:r>
            <w:proofErr w:type="spellStart"/>
            <w:r w:rsidRPr="00EE2AE6">
              <w:t>ký</w:t>
            </w:r>
            <w:proofErr w:type="spellEnd"/>
            <w:r w:rsidRPr="00EE2AE6">
              <w:t xml:space="preserve"> </w:t>
            </w:r>
            <w:proofErr w:type="spellStart"/>
            <w:r w:rsidRPr="00EE2AE6">
              <w:t>từ</w:t>
            </w:r>
            <w:proofErr w:type="spellEnd"/>
            <w:r w:rsidRPr="00EE2AE6">
              <w:t>: 5.000 – 10.000 USD/</w:t>
            </w:r>
            <w:proofErr w:type="spellStart"/>
            <w:r w:rsidRPr="00EE2AE6">
              <w:t>khách</w:t>
            </w:r>
            <w:proofErr w:type="spellEnd"/>
          </w:p>
          <w:p w14:paraId="1413F500" w14:textId="77777777" w:rsidR="00C52B02" w:rsidRPr="00EE2AE6" w:rsidRDefault="00C52B02" w:rsidP="00A504CA">
            <w:pPr>
              <w:pStyle w:val="ListParagraph"/>
              <w:numPr>
                <w:ilvl w:val="0"/>
                <w:numId w:val="22"/>
              </w:numPr>
              <w:snapToGrid w:val="0"/>
              <w:spacing w:line="276" w:lineRule="auto"/>
              <w:ind w:left="286" w:hanging="284"/>
            </w:pPr>
            <w:proofErr w:type="spellStart"/>
            <w:r w:rsidRPr="00EE2AE6">
              <w:t>Sau</w:t>
            </w:r>
            <w:proofErr w:type="spellEnd"/>
            <w:r w:rsidRPr="00EE2AE6">
              <w:t xml:space="preserve"> </w:t>
            </w:r>
            <w:proofErr w:type="spellStart"/>
            <w:r w:rsidRPr="00EE2AE6">
              <w:t>khi</w:t>
            </w:r>
            <w:proofErr w:type="spellEnd"/>
            <w:r w:rsidRPr="00EE2AE6">
              <w:t xml:space="preserve"> </w:t>
            </w:r>
            <w:proofErr w:type="spellStart"/>
            <w:r w:rsidRPr="00EE2AE6">
              <w:t>có</w:t>
            </w:r>
            <w:proofErr w:type="spellEnd"/>
            <w:r w:rsidRPr="00EE2AE6">
              <w:t xml:space="preserve"> </w:t>
            </w:r>
            <w:proofErr w:type="spellStart"/>
            <w:r w:rsidRPr="00EE2AE6">
              <w:t>kết</w:t>
            </w:r>
            <w:proofErr w:type="spellEnd"/>
            <w:r w:rsidRPr="00EE2AE6">
              <w:t xml:space="preserve"> </w:t>
            </w:r>
            <w:proofErr w:type="spellStart"/>
            <w:r w:rsidRPr="00EE2AE6">
              <w:t>quả</w:t>
            </w:r>
            <w:proofErr w:type="spellEnd"/>
            <w:r w:rsidRPr="00EE2AE6">
              <w:t xml:space="preserve"> visa </w:t>
            </w:r>
            <w:proofErr w:type="spellStart"/>
            <w:r w:rsidRPr="00EE2AE6">
              <w:t>nếu</w:t>
            </w:r>
            <w:proofErr w:type="spellEnd"/>
            <w:r w:rsidRPr="00EE2AE6">
              <w:t xml:space="preserve"> </w:t>
            </w:r>
            <w:proofErr w:type="spellStart"/>
            <w:r w:rsidRPr="00EE2AE6">
              <w:t>khách</w:t>
            </w:r>
            <w:proofErr w:type="spellEnd"/>
            <w:r w:rsidRPr="00EE2AE6">
              <w:t xml:space="preserve"> </w:t>
            </w:r>
            <w:proofErr w:type="spellStart"/>
            <w:r w:rsidRPr="00EE2AE6">
              <w:t>không</w:t>
            </w:r>
            <w:proofErr w:type="spellEnd"/>
            <w:r w:rsidRPr="00EE2AE6">
              <w:t xml:space="preserve"> </w:t>
            </w:r>
            <w:proofErr w:type="spellStart"/>
            <w:r w:rsidRPr="00EE2AE6">
              <w:t>thỏa</w:t>
            </w:r>
            <w:proofErr w:type="spellEnd"/>
            <w:r w:rsidRPr="00EE2AE6">
              <w:t xml:space="preserve"> </w:t>
            </w:r>
            <w:proofErr w:type="spellStart"/>
            <w:r w:rsidRPr="00EE2AE6">
              <w:t>điều</w:t>
            </w:r>
            <w:proofErr w:type="spellEnd"/>
            <w:r w:rsidRPr="00EE2AE6">
              <w:t xml:space="preserve"> </w:t>
            </w:r>
            <w:proofErr w:type="spellStart"/>
            <w:r w:rsidRPr="00EE2AE6">
              <w:t>kiện</w:t>
            </w:r>
            <w:proofErr w:type="spellEnd"/>
            <w:r w:rsidRPr="00EE2AE6">
              <w:t xml:space="preserve"> </w:t>
            </w:r>
            <w:proofErr w:type="spellStart"/>
            <w:r w:rsidRPr="00EE2AE6">
              <w:t>trên</w:t>
            </w:r>
            <w:proofErr w:type="spellEnd"/>
            <w:r w:rsidRPr="00EE2AE6">
              <w:t xml:space="preserve">, </w:t>
            </w:r>
            <w:proofErr w:type="spellStart"/>
            <w:r w:rsidRPr="00EE2AE6">
              <w:t>Quý</w:t>
            </w:r>
            <w:proofErr w:type="spellEnd"/>
            <w:r w:rsidRPr="00EE2AE6">
              <w:t xml:space="preserve"> </w:t>
            </w:r>
            <w:proofErr w:type="spellStart"/>
            <w:r w:rsidRPr="00EE2AE6">
              <w:t>khách</w:t>
            </w:r>
            <w:proofErr w:type="spellEnd"/>
            <w:r w:rsidRPr="00EE2AE6">
              <w:t xml:space="preserve"> </w:t>
            </w:r>
            <w:proofErr w:type="spellStart"/>
            <w:r w:rsidRPr="00EE2AE6">
              <w:t>sẽ</w:t>
            </w:r>
            <w:proofErr w:type="spellEnd"/>
            <w:r w:rsidRPr="00EE2AE6">
              <w:t xml:space="preserve"> </w:t>
            </w:r>
            <w:proofErr w:type="spellStart"/>
            <w:r w:rsidRPr="00EE2AE6">
              <w:t>bị</w:t>
            </w:r>
            <w:proofErr w:type="spellEnd"/>
            <w:r w:rsidRPr="00EE2AE6">
              <w:t xml:space="preserve"> </w:t>
            </w:r>
            <w:proofErr w:type="spellStart"/>
            <w:r w:rsidRPr="00EE2AE6">
              <w:t>hủy</w:t>
            </w:r>
            <w:proofErr w:type="spellEnd"/>
            <w:r w:rsidRPr="00EE2AE6">
              <w:t xml:space="preserve"> visa </w:t>
            </w:r>
            <w:proofErr w:type="spellStart"/>
            <w:r w:rsidRPr="00EE2AE6">
              <w:t>đồng</w:t>
            </w:r>
            <w:proofErr w:type="spellEnd"/>
            <w:r w:rsidRPr="00EE2AE6">
              <w:t xml:space="preserve"> </w:t>
            </w:r>
            <w:proofErr w:type="spellStart"/>
            <w:r w:rsidRPr="00EE2AE6">
              <w:t>thời</w:t>
            </w:r>
            <w:proofErr w:type="spellEnd"/>
            <w:r w:rsidRPr="00EE2AE6">
              <w:t xml:space="preserve"> </w:t>
            </w:r>
            <w:proofErr w:type="spellStart"/>
            <w:r w:rsidRPr="00EE2AE6">
              <w:t>chịu</w:t>
            </w:r>
            <w:proofErr w:type="spellEnd"/>
            <w:r w:rsidRPr="00EE2AE6">
              <w:t xml:space="preserve"> </w:t>
            </w:r>
            <w:proofErr w:type="spellStart"/>
            <w:r w:rsidRPr="00EE2AE6">
              <w:t>mức</w:t>
            </w:r>
            <w:proofErr w:type="spellEnd"/>
            <w:r w:rsidRPr="00EE2AE6">
              <w:t xml:space="preserve"> </w:t>
            </w:r>
            <w:proofErr w:type="spellStart"/>
            <w:r w:rsidRPr="00EE2AE6">
              <w:t>phạt</w:t>
            </w:r>
            <w:proofErr w:type="spellEnd"/>
            <w:r w:rsidRPr="00EE2AE6">
              <w:t xml:space="preserve"> </w:t>
            </w:r>
            <w:proofErr w:type="spellStart"/>
            <w:proofErr w:type="gramStart"/>
            <w:r w:rsidRPr="00EE2AE6">
              <w:t>theo</w:t>
            </w:r>
            <w:proofErr w:type="spellEnd"/>
            <w:proofErr w:type="gramEnd"/>
            <w:r w:rsidRPr="00EE2AE6">
              <w:t xml:space="preserve"> </w:t>
            </w:r>
            <w:proofErr w:type="spellStart"/>
            <w:r w:rsidRPr="00EE2AE6">
              <w:t>quy</w:t>
            </w:r>
            <w:proofErr w:type="spellEnd"/>
            <w:r w:rsidRPr="00EE2AE6">
              <w:t xml:space="preserve"> </w:t>
            </w:r>
            <w:proofErr w:type="spellStart"/>
            <w:r w:rsidRPr="00EE2AE6">
              <w:t>định</w:t>
            </w:r>
            <w:proofErr w:type="spellEnd"/>
            <w:r w:rsidRPr="00EE2AE6">
              <w:t xml:space="preserve"> </w:t>
            </w:r>
            <w:proofErr w:type="spellStart"/>
            <w:r w:rsidRPr="00EE2AE6">
              <w:t>đã</w:t>
            </w:r>
            <w:proofErr w:type="spellEnd"/>
            <w:r w:rsidRPr="00EE2AE6">
              <w:t xml:space="preserve"> </w:t>
            </w:r>
            <w:proofErr w:type="spellStart"/>
            <w:r w:rsidRPr="00EE2AE6">
              <w:t>đề</w:t>
            </w:r>
            <w:proofErr w:type="spellEnd"/>
            <w:r w:rsidRPr="00EE2AE6">
              <w:t xml:space="preserve"> </w:t>
            </w:r>
            <w:proofErr w:type="spellStart"/>
            <w:r w:rsidRPr="00EE2AE6">
              <w:t>cập</w:t>
            </w:r>
            <w:proofErr w:type="spellEnd"/>
            <w:r w:rsidRPr="00EE2AE6">
              <w:t xml:space="preserve"> </w:t>
            </w:r>
            <w:proofErr w:type="spellStart"/>
            <w:r w:rsidRPr="00EE2AE6">
              <w:t>phía</w:t>
            </w:r>
            <w:proofErr w:type="spellEnd"/>
            <w:r w:rsidRPr="00EE2AE6">
              <w:t xml:space="preserve"> </w:t>
            </w:r>
            <w:proofErr w:type="spellStart"/>
            <w:r w:rsidRPr="00EE2AE6">
              <w:t>trên</w:t>
            </w:r>
            <w:proofErr w:type="spellEnd"/>
            <w:r w:rsidRPr="00EE2AE6">
              <w:t>.</w:t>
            </w:r>
          </w:p>
        </w:tc>
      </w:tr>
    </w:tbl>
    <w:p w14:paraId="43FCF13F" w14:textId="77777777" w:rsidR="00FD4BD7" w:rsidRPr="00EE2AE6" w:rsidRDefault="00FD4BD7" w:rsidP="00C52B02">
      <w:pPr>
        <w:pStyle w:val="ListParagraph"/>
        <w:spacing w:line="276" w:lineRule="auto"/>
        <w:ind w:left="0" w:right="-360"/>
        <w:jc w:val="both"/>
        <w:rPr>
          <w:b/>
          <w:bCs/>
          <w:highlight w:val="yellow"/>
          <w:u w:val="single"/>
          <w:lang w:val="vi-VN"/>
        </w:rPr>
      </w:pPr>
    </w:p>
    <w:p w14:paraId="59BFD0AE" w14:textId="77777777" w:rsidR="00FD4BD7" w:rsidRPr="00EE2AE6" w:rsidRDefault="00FD4BD7" w:rsidP="00C52B02">
      <w:pPr>
        <w:pStyle w:val="ListParagraph"/>
        <w:spacing w:line="276" w:lineRule="auto"/>
        <w:ind w:left="0" w:right="-360"/>
        <w:jc w:val="both"/>
        <w:rPr>
          <w:b/>
          <w:bCs/>
          <w:highlight w:val="yellow"/>
          <w:u w:val="single"/>
          <w:lang w:val="vi-VN"/>
        </w:rPr>
      </w:pPr>
    </w:p>
    <w:p w14:paraId="1DEB6633" w14:textId="5FE5676A" w:rsidR="00C52B02" w:rsidRPr="00EE2AE6" w:rsidRDefault="00C52B02" w:rsidP="00C52B02">
      <w:pPr>
        <w:pStyle w:val="ListParagraph"/>
        <w:spacing w:line="276" w:lineRule="auto"/>
        <w:ind w:left="0" w:right="-360"/>
        <w:jc w:val="both"/>
        <w:rPr>
          <w:b/>
          <w:bCs/>
          <w:highlight w:val="yellow"/>
          <w:u w:val="single"/>
          <w:lang w:val="vi-VN"/>
        </w:rPr>
      </w:pPr>
      <w:r w:rsidRPr="00EE2AE6">
        <w:rPr>
          <w:b/>
          <w:bCs/>
          <w:highlight w:val="yellow"/>
          <w:u w:val="single"/>
          <w:lang w:val="vi-VN"/>
        </w:rPr>
        <w:t xml:space="preserve"> </w:t>
      </w:r>
      <w:r w:rsidR="00B129B4" w:rsidRPr="00EE2AE6">
        <w:rPr>
          <w:b/>
          <w:bCs/>
          <w:highlight w:val="yellow"/>
          <w:u w:val="single"/>
          <w:lang w:val="vi-VN"/>
        </w:rPr>
        <w:t>II/ ĐỐI VỚI KHÁCH HÀNG LÀ NGƯỜI CÔNG TY ĐÀI THỌ CHO CHUYẾN ĐI</w:t>
      </w:r>
    </w:p>
    <w:p w14:paraId="6ABC6E8B" w14:textId="77777777" w:rsidR="00C52B02" w:rsidRPr="00EE2AE6" w:rsidRDefault="00C52B02" w:rsidP="00C52B02">
      <w:pPr>
        <w:spacing w:line="276" w:lineRule="auto"/>
        <w:ind w:right="-360"/>
        <w:jc w:val="both"/>
        <w:rPr>
          <w:sz w:val="24"/>
          <w:szCs w:val="24"/>
          <w:lang w:val="vi-VN"/>
        </w:rPr>
      </w:pPr>
      <w:r w:rsidRPr="00EE2AE6">
        <w:rPr>
          <w:sz w:val="24"/>
          <w:szCs w:val="24"/>
        </w:rPr>
        <w:t>I</w:t>
      </w:r>
      <w:r w:rsidRPr="00EE2AE6">
        <w:rPr>
          <w:sz w:val="24"/>
          <w:szCs w:val="24"/>
          <w:lang w:val="vi-VN"/>
        </w:rPr>
        <w:t xml:space="preserve">/ </w:t>
      </w:r>
      <w:r w:rsidRPr="00EE2AE6">
        <w:rPr>
          <w:b/>
          <w:bCs/>
          <w:sz w:val="24"/>
          <w:szCs w:val="24"/>
          <w:lang w:val="vi-VN"/>
        </w:rPr>
        <w:t>Công ty đài thọ chuyến đi:</w:t>
      </w:r>
      <w:r w:rsidRPr="00EE2AE6">
        <w:rPr>
          <w:sz w:val="24"/>
          <w:szCs w:val="24"/>
          <w:lang w:val="vi-VN"/>
        </w:rPr>
        <w:t xml:space="preserve"> </w:t>
      </w:r>
    </w:p>
    <w:p w14:paraId="59E9B74A" w14:textId="77777777" w:rsidR="00C52B02" w:rsidRPr="00EE2AE6" w:rsidRDefault="00C52B02" w:rsidP="00C52B02">
      <w:pPr>
        <w:spacing w:before="0" w:after="0" w:line="276" w:lineRule="auto"/>
        <w:ind w:right="-360"/>
        <w:jc w:val="both"/>
        <w:rPr>
          <w:sz w:val="24"/>
          <w:szCs w:val="24"/>
          <w:lang w:val="vi-VN"/>
        </w:rPr>
      </w:pPr>
      <w:r w:rsidRPr="00EE2AE6">
        <w:rPr>
          <w:sz w:val="24"/>
          <w:szCs w:val="24"/>
          <w:lang w:val="vi-VN"/>
        </w:rPr>
        <w:t>-Giấy phép kinh doanh của công ty / tổ chức chịu trách nhiệm đài thọ cho người xin visa.</w:t>
      </w:r>
    </w:p>
    <w:p w14:paraId="76298831" w14:textId="77777777" w:rsidR="00C52B02" w:rsidRPr="00EE2AE6" w:rsidRDefault="00C52B02" w:rsidP="00A504CA">
      <w:pPr>
        <w:numPr>
          <w:ilvl w:val="0"/>
          <w:numId w:val="2"/>
        </w:numPr>
        <w:spacing w:before="0" w:after="0" w:line="276" w:lineRule="auto"/>
        <w:ind w:left="142" w:right="-360" w:hanging="142"/>
        <w:jc w:val="both"/>
        <w:rPr>
          <w:sz w:val="24"/>
          <w:szCs w:val="24"/>
          <w:lang w:val="vi-VN"/>
        </w:rPr>
      </w:pPr>
      <w:r w:rsidRPr="00EE2AE6">
        <w:rPr>
          <w:sz w:val="24"/>
          <w:szCs w:val="24"/>
          <w:lang w:val="vi-VN"/>
        </w:rPr>
        <w:t>Bảng kê nộp thuế (3)ba tháng gần nhất của công ty/tổ chức chịu chi phí đài thọ cho người xin visa</w:t>
      </w:r>
    </w:p>
    <w:p w14:paraId="325AB8BC" w14:textId="77777777" w:rsidR="00C52B02" w:rsidRPr="00EE2AE6" w:rsidRDefault="00C52B02" w:rsidP="00A504CA">
      <w:pPr>
        <w:numPr>
          <w:ilvl w:val="0"/>
          <w:numId w:val="2"/>
        </w:numPr>
        <w:spacing w:before="0" w:after="0" w:line="276" w:lineRule="auto"/>
        <w:ind w:left="142" w:right="-360" w:hanging="142"/>
        <w:jc w:val="both"/>
        <w:rPr>
          <w:sz w:val="24"/>
          <w:szCs w:val="24"/>
          <w:lang w:val="vi-VN"/>
        </w:rPr>
      </w:pPr>
      <w:r w:rsidRPr="00EE2AE6">
        <w:rPr>
          <w:sz w:val="24"/>
          <w:szCs w:val="24"/>
          <w:lang w:val="vi-VN"/>
        </w:rPr>
        <w:t>Sao kê tài khoản ngân hàng của công ty/tổ chức chịu chi phí đài thọ cho người xin visa.</w:t>
      </w:r>
    </w:p>
    <w:p w14:paraId="5D6DE4BA" w14:textId="6F2461E5" w:rsidR="00C52B02" w:rsidRPr="00EE2AE6" w:rsidRDefault="00C52B02" w:rsidP="00A504CA">
      <w:pPr>
        <w:numPr>
          <w:ilvl w:val="0"/>
          <w:numId w:val="2"/>
        </w:numPr>
        <w:spacing w:before="0" w:after="0" w:line="276" w:lineRule="auto"/>
        <w:ind w:left="142" w:right="-360" w:hanging="142"/>
        <w:jc w:val="both"/>
        <w:rPr>
          <w:sz w:val="24"/>
          <w:szCs w:val="24"/>
          <w:lang w:val="vi-VN"/>
        </w:rPr>
      </w:pPr>
      <w:r w:rsidRPr="00EE2AE6">
        <w:rPr>
          <w:sz w:val="24"/>
          <w:szCs w:val="24"/>
          <w:lang w:val="vi-VN"/>
        </w:rPr>
        <w:t>Giấy quyết định trong đó có ghi rõ các chi phí về chuyến đi do công ty chi trả và phải có chữ ký, con dấu xác nhận của công ty/ tổ chức có thẩm quyền. (có kèm danh sách được tài trợ đi du lịch)</w:t>
      </w:r>
      <w:r w:rsidR="00B129B4" w:rsidRPr="00EE2AE6">
        <w:rPr>
          <w:sz w:val="24"/>
          <w:szCs w:val="24"/>
          <w:lang w:val="vi-VN"/>
        </w:rPr>
        <w:t xml:space="preserve"> </w:t>
      </w:r>
    </w:p>
    <w:p w14:paraId="5BECAB01" w14:textId="77777777" w:rsidR="00C52B02" w:rsidRPr="00EE2AE6" w:rsidRDefault="00C52B02" w:rsidP="00A504CA">
      <w:pPr>
        <w:numPr>
          <w:ilvl w:val="0"/>
          <w:numId w:val="2"/>
        </w:numPr>
        <w:spacing w:before="0" w:after="0" w:line="276" w:lineRule="auto"/>
        <w:ind w:left="142" w:right="-360" w:hanging="142"/>
        <w:jc w:val="both"/>
        <w:rPr>
          <w:sz w:val="24"/>
          <w:szCs w:val="24"/>
          <w:lang w:val="vi-VN"/>
        </w:rPr>
      </w:pPr>
      <w:r w:rsidRPr="00EE2AE6">
        <w:rPr>
          <w:sz w:val="24"/>
          <w:szCs w:val="24"/>
          <w:lang w:val="vi-VN"/>
        </w:rPr>
        <w:t>Bảng 03 câu hỏi có kèm danh sách được tài trợ đi du lịch ( công ty du lịch sẽ cung cấp).</w:t>
      </w:r>
    </w:p>
    <w:p w14:paraId="396D20A0" w14:textId="3E21BEE3" w:rsidR="00C52B02" w:rsidRPr="00EE2AE6" w:rsidRDefault="00B129B4" w:rsidP="00C52B02">
      <w:pPr>
        <w:spacing w:line="276" w:lineRule="auto"/>
        <w:ind w:left="360" w:right="-360"/>
        <w:jc w:val="both"/>
        <w:rPr>
          <w:b/>
          <w:bCs/>
          <w:sz w:val="24"/>
          <w:szCs w:val="24"/>
        </w:rPr>
      </w:pPr>
      <w:r w:rsidRPr="00EE2AE6">
        <w:rPr>
          <w:b/>
          <w:bCs/>
          <w:sz w:val="24"/>
          <w:szCs w:val="24"/>
        </w:rPr>
        <w:t>A</w:t>
      </w:r>
      <w:r w:rsidR="00C52B02" w:rsidRPr="00EE2AE6">
        <w:rPr>
          <w:b/>
          <w:bCs/>
          <w:sz w:val="24"/>
          <w:szCs w:val="24"/>
        </w:rPr>
        <w:t>, NHÂN VIÊN ĐƯỢC TÀI TRỢ:</w:t>
      </w:r>
    </w:p>
    <w:p w14:paraId="56A0F5A9" w14:textId="3AB394F4" w:rsidR="00207490" w:rsidRPr="00EE2AE6" w:rsidRDefault="00207490" w:rsidP="00C52B02">
      <w:pPr>
        <w:spacing w:line="276" w:lineRule="auto"/>
        <w:ind w:left="360" w:right="-360"/>
        <w:jc w:val="both"/>
        <w:rPr>
          <w:b/>
          <w:color w:val="FF0000"/>
          <w:sz w:val="24"/>
          <w:szCs w:val="24"/>
          <w:u w:val="single"/>
        </w:rPr>
      </w:pPr>
      <w:r w:rsidRPr="00EE2AE6">
        <w:rPr>
          <w:b/>
          <w:color w:val="FF0000"/>
          <w:sz w:val="24"/>
          <w:szCs w:val="24"/>
          <w:u w:val="single"/>
        </w:rPr>
        <w:sym w:font="Wingdings" w:char="F0E0"/>
      </w:r>
      <w:r w:rsidRPr="00EE2AE6">
        <w:rPr>
          <w:b/>
          <w:color w:val="FF0000"/>
          <w:sz w:val="24"/>
          <w:szCs w:val="24"/>
          <w:u w:val="single"/>
        </w:rPr>
        <w:t xml:space="preserve"> FOR TS STAFF</w:t>
      </w:r>
    </w:p>
    <w:p w14:paraId="2A896BE0" w14:textId="77777777" w:rsidR="00C52B02" w:rsidRPr="00EE2AE6" w:rsidRDefault="00C52B02" w:rsidP="00A504CA">
      <w:pPr>
        <w:numPr>
          <w:ilvl w:val="0"/>
          <w:numId w:val="25"/>
        </w:numPr>
        <w:spacing w:before="0" w:after="0" w:line="276" w:lineRule="auto"/>
        <w:ind w:right="-360"/>
        <w:jc w:val="both"/>
        <w:rPr>
          <w:sz w:val="24"/>
          <w:szCs w:val="24"/>
          <w:lang w:val="vi-VN"/>
        </w:rPr>
      </w:pPr>
      <w:r w:rsidRPr="00EE2AE6">
        <w:rPr>
          <w:sz w:val="24"/>
          <w:szCs w:val="24"/>
          <w:lang w:val="vi-VN"/>
        </w:rPr>
        <w:t>Passport còn hạn sử dụng ít nhấ</w:t>
      </w:r>
      <w:bookmarkStart w:id="0" w:name="_GoBack"/>
      <w:bookmarkEnd w:id="0"/>
      <w:r w:rsidRPr="00EE2AE6">
        <w:rPr>
          <w:sz w:val="24"/>
          <w:szCs w:val="24"/>
          <w:lang w:val="vi-VN"/>
        </w:rPr>
        <w:t>t là 6 tháng  + pp cũ ( nếu có )</w:t>
      </w:r>
    </w:p>
    <w:p w14:paraId="74FC2A5E" w14:textId="77777777" w:rsidR="00C52B02" w:rsidRPr="00EE2AE6" w:rsidRDefault="00C52B02" w:rsidP="00A504CA">
      <w:pPr>
        <w:numPr>
          <w:ilvl w:val="0"/>
          <w:numId w:val="25"/>
        </w:numPr>
        <w:spacing w:before="0" w:after="0" w:line="276" w:lineRule="auto"/>
        <w:ind w:right="-360"/>
        <w:jc w:val="both"/>
        <w:rPr>
          <w:sz w:val="24"/>
          <w:szCs w:val="24"/>
          <w:lang w:val="vi-VN"/>
        </w:rPr>
      </w:pPr>
      <w:r w:rsidRPr="00EE2AE6">
        <w:rPr>
          <w:sz w:val="24"/>
          <w:szCs w:val="24"/>
          <w:lang w:val="vi-VN"/>
        </w:rPr>
        <w:t>2 hình 3,5 x 4,5 nền trắng chụp mới trong 3 tháng (ko sử dụng hình giống hình làm passport, hình không đeo kính).</w:t>
      </w:r>
    </w:p>
    <w:p w14:paraId="08F2489F" w14:textId="6012577F" w:rsidR="00C52B02" w:rsidRPr="00EE2AE6" w:rsidRDefault="00C52B02" w:rsidP="00207490">
      <w:pPr>
        <w:spacing w:line="276" w:lineRule="auto"/>
        <w:ind w:right="-360" w:firstLine="360"/>
        <w:jc w:val="both"/>
        <w:rPr>
          <w:b/>
          <w:sz w:val="24"/>
          <w:szCs w:val="24"/>
        </w:rPr>
      </w:pPr>
      <w:proofErr w:type="spellStart"/>
      <w:r w:rsidRPr="00EE2AE6">
        <w:rPr>
          <w:b/>
          <w:sz w:val="24"/>
          <w:szCs w:val="24"/>
        </w:rPr>
        <w:t>Bản</w:t>
      </w:r>
      <w:proofErr w:type="spellEnd"/>
      <w:r w:rsidRPr="00EE2AE6">
        <w:rPr>
          <w:b/>
          <w:sz w:val="24"/>
          <w:szCs w:val="24"/>
        </w:rPr>
        <w:t xml:space="preserve"> </w:t>
      </w:r>
      <w:proofErr w:type="spellStart"/>
      <w:r w:rsidRPr="00EE2AE6">
        <w:rPr>
          <w:b/>
          <w:sz w:val="24"/>
          <w:szCs w:val="24"/>
        </w:rPr>
        <w:t>sao</w:t>
      </w:r>
      <w:proofErr w:type="spellEnd"/>
      <w:r w:rsidRPr="00EE2AE6">
        <w:rPr>
          <w:b/>
          <w:sz w:val="24"/>
          <w:szCs w:val="24"/>
        </w:rPr>
        <w:t xml:space="preserve"> </w:t>
      </w:r>
      <w:proofErr w:type="spellStart"/>
      <w:r w:rsidRPr="00EE2AE6">
        <w:rPr>
          <w:b/>
          <w:sz w:val="24"/>
          <w:szCs w:val="24"/>
        </w:rPr>
        <w:t>công</w:t>
      </w:r>
      <w:proofErr w:type="spellEnd"/>
      <w:r w:rsidRPr="00EE2AE6">
        <w:rPr>
          <w:b/>
          <w:sz w:val="24"/>
          <w:szCs w:val="24"/>
        </w:rPr>
        <w:t xml:space="preserve"> </w:t>
      </w:r>
      <w:proofErr w:type="spellStart"/>
      <w:r w:rsidRPr="00EE2AE6">
        <w:rPr>
          <w:b/>
          <w:sz w:val="24"/>
          <w:szCs w:val="24"/>
        </w:rPr>
        <w:t>chứng</w:t>
      </w:r>
      <w:proofErr w:type="spellEnd"/>
      <w:r w:rsidRPr="00EE2AE6">
        <w:rPr>
          <w:b/>
          <w:sz w:val="24"/>
          <w:szCs w:val="24"/>
        </w:rPr>
        <w:t xml:space="preserve"> </w:t>
      </w:r>
      <w:proofErr w:type="spellStart"/>
      <w:r w:rsidRPr="00EE2AE6">
        <w:rPr>
          <w:b/>
          <w:sz w:val="24"/>
          <w:szCs w:val="24"/>
        </w:rPr>
        <w:t>các</w:t>
      </w:r>
      <w:proofErr w:type="spellEnd"/>
      <w:r w:rsidRPr="00EE2AE6">
        <w:rPr>
          <w:b/>
          <w:sz w:val="24"/>
          <w:szCs w:val="24"/>
        </w:rPr>
        <w:t xml:space="preserve"> </w:t>
      </w:r>
      <w:proofErr w:type="spellStart"/>
      <w:r w:rsidRPr="00EE2AE6">
        <w:rPr>
          <w:b/>
          <w:sz w:val="24"/>
          <w:szCs w:val="24"/>
        </w:rPr>
        <w:t>giấy</w:t>
      </w:r>
      <w:proofErr w:type="spellEnd"/>
      <w:r w:rsidRPr="00EE2AE6">
        <w:rPr>
          <w:b/>
          <w:sz w:val="24"/>
          <w:szCs w:val="24"/>
        </w:rPr>
        <w:t xml:space="preserve"> </w:t>
      </w:r>
      <w:proofErr w:type="spellStart"/>
      <w:r w:rsidRPr="00EE2AE6">
        <w:rPr>
          <w:b/>
          <w:sz w:val="24"/>
          <w:szCs w:val="24"/>
        </w:rPr>
        <w:t>tờ</w:t>
      </w:r>
      <w:proofErr w:type="spellEnd"/>
      <w:r w:rsidRPr="00EE2AE6">
        <w:rPr>
          <w:b/>
          <w:sz w:val="24"/>
          <w:szCs w:val="24"/>
        </w:rPr>
        <w:t xml:space="preserve">: </w:t>
      </w:r>
    </w:p>
    <w:p w14:paraId="51D8A19A" w14:textId="77777777" w:rsidR="00C52B02" w:rsidRPr="00AC1472" w:rsidRDefault="00C52B02" w:rsidP="00AC1472">
      <w:pPr>
        <w:pStyle w:val="ListParagraph"/>
        <w:numPr>
          <w:ilvl w:val="0"/>
          <w:numId w:val="50"/>
        </w:numPr>
        <w:spacing w:line="276" w:lineRule="auto"/>
        <w:ind w:right="-360"/>
        <w:jc w:val="both"/>
        <w:rPr>
          <w:lang w:val="vi-VN"/>
        </w:rPr>
      </w:pPr>
      <w:r w:rsidRPr="00AC1472">
        <w:rPr>
          <w:lang w:val="vi-VN"/>
        </w:rPr>
        <w:t>Hợp đồng lao động (cũ và mới)</w:t>
      </w:r>
    </w:p>
    <w:p w14:paraId="7EBC605E" w14:textId="77777777" w:rsidR="00C52B02" w:rsidRPr="00AC1472" w:rsidRDefault="00C52B02" w:rsidP="00AC1472">
      <w:pPr>
        <w:pStyle w:val="ListParagraph"/>
        <w:numPr>
          <w:ilvl w:val="0"/>
          <w:numId w:val="50"/>
        </w:numPr>
        <w:spacing w:line="276" w:lineRule="auto"/>
        <w:ind w:right="-360"/>
        <w:jc w:val="both"/>
        <w:rPr>
          <w:lang w:val="vi-VN"/>
        </w:rPr>
      </w:pPr>
      <w:r w:rsidRPr="00AC1472">
        <w:rPr>
          <w:lang w:val="vi-VN"/>
        </w:rPr>
        <w:t>Đăng ký kết hôn (nếu có vợ hoặc chồng cùng đi)</w:t>
      </w:r>
    </w:p>
    <w:p w14:paraId="1BC9E4AC" w14:textId="77777777" w:rsidR="00C52B02" w:rsidRPr="00AC1472" w:rsidRDefault="00C52B02" w:rsidP="00AC1472">
      <w:pPr>
        <w:pStyle w:val="ListParagraph"/>
        <w:numPr>
          <w:ilvl w:val="0"/>
          <w:numId w:val="50"/>
        </w:numPr>
        <w:spacing w:line="276" w:lineRule="auto"/>
        <w:jc w:val="both"/>
        <w:rPr>
          <w:lang w:val="vi-VN"/>
        </w:rPr>
      </w:pPr>
      <w:r w:rsidRPr="00AC1472">
        <w:rPr>
          <w:lang w:val="vi-VN"/>
        </w:rPr>
        <w:t>Hộ khẩu thường trú ( tất cả các trang)</w:t>
      </w:r>
    </w:p>
    <w:p w14:paraId="2B564AF7" w14:textId="77777777" w:rsidR="00C52B02" w:rsidRPr="00AC1472" w:rsidRDefault="00C52B02" w:rsidP="00AC1472">
      <w:pPr>
        <w:pStyle w:val="ListParagraph"/>
        <w:numPr>
          <w:ilvl w:val="0"/>
          <w:numId w:val="50"/>
        </w:numPr>
        <w:spacing w:line="276" w:lineRule="auto"/>
        <w:jc w:val="both"/>
      </w:pPr>
      <w:r w:rsidRPr="00AC1472">
        <w:t>CMND photo.</w:t>
      </w:r>
    </w:p>
    <w:p w14:paraId="2886AD37" w14:textId="40EDBBD1" w:rsidR="00C52B02" w:rsidRPr="00AC1472" w:rsidRDefault="00AC1472" w:rsidP="00AC1472">
      <w:pPr>
        <w:pStyle w:val="ListParagraph"/>
        <w:numPr>
          <w:ilvl w:val="0"/>
          <w:numId w:val="50"/>
        </w:numPr>
        <w:spacing w:after="200" w:line="276" w:lineRule="auto"/>
        <w:ind w:right="-360"/>
        <w:jc w:val="both"/>
      </w:pPr>
      <w:proofErr w:type="spellStart"/>
      <w:r>
        <w:t>Giấy</w:t>
      </w:r>
      <w:proofErr w:type="spellEnd"/>
      <w:r>
        <w:t xml:space="preserve"> </w:t>
      </w:r>
      <w:proofErr w:type="spellStart"/>
      <w:r>
        <w:t>khai</w:t>
      </w:r>
      <w:proofErr w:type="spellEnd"/>
      <w:r>
        <w:t xml:space="preserve"> </w:t>
      </w:r>
      <w:proofErr w:type="spellStart"/>
      <w:r>
        <w:t>sinh</w:t>
      </w:r>
      <w:proofErr w:type="spellEnd"/>
      <w:r>
        <w:t xml:space="preserve"> </w:t>
      </w:r>
      <w:r w:rsidR="004B0526">
        <w:t>(</w:t>
      </w:r>
      <w:proofErr w:type="spellStart"/>
      <w:r w:rsidR="00C52B02" w:rsidRPr="00AC1472">
        <w:t>nếu</w:t>
      </w:r>
      <w:proofErr w:type="spellEnd"/>
      <w:r w:rsidR="00C52B02" w:rsidRPr="00AC1472">
        <w:t xml:space="preserve"> </w:t>
      </w:r>
      <w:proofErr w:type="spellStart"/>
      <w:r w:rsidR="00C52B02" w:rsidRPr="00AC1472">
        <w:t>có</w:t>
      </w:r>
      <w:proofErr w:type="spellEnd"/>
      <w:r w:rsidR="00C52B02" w:rsidRPr="00AC1472">
        <w:t xml:space="preserve"> con </w:t>
      </w:r>
      <w:proofErr w:type="spellStart"/>
      <w:r w:rsidR="00C52B02" w:rsidRPr="00AC1472">
        <w:t>cái</w:t>
      </w:r>
      <w:proofErr w:type="spellEnd"/>
      <w:r w:rsidR="00C52B02" w:rsidRPr="00AC1472">
        <w:t xml:space="preserve">, </w:t>
      </w:r>
      <w:proofErr w:type="spellStart"/>
      <w:r w:rsidR="00C52B02" w:rsidRPr="00AC1472">
        <w:t>anh</w:t>
      </w:r>
      <w:proofErr w:type="spellEnd"/>
      <w:r w:rsidR="00C52B02" w:rsidRPr="00AC1472">
        <w:t>/</w:t>
      </w:r>
      <w:proofErr w:type="spellStart"/>
      <w:r w:rsidR="00C52B02" w:rsidRPr="00AC1472">
        <w:t>chị</w:t>
      </w:r>
      <w:proofErr w:type="spellEnd"/>
      <w:r w:rsidR="00C52B02" w:rsidRPr="00AC1472">
        <w:t>/</w:t>
      </w:r>
      <w:proofErr w:type="spellStart"/>
      <w:r w:rsidR="00C52B02" w:rsidRPr="00AC1472">
        <w:t>em</w:t>
      </w:r>
      <w:proofErr w:type="spellEnd"/>
      <w:r w:rsidR="00C52B02" w:rsidRPr="00AC1472">
        <w:t xml:space="preserve">/ </w:t>
      </w:r>
      <w:proofErr w:type="spellStart"/>
      <w:r w:rsidR="00C52B02" w:rsidRPr="00AC1472">
        <w:t>ba</w:t>
      </w:r>
      <w:proofErr w:type="spellEnd"/>
      <w:r>
        <w:t xml:space="preserve"> </w:t>
      </w:r>
      <w:proofErr w:type="spellStart"/>
      <w:r>
        <w:t>mẹ</w:t>
      </w:r>
      <w:proofErr w:type="spellEnd"/>
      <w:r w:rsidR="00C52B02" w:rsidRPr="00AC1472">
        <w:t xml:space="preserve"> </w:t>
      </w:r>
      <w:proofErr w:type="spellStart"/>
      <w:r w:rsidR="00C52B02" w:rsidRPr="00AC1472">
        <w:t>đi</w:t>
      </w:r>
      <w:proofErr w:type="spellEnd"/>
      <w:r w:rsidR="00C52B02" w:rsidRPr="00AC1472">
        <w:t xml:space="preserve"> </w:t>
      </w:r>
      <w:proofErr w:type="spellStart"/>
      <w:r w:rsidR="00C52B02" w:rsidRPr="00AC1472">
        <w:t>cùng</w:t>
      </w:r>
      <w:proofErr w:type="spellEnd"/>
      <w:r w:rsidR="00C52B02" w:rsidRPr="00AC1472">
        <w:t>).</w:t>
      </w:r>
    </w:p>
    <w:p w14:paraId="51AFD565" w14:textId="00AFB0F5" w:rsidR="00C52B02" w:rsidRPr="00EE2AE6" w:rsidRDefault="00B129B4" w:rsidP="00C52B02">
      <w:pPr>
        <w:spacing w:line="276" w:lineRule="auto"/>
        <w:ind w:left="360" w:right="-360"/>
        <w:jc w:val="both"/>
        <w:rPr>
          <w:b/>
          <w:sz w:val="24"/>
          <w:szCs w:val="24"/>
        </w:rPr>
      </w:pPr>
      <w:r w:rsidRPr="00EE2AE6">
        <w:rPr>
          <w:b/>
          <w:sz w:val="24"/>
          <w:szCs w:val="24"/>
          <w:u w:val="single"/>
        </w:rPr>
        <w:t xml:space="preserve">B, </w:t>
      </w:r>
      <w:r w:rsidR="00C52B02" w:rsidRPr="00EE2AE6">
        <w:rPr>
          <w:b/>
          <w:sz w:val="24"/>
          <w:szCs w:val="24"/>
          <w:u w:val="single"/>
        </w:rPr>
        <w:t>NOTICE</w:t>
      </w:r>
      <w:r w:rsidR="00C52B02" w:rsidRPr="00EE2AE6">
        <w:rPr>
          <w:b/>
          <w:sz w:val="24"/>
          <w:szCs w:val="24"/>
        </w:rPr>
        <w:t>: KHÁCH ĐƯỢC TÀI TRỢ ĐI KHÔNG CẦN CHỨNG MINH TÀI CHÍNH.</w:t>
      </w:r>
    </w:p>
    <w:p w14:paraId="6993ABD2" w14:textId="5F9F5891" w:rsidR="00207490" w:rsidRPr="00EE2AE6" w:rsidRDefault="00207490" w:rsidP="00C52B02">
      <w:pPr>
        <w:spacing w:line="276" w:lineRule="auto"/>
        <w:ind w:left="360" w:right="-360"/>
        <w:jc w:val="both"/>
        <w:rPr>
          <w:b/>
          <w:color w:val="FF0000"/>
          <w:sz w:val="24"/>
          <w:szCs w:val="24"/>
          <w:u w:val="single"/>
        </w:rPr>
      </w:pPr>
      <w:r w:rsidRPr="00EE2AE6">
        <w:rPr>
          <w:b/>
          <w:color w:val="FF0000"/>
          <w:sz w:val="24"/>
          <w:szCs w:val="24"/>
          <w:u w:val="single"/>
        </w:rPr>
        <w:sym w:font="Wingdings" w:char="F0E0"/>
      </w:r>
      <w:r w:rsidRPr="00EE2AE6">
        <w:rPr>
          <w:b/>
          <w:color w:val="FF0000"/>
          <w:sz w:val="24"/>
          <w:szCs w:val="24"/>
          <w:u w:val="single"/>
        </w:rPr>
        <w:t xml:space="preserve"> FOR TS STAFF’S SPOUSE &amp; FAMILY MEMBERS</w:t>
      </w:r>
    </w:p>
    <w:p w14:paraId="619A694B" w14:textId="4993A0F1" w:rsidR="00C52B02" w:rsidRPr="00EE2AE6" w:rsidRDefault="00D761C2" w:rsidP="00C52B02">
      <w:pPr>
        <w:spacing w:line="276" w:lineRule="auto"/>
        <w:ind w:right="-360"/>
        <w:jc w:val="both"/>
        <w:rPr>
          <w:b/>
          <w:bCs/>
          <w:sz w:val="24"/>
          <w:szCs w:val="24"/>
        </w:rPr>
      </w:pPr>
      <w:r w:rsidRPr="00EE2AE6">
        <w:rPr>
          <w:b/>
          <w:bCs/>
          <w:sz w:val="24"/>
          <w:szCs w:val="24"/>
        </w:rPr>
        <w:t>2</w:t>
      </w:r>
      <w:r w:rsidR="00C52B02" w:rsidRPr="00EE2AE6">
        <w:rPr>
          <w:b/>
          <w:bCs/>
          <w:sz w:val="24"/>
          <w:szCs w:val="24"/>
        </w:rPr>
        <w:t xml:space="preserve">/ </w:t>
      </w:r>
      <w:proofErr w:type="spellStart"/>
      <w:r w:rsidR="00C52B02" w:rsidRPr="00EE2AE6">
        <w:rPr>
          <w:b/>
          <w:bCs/>
          <w:sz w:val="24"/>
          <w:szCs w:val="24"/>
        </w:rPr>
        <w:t>Cá</w:t>
      </w:r>
      <w:proofErr w:type="spellEnd"/>
      <w:r w:rsidR="00C52B02" w:rsidRPr="00EE2AE6">
        <w:rPr>
          <w:b/>
          <w:bCs/>
          <w:sz w:val="24"/>
          <w:szCs w:val="24"/>
        </w:rPr>
        <w:t xml:space="preserve"> </w:t>
      </w:r>
      <w:proofErr w:type="spellStart"/>
      <w:r w:rsidR="00C52B02" w:rsidRPr="00EE2AE6">
        <w:rPr>
          <w:b/>
          <w:bCs/>
          <w:sz w:val="24"/>
          <w:szCs w:val="24"/>
        </w:rPr>
        <w:t>nhân</w:t>
      </w:r>
      <w:proofErr w:type="spellEnd"/>
      <w:r w:rsidR="00C52B02" w:rsidRPr="00EE2AE6">
        <w:rPr>
          <w:b/>
          <w:bCs/>
          <w:sz w:val="24"/>
          <w:szCs w:val="24"/>
        </w:rPr>
        <w:t xml:space="preserve"> </w:t>
      </w:r>
      <w:proofErr w:type="spellStart"/>
      <w:r w:rsidR="00C52B02" w:rsidRPr="00EE2AE6">
        <w:rPr>
          <w:b/>
          <w:bCs/>
          <w:sz w:val="24"/>
          <w:szCs w:val="24"/>
        </w:rPr>
        <w:t>là</w:t>
      </w:r>
      <w:proofErr w:type="spellEnd"/>
      <w:r w:rsidR="00C52B02" w:rsidRPr="00EE2AE6">
        <w:rPr>
          <w:b/>
          <w:bCs/>
          <w:sz w:val="24"/>
          <w:szCs w:val="24"/>
        </w:rPr>
        <w:t xml:space="preserve"> </w:t>
      </w:r>
      <w:proofErr w:type="spellStart"/>
      <w:r w:rsidR="00C52B02" w:rsidRPr="00EE2AE6">
        <w:rPr>
          <w:b/>
          <w:bCs/>
          <w:sz w:val="24"/>
          <w:szCs w:val="24"/>
        </w:rPr>
        <w:t>người</w:t>
      </w:r>
      <w:proofErr w:type="spellEnd"/>
      <w:r w:rsidR="00C52B02" w:rsidRPr="00EE2AE6">
        <w:rPr>
          <w:b/>
          <w:bCs/>
          <w:sz w:val="24"/>
          <w:szCs w:val="24"/>
        </w:rPr>
        <w:t xml:space="preserve"> </w:t>
      </w:r>
      <w:proofErr w:type="spellStart"/>
      <w:r w:rsidR="00C52B02" w:rsidRPr="00EE2AE6">
        <w:rPr>
          <w:b/>
          <w:bCs/>
          <w:sz w:val="24"/>
          <w:szCs w:val="24"/>
        </w:rPr>
        <w:t>thân</w:t>
      </w:r>
      <w:proofErr w:type="spellEnd"/>
      <w:r w:rsidR="00C52B02" w:rsidRPr="00EE2AE6">
        <w:rPr>
          <w:b/>
          <w:bCs/>
          <w:sz w:val="24"/>
          <w:szCs w:val="24"/>
        </w:rPr>
        <w:t xml:space="preserve"> </w:t>
      </w:r>
      <w:proofErr w:type="spellStart"/>
      <w:r w:rsidR="00C52B02" w:rsidRPr="00EE2AE6">
        <w:rPr>
          <w:b/>
          <w:bCs/>
          <w:sz w:val="24"/>
          <w:szCs w:val="24"/>
        </w:rPr>
        <w:t>của</w:t>
      </w:r>
      <w:proofErr w:type="spellEnd"/>
      <w:r w:rsidR="00C52B02" w:rsidRPr="00EE2AE6">
        <w:rPr>
          <w:b/>
          <w:bCs/>
          <w:sz w:val="24"/>
          <w:szCs w:val="24"/>
        </w:rPr>
        <w:t xml:space="preserve"> </w:t>
      </w:r>
      <w:proofErr w:type="spellStart"/>
      <w:r w:rsidR="00C52B02" w:rsidRPr="00EE2AE6">
        <w:rPr>
          <w:b/>
          <w:bCs/>
          <w:sz w:val="24"/>
          <w:szCs w:val="24"/>
        </w:rPr>
        <w:t>nhân</w:t>
      </w:r>
      <w:proofErr w:type="spellEnd"/>
      <w:r w:rsidR="00C52B02" w:rsidRPr="00EE2AE6">
        <w:rPr>
          <w:b/>
          <w:bCs/>
          <w:sz w:val="24"/>
          <w:szCs w:val="24"/>
        </w:rPr>
        <w:t xml:space="preserve"> </w:t>
      </w:r>
      <w:proofErr w:type="spellStart"/>
      <w:r w:rsidR="00C52B02" w:rsidRPr="00EE2AE6">
        <w:rPr>
          <w:b/>
          <w:bCs/>
          <w:sz w:val="24"/>
          <w:szCs w:val="24"/>
        </w:rPr>
        <w:t>viên</w:t>
      </w:r>
      <w:proofErr w:type="spellEnd"/>
      <w:r w:rsidR="00C52B02" w:rsidRPr="00EE2AE6">
        <w:rPr>
          <w:b/>
          <w:bCs/>
          <w:sz w:val="24"/>
          <w:szCs w:val="24"/>
        </w:rPr>
        <w:t xml:space="preserve"> </w:t>
      </w:r>
      <w:proofErr w:type="spellStart"/>
      <w:r w:rsidR="00C52B02" w:rsidRPr="00EE2AE6">
        <w:rPr>
          <w:b/>
          <w:bCs/>
          <w:sz w:val="24"/>
          <w:szCs w:val="24"/>
        </w:rPr>
        <w:t>công</w:t>
      </w:r>
      <w:proofErr w:type="spellEnd"/>
      <w:r w:rsidR="00C52B02" w:rsidRPr="00EE2AE6">
        <w:rPr>
          <w:b/>
          <w:bCs/>
          <w:sz w:val="24"/>
          <w:szCs w:val="24"/>
        </w:rPr>
        <w:t xml:space="preserve"> </w:t>
      </w:r>
      <w:proofErr w:type="spellStart"/>
      <w:r w:rsidR="00C52B02" w:rsidRPr="00EE2AE6">
        <w:rPr>
          <w:b/>
          <w:bCs/>
          <w:sz w:val="24"/>
          <w:szCs w:val="24"/>
        </w:rPr>
        <w:t>ty</w:t>
      </w:r>
      <w:proofErr w:type="spellEnd"/>
      <w:r w:rsidR="00C52B02" w:rsidRPr="00EE2AE6">
        <w:rPr>
          <w:b/>
          <w:bCs/>
          <w:sz w:val="24"/>
          <w:szCs w:val="24"/>
        </w:rPr>
        <w:t xml:space="preserve"> KHÔNG </w:t>
      </w:r>
      <w:proofErr w:type="spellStart"/>
      <w:r w:rsidR="00C52B02" w:rsidRPr="00EE2AE6">
        <w:rPr>
          <w:b/>
          <w:bCs/>
          <w:sz w:val="24"/>
          <w:szCs w:val="24"/>
        </w:rPr>
        <w:t>được</w:t>
      </w:r>
      <w:proofErr w:type="spellEnd"/>
      <w:r w:rsidR="00C52B02" w:rsidRPr="00EE2AE6">
        <w:rPr>
          <w:b/>
          <w:bCs/>
          <w:sz w:val="24"/>
          <w:szCs w:val="24"/>
        </w:rPr>
        <w:t xml:space="preserve"> </w:t>
      </w:r>
      <w:proofErr w:type="spellStart"/>
      <w:r w:rsidR="00C52B02" w:rsidRPr="00EE2AE6">
        <w:rPr>
          <w:b/>
          <w:bCs/>
          <w:sz w:val="24"/>
          <w:szCs w:val="24"/>
        </w:rPr>
        <w:t>công</w:t>
      </w:r>
      <w:proofErr w:type="spellEnd"/>
      <w:r w:rsidR="00C52B02" w:rsidRPr="00EE2AE6">
        <w:rPr>
          <w:b/>
          <w:bCs/>
          <w:sz w:val="24"/>
          <w:szCs w:val="24"/>
        </w:rPr>
        <w:t xml:space="preserve"> </w:t>
      </w:r>
      <w:proofErr w:type="spellStart"/>
      <w:r w:rsidR="00C52B02" w:rsidRPr="00EE2AE6">
        <w:rPr>
          <w:b/>
          <w:bCs/>
          <w:sz w:val="24"/>
          <w:szCs w:val="24"/>
        </w:rPr>
        <w:t>ty</w:t>
      </w:r>
      <w:proofErr w:type="spellEnd"/>
      <w:r w:rsidR="00C52B02" w:rsidRPr="00EE2AE6">
        <w:rPr>
          <w:b/>
          <w:bCs/>
          <w:sz w:val="24"/>
          <w:szCs w:val="24"/>
        </w:rPr>
        <w:t xml:space="preserve">/ </w:t>
      </w:r>
      <w:proofErr w:type="spellStart"/>
      <w:r w:rsidR="00C52B02" w:rsidRPr="00EE2AE6">
        <w:rPr>
          <w:b/>
          <w:bCs/>
          <w:sz w:val="24"/>
          <w:szCs w:val="24"/>
        </w:rPr>
        <w:t>tổ</w:t>
      </w:r>
      <w:proofErr w:type="spellEnd"/>
      <w:r w:rsidR="00C52B02" w:rsidRPr="00EE2AE6">
        <w:rPr>
          <w:b/>
          <w:bCs/>
          <w:sz w:val="24"/>
          <w:szCs w:val="24"/>
        </w:rPr>
        <w:t xml:space="preserve"> </w:t>
      </w:r>
      <w:proofErr w:type="spellStart"/>
      <w:r w:rsidR="00C52B02" w:rsidRPr="00EE2AE6">
        <w:rPr>
          <w:b/>
          <w:bCs/>
          <w:sz w:val="24"/>
          <w:szCs w:val="24"/>
        </w:rPr>
        <w:t>chức</w:t>
      </w:r>
      <w:proofErr w:type="spellEnd"/>
      <w:r w:rsidR="00C52B02" w:rsidRPr="00EE2AE6">
        <w:rPr>
          <w:b/>
          <w:bCs/>
          <w:sz w:val="24"/>
          <w:szCs w:val="24"/>
        </w:rPr>
        <w:t xml:space="preserve"> </w:t>
      </w:r>
      <w:proofErr w:type="spellStart"/>
      <w:r w:rsidR="00C52B02" w:rsidRPr="00EE2AE6">
        <w:rPr>
          <w:b/>
          <w:bCs/>
          <w:sz w:val="24"/>
          <w:szCs w:val="24"/>
        </w:rPr>
        <w:t>đài</w:t>
      </w:r>
      <w:proofErr w:type="spellEnd"/>
      <w:r w:rsidR="00C52B02" w:rsidRPr="00EE2AE6">
        <w:rPr>
          <w:b/>
          <w:bCs/>
          <w:sz w:val="24"/>
          <w:szCs w:val="24"/>
        </w:rPr>
        <w:t xml:space="preserve"> </w:t>
      </w:r>
      <w:proofErr w:type="spellStart"/>
      <w:r w:rsidR="00C52B02" w:rsidRPr="00EE2AE6">
        <w:rPr>
          <w:b/>
          <w:bCs/>
          <w:sz w:val="24"/>
          <w:szCs w:val="24"/>
        </w:rPr>
        <w:t>thọ</w:t>
      </w:r>
      <w:proofErr w:type="spellEnd"/>
      <w:r w:rsidR="00C52B02" w:rsidRPr="00EE2AE6">
        <w:rPr>
          <w:b/>
          <w:bCs/>
          <w:sz w:val="24"/>
          <w:szCs w:val="24"/>
        </w:rPr>
        <w:t xml:space="preserve"> chi </w:t>
      </w:r>
      <w:proofErr w:type="spellStart"/>
      <w:r w:rsidR="00C52B02" w:rsidRPr="00EE2AE6">
        <w:rPr>
          <w:b/>
          <w:bCs/>
          <w:sz w:val="24"/>
          <w:szCs w:val="24"/>
        </w:rPr>
        <w:t>phí</w:t>
      </w:r>
      <w:proofErr w:type="spellEnd"/>
      <w:r w:rsidR="00C52B02" w:rsidRPr="00EE2AE6">
        <w:rPr>
          <w:b/>
          <w:bCs/>
          <w:sz w:val="24"/>
          <w:szCs w:val="24"/>
        </w:rPr>
        <w:t xml:space="preserve"> </w:t>
      </w:r>
      <w:proofErr w:type="spellStart"/>
      <w:r w:rsidR="00C52B02" w:rsidRPr="00EE2AE6">
        <w:rPr>
          <w:b/>
          <w:bCs/>
          <w:sz w:val="24"/>
          <w:szCs w:val="24"/>
        </w:rPr>
        <w:t>cho</w:t>
      </w:r>
      <w:proofErr w:type="spellEnd"/>
      <w:r w:rsidR="00C52B02" w:rsidRPr="00EE2AE6">
        <w:rPr>
          <w:b/>
          <w:bCs/>
          <w:sz w:val="24"/>
          <w:szCs w:val="24"/>
        </w:rPr>
        <w:t xml:space="preserve"> </w:t>
      </w:r>
      <w:proofErr w:type="spellStart"/>
      <w:r w:rsidR="00C52B02" w:rsidRPr="00EE2AE6">
        <w:rPr>
          <w:b/>
          <w:bCs/>
          <w:sz w:val="24"/>
          <w:szCs w:val="24"/>
        </w:rPr>
        <w:t>chuyến</w:t>
      </w:r>
      <w:proofErr w:type="spellEnd"/>
      <w:r w:rsidR="00C52B02" w:rsidRPr="00EE2AE6">
        <w:rPr>
          <w:b/>
          <w:bCs/>
          <w:sz w:val="24"/>
          <w:szCs w:val="24"/>
        </w:rPr>
        <w:t xml:space="preserve"> </w:t>
      </w:r>
      <w:proofErr w:type="spellStart"/>
      <w:r w:rsidR="00C52B02" w:rsidRPr="00EE2AE6">
        <w:rPr>
          <w:b/>
          <w:bCs/>
          <w:sz w:val="24"/>
          <w:szCs w:val="24"/>
        </w:rPr>
        <w:t>đi</w:t>
      </w:r>
      <w:proofErr w:type="spellEnd"/>
    </w:p>
    <w:p w14:paraId="7BC647C5" w14:textId="77777777" w:rsidR="00C52B02" w:rsidRPr="00EE2AE6" w:rsidRDefault="00C52B02" w:rsidP="00A504CA">
      <w:pPr>
        <w:numPr>
          <w:ilvl w:val="0"/>
          <w:numId w:val="2"/>
        </w:numPr>
        <w:tabs>
          <w:tab w:val="left" w:pos="142"/>
        </w:tabs>
        <w:spacing w:before="0" w:after="0" w:line="276" w:lineRule="auto"/>
        <w:ind w:left="0" w:right="-360" w:firstLine="0"/>
        <w:jc w:val="both"/>
        <w:rPr>
          <w:sz w:val="24"/>
          <w:szCs w:val="24"/>
        </w:rPr>
      </w:pPr>
      <w:r w:rsidRPr="00EE2AE6">
        <w:rPr>
          <w:sz w:val="24"/>
          <w:szCs w:val="24"/>
        </w:rPr>
        <w:t xml:space="preserve">Passport </w:t>
      </w:r>
      <w:proofErr w:type="spellStart"/>
      <w:r w:rsidRPr="00EE2AE6">
        <w:rPr>
          <w:sz w:val="24"/>
          <w:szCs w:val="24"/>
        </w:rPr>
        <w:t>còn</w:t>
      </w:r>
      <w:proofErr w:type="spellEnd"/>
      <w:r w:rsidRPr="00EE2AE6">
        <w:rPr>
          <w:sz w:val="24"/>
          <w:szCs w:val="24"/>
        </w:rPr>
        <w:t xml:space="preserve"> </w:t>
      </w:r>
      <w:proofErr w:type="spellStart"/>
      <w:r w:rsidRPr="00EE2AE6">
        <w:rPr>
          <w:sz w:val="24"/>
          <w:szCs w:val="24"/>
        </w:rPr>
        <w:t>hạn</w:t>
      </w:r>
      <w:proofErr w:type="spellEnd"/>
      <w:r w:rsidRPr="00EE2AE6">
        <w:rPr>
          <w:sz w:val="24"/>
          <w:szCs w:val="24"/>
        </w:rPr>
        <w:t xml:space="preserve"> </w:t>
      </w:r>
      <w:proofErr w:type="spellStart"/>
      <w:r w:rsidRPr="00EE2AE6">
        <w:rPr>
          <w:sz w:val="24"/>
          <w:szCs w:val="24"/>
        </w:rPr>
        <w:t>sử</w:t>
      </w:r>
      <w:proofErr w:type="spellEnd"/>
      <w:r w:rsidRPr="00EE2AE6">
        <w:rPr>
          <w:sz w:val="24"/>
          <w:szCs w:val="24"/>
        </w:rPr>
        <w:t xml:space="preserve"> </w:t>
      </w:r>
      <w:proofErr w:type="spellStart"/>
      <w:r w:rsidRPr="00EE2AE6">
        <w:rPr>
          <w:sz w:val="24"/>
          <w:szCs w:val="24"/>
        </w:rPr>
        <w:t>dụng</w:t>
      </w:r>
      <w:proofErr w:type="spellEnd"/>
      <w:r w:rsidRPr="00EE2AE6">
        <w:rPr>
          <w:sz w:val="24"/>
          <w:szCs w:val="24"/>
        </w:rPr>
        <w:t xml:space="preserve"> </w:t>
      </w:r>
      <w:proofErr w:type="spellStart"/>
      <w:r w:rsidRPr="00EE2AE6">
        <w:rPr>
          <w:sz w:val="24"/>
          <w:szCs w:val="24"/>
        </w:rPr>
        <w:t>ít</w:t>
      </w:r>
      <w:proofErr w:type="spellEnd"/>
      <w:r w:rsidRPr="00EE2AE6">
        <w:rPr>
          <w:sz w:val="24"/>
          <w:szCs w:val="24"/>
        </w:rPr>
        <w:t xml:space="preserve"> </w:t>
      </w:r>
      <w:proofErr w:type="spellStart"/>
      <w:r w:rsidRPr="00EE2AE6">
        <w:rPr>
          <w:sz w:val="24"/>
          <w:szCs w:val="24"/>
        </w:rPr>
        <w:t>nhất</w:t>
      </w:r>
      <w:proofErr w:type="spellEnd"/>
      <w:r w:rsidRPr="00EE2AE6">
        <w:rPr>
          <w:sz w:val="24"/>
          <w:szCs w:val="24"/>
        </w:rPr>
        <w:t xml:space="preserve"> </w:t>
      </w:r>
      <w:proofErr w:type="spellStart"/>
      <w:r w:rsidRPr="00EE2AE6">
        <w:rPr>
          <w:sz w:val="24"/>
          <w:szCs w:val="24"/>
        </w:rPr>
        <w:t>là</w:t>
      </w:r>
      <w:proofErr w:type="spellEnd"/>
      <w:r w:rsidRPr="00EE2AE6">
        <w:rPr>
          <w:sz w:val="24"/>
          <w:szCs w:val="24"/>
        </w:rPr>
        <w:t xml:space="preserve"> 6 </w:t>
      </w:r>
      <w:proofErr w:type="spellStart"/>
      <w:r w:rsidRPr="00EE2AE6">
        <w:rPr>
          <w:sz w:val="24"/>
          <w:szCs w:val="24"/>
        </w:rPr>
        <w:t>tháng</w:t>
      </w:r>
      <w:proofErr w:type="spellEnd"/>
      <w:r w:rsidRPr="00EE2AE6">
        <w:rPr>
          <w:sz w:val="24"/>
          <w:szCs w:val="24"/>
        </w:rPr>
        <w:t xml:space="preserve">  + </w:t>
      </w:r>
      <w:proofErr w:type="spellStart"/>
      <w:r w:rsidRPr="00EE2AE6">
        <w:rPr>
          <w:sz w:val="24"/>
          <w:szCs w:val="24"/>
        </w:rPr>
        <w:t>pp</w:t>
      </w:r>
      <w:proofErr w:type="spellEnd"/>
      <w:r w:rsidRPr="00EE2AE6">
        <w:rPr>
          <w:sz w:val="24"/>
          <w:szCs w:val="24"/>
        </w:rPr>
        <w:t xml:space="preserve"> </w:t>
      </w:r>
      <w:proofErr w:type="spellStart"/>
      <w:r w:rsidRPr="00EE2AE6">
        <w:rPr>
          <w:sz w:val="24"/>
          <w:szCs w:val="24"/>
        </w:rPr>
        <w:t>cũ</w:t>
      </w:r>
      <w:proofErr w:type="spellEnd"/>
      <w:r w:rsidRPr="00EE2AE6">
        <w:rPr>
          <w:sz w:val="24"/>
          <w:szCs w:val="24"/>
        </w:rPr>
        <w:t xml:space="preserve"> ( </w:t>
      </w:r>
      <w:proofErr w:type="spellStart"/>
      <w:r w:rsidRPr="00EE2AE6">
        <w:rPr>
          <w:sz w:val="24"/>
          <w:szCs w:val="24"/>
        </w:rPr>
        <w:t>nếu</w:t>
      </w:r>
      <w:proofErr w:type="spellEnd"/>
      <w:r w:rsidRPr="00EE2AE6">
        <w:rPr>
          <w:sz w:val="24"/>
          <w:szCs w:val="24"/>
        </w:rPr>
        <w:t xml:space="preserve"> </w:t>
      </w:r>
      <w:proofErr w:type="spellStart"/>
      <w:r w:rsidRPr="00EE2AE6">
        <w:rPr>
          <w:sz w:val="24"/>
          <w:szCs w:val="24"/>
        </w:rPr>
        <w:t>có</w:t>
      </w:r>
      <w:proofErr w:type="spellEnd"/>
      <w:r w:rsidRPr="00EE2AE6">
        <w:rPr>
          <w:sz w:val="24"/>
          <w:szCs w:val="24"/>
        </w:rPr>
        <w:t xml:space="preserve"> )</w:t>
      </w:r>
    </w:p>
    <w:p w14:paraId="00BC557E" w14:textId="77777777" w:rsidR="00C52B02" w:rsidRPr="00EE2AE6" w:rsidRDefault="00C52B02" w:rsidP="00A504CA">
      <w:pPr>
        <w:numPr>
          <w:ilvl w:val="0"/>
          <w:numId w:val="2"/>
        </w:numPr>
        <w:tabs>
          <w:tab w:val="left" w:pos="142"/>
        </w:tabs>
        <w:spacing w:before="0" w:after="0" w:line="276" w:lineRule="auto"/>
        <w:ind w:left="0" w:right="-360" w:firstLine="0"/>
        <w:jc w:val="both"/>
        <w:rPr>
          <w:sz w:val="24"/>
          <w:szCs w:val="24"/>
        </w:rPr>
      </w:pPr>
      <w:r w:rsidRPr="00EE2AE6">
        <w:rPr>
          <w:sz w:val="24"/>
          <w:szCs w:val="24"/>
        </w:rPr>
        <w:t xml:space="preserve">2 </w:t>
      </w:r>
      <w:proofErr w:type="spellStart"/>
      <w:r w:rsidRPr="00EE2AE6">
        <w:rPr>
          <w:sz w:val="24"/>
          <w:szCs w:val="24"/>
        </w:rPr>
        <w:t>hình</w:t>
      </w:r>
      <w:proofErr w:type="spellEnd"/>
      <w:r w:rsidRPr="00EE2AE6">
        <w:rPr>
          <w:sz w:val="24"/>
          <w:szCs w:val="24"/>
        </w:rPr>
        <w:t xml:space="preserve"> </w:t>
      </w:r>
      <w:r w:rsidRPr="00EE2AE6">
        <w:rPr>
          <w:sz w:val="24"/>
          <w:szCs w:val="24"/>
          <w:lang w:val="vi-VN"/>
        </w:rPr>
        <w:t xml:space="preserve">3,5 x 4,5 </w:t>
      </w:r>
      <w:proofErr w:type="spellStart"/>
      <w:r w:rsidRPr="00EE2AE6">
        <w:rPr>
          <w:sz w:val="24"/>
          <w:szCs w:val="24"/>
        </w:rPr>
        <w:t>nền</w:t>
      </w:r>
      <w:proofErr w:type="spellEnd"/>
      <w:r w:rsidRPr="00EE2AE6">
        <w:rPr>
          <w:sz w:val="24"/>
          <w:szCs w:val="24"/>
        </w:rPr>
        <w:t xml:space="preserve"> </w:t>
      </w:r>
      <w:proofErr w:type="spellStart"/>
      <w:r w:rsidRPr="00EE2AE6">
        <w:rPr>
          <w:sz w:val="24"/>
          <w:szCs w:val="24"/>
        </w:rPr>
        <w:t>trắng</w:t>
      </w:r>
      <w:proofErr w:type="spellEnd"/>
      <w:r w:rsidRPr="00EE2AE6">
        <w:rPr>
          <w:sz w:val="24"/>
          <w:szCs w:val="24"/>
        </w:rPr>
        <w:t xml:space="preserve"> </w:t>
      </w:r>
      <w:proofErr w:type="spellStart"/>
      <w:r w:rsidRPr="00EE2AE6">
        <w:rPr>
          <w:sz w:val="24"/>
          <w:szCs w:val="24"/>
        </w:rPr>
        <w:t>chụp</w:t>
      </w:r>
      <w:proofErr w:type="spellEnd"/>
      <w:r w:rsidRPr="00EE2AE6">
        <w:rPr>
          <w:sz w:val="24"/>
          <w:szCs w:val="24"/>
        </w:rPr>
        <w:t xml:space="preserve"> </w:t>
      </w:r>
      <w:proofErr w:type="spellStart"/>
      <w:r w:rsidRPr="00EE2AE6">
        <w:rPr>
          <w:sz w:val="24"/>
          <w:szCs w:val="24"/>
        </w:rPr>
        <w:t>mới</w:t>
      </w:r>
      <w:proofErr w:type="spellEnd"/>
      <w:r w:rsidRPr="00EE2AE6">
        <w:rPr>
          <w:sz w:val="24"/>
          <w:szCs w:val="24"/>
        </w:rPr>
        <w:t xml:space="preserve"> </w:t>
      </w:r>
      <w:proofErr w:type="spellStart"/>
      <w:r w:rsidRPr="00EE2AE6">
        <w:rPr>
          <w:sz w:val="24"/>
          <w:szCs w:val="24"/>
        </w:rPr>
        <w:t>trong</w:t>
      </w:r>
      <w:proofErr w:type="spellEnd"/>
      <w:r w:rsidRPr="00EE2AE6">
        <w:rPr>
          <w:sz w:val="24"/>
          <w:szCs w:val="24"/>
        </w:rPr>
        <w:t xml:space="preserve"> 3 </w:t>
      </w:r>
      <w:proofErr w:type="spellStart"/>
      <w:r w:rsidRPr="00EE2AE6">
        <w:rPr>
          <w:sz w:val="24"/>
          <w:szCs w:val="24"/>
        </w:rPr>
        <w:t>tháng</w:t>
      </w:r>
      <w:proofErr w:type="spellEnd"/>
      <w:r w:rsidRPr="00EE2AE6">
        <w:rPr>
          <w:sz w:val="24"/>
          <w:szCs w:val="24"/>
        </w:rPr>
        <w:t xml:space="preserve"> (</w:t>
      </w:r>
      <w:proofErr w:type="spellStart"/>
      <w:r w:rsidRPr="00EE2AE6">
        <w:rPr>
          <w:sz w:val="24"/>
          <w:szCs w:val="24"/>
        </w:rPr>
        <w:t>ko</w:t>
      </w:r>
      <w:proofErr w:type="spellEnd"/>
      <w:r w:rsidRPr="00EE2AE6">
        <w:rPr>
          <w:sz w:val="24"/>
          <w:szCs w:val="24"/>
        </w:rPr>
        <w:t xml:space="preserve"> </w:t>
      </w:r>
      <w:proofErr w:type="spellStart"/>
      <w:r w:rsidRPr="00EE2AE6">
        <w:rPr>
          <w:sz w:val="24"/>
          <w:szCs w:val="24"/>
        </w:rPr>
        <w:t>sử</w:t>
      </w:r>
      <w:proofErr w:type="spellEnd"/>
      <w:r w:rsidRPr="00EE2AE6">
        <w:rPr>
          <w:sz w:val="24"/>
          <w:szCs w:val="24"/>
        </w:rPr>
        <w:t xml:space="preserve"> </w:t>
      </w:r>
      <w:proofErr w:type="spellStart"/>
      <w:r w:rsidRPr="00EE2AE6">
        <w:rPr>
          <w:sz w:val="24"/>
          <w:szCs w:val="24"/>
        </w:rPr>
        <w:t>dụng</w:t>
      </w:r>
      <w:proofErr w:type="spellEnd"/>
      <w:r w:rsidRPr="00EE2AE6">
        <w:rPr>
          <w:sz w:val="24"/>
          <w:szCs w:val="24"/>
        </w:rPr>
        <w:t xml:space="preserve"> </w:t>
      </w:r>
      <w:proofErr w:type="spellStart"/>
      <w:r w:rsidRPr="00EE2AE6">
        <w:rPr>
          <w:sz w:val="24"/>
          <w:szCs w:val="24"/>
        </w:rPr>
        <w:t>hình</w:t>
      </w:r>
      <w:proofErr w:type="spellEnd"/>
      <w:r w:rsidRPr="00EE2AE6">
        <w:rPr>
          <w:sz w:val="24"/>
          <w:szCs w:val="24"/>
        </w:rPr>
        <w:t xml:space="preserve"> </w:t>
      </w:r>
      <w:proofErr w:type="spellStart"/>
      <w:r w:rsidRPr="00EE2AE6">
        <w:rPr>
          <w:sz w:val="24"/>
          <w:szCs w:val="24"/>
        </w:rPr>
        <w:t>giống</w:t>
      </w:r>
      <w:proofErr w:type="spellEnd"/>
      <w:r w:rsidRPr="00EE2AE6">
        <w:rPr>
          <w:sz w:val="24"/>
          <w:szCs w:val="24"/>
        </w:rPr>
        <w:t xml:space="preserve"> </w:t>
      </w:r>
      <w:proofErr w:type="spellStart"/>
      <w:r w:rsidRPr="00EE2AE6">
        <w:rPr>
          <w:sz w:val="24"/>
          <w:szCs w:val="24"/>
        </w:rPr>
        <w:t>hình</w:t>
      </w:r>
      <w:proofErr w:type="spellEnd"/>
      <w:r w:rsidRPr="00EE2AE6">
        <w:rPr>
          <w:sz w:val="24"/>
          <w:szCs w:val="24"/>
        </w:rPr>
        <w:t xml:space="preserve"> </w:t>
      </w:r>
      <w:proofErr w:type="spellStart"/>
      <w:r w:rsidRPr="00EE2AE6">
        <w:rPr>
          <w:sz w:val="24"/>
          <w:szCs w:val="24"/>
        </w:rPr>
        <w:t>làm</w:t>
      </w:r>
      <w:proofErr w:type="spellEnd"/>
      <w:r w:rsidRPr="00EE2AE6">
        <w:rPr>
          <w:sz w:val="24"/>
          <w:szCs w:val="24"/>
        </w:rPr>
        <w:t xml:space="preserve"> passport, </w:t>
      </w:r>
      <w:proofErr w:type="spellStart"/>
      <w:r w:rsidRPr="00EE2AE6">
        <w:rPr>
          <w:sz w:val="24"/>
          <w:szCs w:val="24"/>
        </w:rPr>
        <w:t>không</w:t>
      </w:r>
      <w:proofErr w:type="spellEnd"/>
      <w:r w:rsidRPr="00EE2AE6">
        <w:rPr>
          <w:sz w:val="24"/>
          <w:szCs w:val="24"/>
        </w:rPr>
        <w:t xml:space="preserve"> </w:t>
      </w:r>
      <w:proofErr w:type="spellStart"/>
      <w:r w:rsidRPr="00EE2AE6">
        <w:rPr>
          <w:sz w:val="24"/>
          <w:szCs w:val="24"/>
        </w:rPr>
        <w:t>đeo</w:t>
      </w:r>
      <w:proofErr w:type="spellEnd"/>
      <w:r w:rsidRPr="00EE2AE6">
        <w:rPr>
          <w:sz w:val="24"/>
          <w:szCs w:val="24"/>
        </w:rPr>
        <w:t xml:space="preserve"> </w:t>
      </w:r>
      <w:proofErr w:type="spellStart"/>
      <w:r w:rsidRPr="00EE2AE6">
        <w:rPr>
          <w:sz w:val="24"/>
          <w:szCs w:val="24"/>
        </w:rPr>
        <w:t>kính</w:t>
      </w:r>
      <w:proofErr w:type="spellEnd"/>
      <w:r w:rsidRPr="00EE2AE6">
        <w:rPr>
          <w:sz w:val="24"/>
          <w:szCs w:val="24"/>
        </w:rPr>
        <w:t>)</w:t>
      </w:r>
    </w:p>
    <w:p w14:paraId="54287F3D" w14:textId="77777777" w:rsidR="00C52B02" w:rsidRPr="00EE2AE6" w:rsidRDefault="00C52B02" w:rsidP="00C52B02">
      <w:pPr>
        <w:tabs>
          <w:tab w:val="left" w:pos="142"/>
        </w:tabs>
        <w:spacing w:line="276" w:lineRule="auto"/>
        <w:ind w:right="-360"/>
        <w:jc w:val="both"/>
        <w:rPr>
          <w:sz w:val="24"/>
          <w:szCs w:val="24"/>
        </w:rPr>
      </w:pPr>
      <w:proofErr w:type="spellStart"/>
      <w:r w:rsidRPr="00EE2AE6">
        <w:rPr>
          <w:sz w:val="24"/>
          <w:szCs w:val="24"/>
        </w:rPr>
        <w:t>Bản</w:t>
      </w:r>
      <w:proofErr w:type="spellEnd"/>
      <w:r w:rsidRPr="00EE2AE6">
        <w:rPr>
          <w:sz w:val="24"/>
          <w:szCs w:val="24"/>
        </w:rPr>
        <w:t xml:space="preserve"> </w:t>
      </w:r>
      <w:proofErr w:type="spellStart"/>
      <w:r w:rsidRPr="00EE2AE6">
        <w:rPr>
          <w:sz w:val="24"/>
          <w:szCs w:val="24"/>
        </w:rPr>
        <w:t>sao</w:t>
      </w:r>
      <w:proofErr w:type="spellEnd"/>
      <w:r w:rsidRPr="00EE2AE6">
        <w:rPr>
          <w:sz w:val="24"/>
          <w:szCs w:val="24"/>
        </w:rPr>
        <w:t xml:space="preserve"> </w:t>
      </w:r>
      <w:proofErr w:type="spellStart"/>
      <w:r w:rsidRPr="00EE2AE6">
        <w:rPr>
          <w:sz w:val="24"/>
          <w:szCs w:val="24"/>
        </w:rPr>
        <w:t>công</w:t>
      </w:r>
      <w:proofErr w:type="spellEnd"/>
      <w:r w:rsidRPr="00EE2AE6">
        <w:rPr>
          <w:sz w:val="24"/>
          <w:szCs w:val="24"/>
        </w:rPr>
        <w:t xml:space="preserve"> </w:t>
      </w:r>
      <w:proofErr w:type="spellStart"/>
      <w:r w:rsidRPr="00EE2AE6">
        <w:rPr>
          <w:sz w:val="24"/>
          <w:szCs w:val="24"/>
        </w:rPr>
        <w:t>chứng</w:t>
      </w:r>
      <w:proofErr w:type="spellEnd"/>
      <w:r w:rsidRPr="00EE2AE6">
        <w:rPr>
          <w:sz w:val="24"/>
          <w:szCs w:val="24"/>
        </w:rPr>
        <w:t xml:space="preserve"> </w:t>
      </w:r>
      <w:proofErr w:type="spellStart"/>
      <w:r w:rsidRPr="00EE2AE6">
        <w:rPr>
          <w:sz w:val="24"/>
          <w:szCs w:val="24"/>
        </w:rPr>
        <w:t>các</w:t>
      </w:r>
      <w:proofErr w:type="spellEnd"/>
      <w:r w:rsidRPr="00EE2AE6">
        <w:rPr>
          <w:sz w:val="24"/>
          <w:szCs w:val="24"/>
        </w:rPr>
        <w:t xml:space="preserve"> </w:t>
      </w:r>
      <w:proofErr w:type="spellStart"/>
      <w:r w:rsidRPr="00EE2AE6">
        <w:rPr>
          <w:sz w:val="24"/>
          <w:szCs w:val="24"/>
        </w:rPr>
        <w:t>giấy</w:t>
      </w:r>
      <w:proofErr w:type="spellEnd"/>
      <w:r w:rsidRPr="00EE2AE6">
        <w:rPr>
          <w:sz w:val="24"/>
          <w:szCs w:val="24"/>
        </w:rPr>
        <w:t xml:space="preserve"> </w:t>
      </w:r>
      <w:proofErr w:type="spellStart"/>
      <w:proofErr w:type="gramStart"/>
      <w:r w:rsidRPr="00EE2AE6">
        <w:rPr>
          <w:sz w:val="24"/>
          <w:szCs w:val="24"/>
        </w:rPr>
        <w:t>tờ</w:t>
      </w:r>
      <w:proofErr w:type="spellEnd"/>
      <w:r w:rsidRPr="00EE2AE6">
        <w:rPr>
          <w:sz w:val="24"/>
          <w:szCs w:val="24"/>
        </w:rPr>
        <w:t xml:space="preserve"> :</w:t>
      </w:r>
      <w:proofErr w:type="gramEnd"/>
      <w:r w:rsidRPr="00EE2AE6">
        <w:rPr>
          <w:sz w:val="24"/>
          <w:szCs w:val="24"/>
        </w:rPr>
        <w:t xml:space="preserve"> </w:t>
      </w:r>
    </w:p>
    <w:p w14:paraId="30A63768" w14:textId="77777777" w:rsidR="00C52B02" w:rsidRPr="00EE2AE6" w:rsidRDefault="00C52B02" w:rsidP="00A504CA">
      <w:pPr>
        <w:numPr>
          <w:ilvl w:val="0"/>
          <w:numId w:val="1"/>
        </w:numPr>
        <w:tabs>
          <w:tab w:val="left" w:pos="142"/>
        </w:tabs>
        <w:spacing w:before="0" w:after="0" w:line="276" w:lineRule="auto"/>
        <w:ind w:left="0" w:right="-360" w:firstLine="0"/>
        <w:jc w:val="both"/>
        <w:rPr>
          <w:sz w:val="24"/>
          <w:szCs w:val="24"/>
        </w:rPr>
      </w:pPr>
      <w:proofErr w:type="spellStart"/>
      <w:r w:rsidRPr="00EE2AE6">
        <w:rPr>
          <w:sz w:val="24"/>
          <w:szCs w:val="24"/>
        </w:rPr>
        <w:t>Chứng</w:t>
      </w:r>
      <w:proofErr w:type="spellEnd"/>
      <w:r w:rsidRPr="00EE2AE6">
        <w:rPr>
          <w:sz w:val="24"/>
          <w:szCs w:val="24"/>
        </w:rPr>
        <w:t xml:space="preserve"> minh </w:t>
      </w:r>
      <w:proofErr w:type="spellStart"/>
      <w:r w:rsidRPr="00EE2AE6">
        <w:rPr>
          <w:sz w:val="24"/>
          <w:szCs w:val="24"/>
        </w:rPr>
        <w:t>nhân</w:t>
      </w:r>
      <w:proofErr w:type="spellEnd"/>
      <w:r w:rsidRPr="00EE2AE6">
        <w:rPr>
          <w:sz w:val="24"/>
          <w:szCs w:val="24"/>
        </w:rPr>
        <w:t xml:space="preserve"> </w:t>
      </w:r>
      <w:proofErr w:type="spellStart"/>
      <w:r w:rsidRPr="00EE2AE6">
        <w:rPr>
          <w:sz w:val="24"/>
          <w:szCs w:val="24"/>
        </w:rPr>
        <w:t>dân</w:t>
      </w:r>
      <w:proofErr w:type="spellEnd"/>
    </w:p>
    <w:p w14:paraId="73A85377" w14:textId="6CE2B2FE" w:rsidR="00C52B02" w:rsidRPr="00EE2AE6" w:rsidRDefault="00C52B02" w:rsidP="00A504CA">
      <w:pPr>
        <w:numPr>
          <w:ilvl w:val="0"/>
          <w:numId w:val="1"/>
        </w:numPr>
        <w:tabs>
          <w:tab w:val="left" w:pos="142"/>
        </w:tabs>
        <w:spacing w:before="0" w:after="0" w:line="276" w:lineRule="auto"/>
        <w:ind w:left="0" w:right="-360" w:firstLine="0"/>
        <w:jc w:val="both"/>
        <w:rPr>
          <w:sz w:val="24"/>
          <w:szCs w:val="24"/>
        </w:rPr>
      </w:pPr>
      <w:proofErr w:type="spellStart"/>
      <w:r w:rsidRPr="00EE2AE6">
        <w:rPr>
          <w:sz w:val="24"/>
          <w:szCs w:val="24"/>
        </w:rPr>
        <w:t>Khai</w:t>
      </w:r>
      <w:proofErr w:type="spellEnd"/>
      <w:r w:rsidRPr="00EE2AE6">
        <w:rPr>
          <w:sz w:val="24"/>
          <w:szCs w:val="24"/>
        </w:rPr>
        <w:t xml:space="preserve"> </w:t>
      </w:r>
      <w:proofErr w:type="spellStart"/>
      <w:r w:rsidRPr="00EE2AE6">
        <w:rPr>
          <w:sz w:val="24"/>
          <w:szCs w:val="24"/>
        </w:rPr>
        <w:t>sinh</w:t>
      </w:r>
      <w:proofErr w:type="spellEnd"/>
      <w:r w:rsidRPr="00EE2AE6">
        <w:rPr>
          <w:sz w:val="24"/>
          <w:szCs w:val="24"/>
        </w:rPr>
        <w:t xml:space="preserve"> (</w:t>
      </w:r>
      <w:proofErr w:type="spellStart"/>
      <w:r w:rsidRPr="00EE2AE6">
        <w:rPr>
          <w:sz w:val="24"/>
          <w:szCs w:val="24"/>
        </w:rPr>
        <w:t>nếu</w:t>
      </w:r>
      <w:proofErr w:type="spellEnd"/>
      <w:r w:rsidRPr="00EE2AE6">
        <w:rPr>
          <w:sz w:val="24"/>
          <w:szCs w:val="24"/>
        </w:rPr>
        <w:t xml:space="preserve"> </w:t>
      </w:r>
      <w:proofErr w:type="spellStart"/>
      <w:r w:rsidRPr="00EE2AE6">
        <w:rPr>
          <w:sz w:val="24"/>
          <w:szCs w:val="24"/>
        </w:rPr>
        <w:t>dưới</w:t>
      </w:r>
      <w:proofErr w:type="spellEnd"/>
      <w:r w:rsidRPr="00EE2AE6">
        <w:rPr>
          <w:sz w:val="24"/>
          <w:szCs w:val="24"/>
        </w:rPr>
        <w:t xml:space="preserve"> 18 </w:t>
      </w:r>
      <w:proofErr w:type="spellStart"/>
      <w:r w:rsidRPr="00EE2AE6">
        <w:rPr>
          <w:sz w:val="24"/>
          <w:szCs w:val="24"/>
        </w:rPr>
        <w:t>tuổi</w:t>
      </w:r>
      <w:proofErr w:type="spellEnd"/>
      <w:r w:rsidRPr="00EE2AE6">
        <w:rPr>
          <w:sz w:val="24"/>
          <w:szCs w:val="24"/>
        </w:rPr>
        <w:t>).</w:t>
      </w:r>
    </w:p>
    <w:p w14:paraId="1B96EF66" w14:textId="3582E4F9" w:rsidR="00C52B02" w:rsidRPr="00EE2AE6" w:rsidRDefault="00C52B02" w:rsidP="00A504CA">
      <w:pPr>
        <w:numPr>
          <w:ilvl w:val="0"/>
          <w:numId w:val="1"/>
        </w:numPr>
        <w:tabs>
          <w:tab w:val="left" w:pos="142"/>
        </w:tabs>
        <w:spacing w:before="0" w:after="0" w:line="276" w:lineRule="auto"/>
        <w:ind w:left="0" w:right="-360" w:firstLine="0"/>
        <w:jc w:val="both"/>
        <w:rPr>
          <w:sz w:val="24"/>
          <w:szCs w:val="24"/>
        </w:rPr>
      </w:pPr>
      <w:proofErr w:type="spellStart"/>
      <w:r w:rsidRPr="00EE2AE6">
        <w:rPr>
          <w:sz w:val="24"/>
          <w:szCs w:val="24"/>
        </w:rPr>
        <w:t>Hộ</w:t>
      </w:r>
      <w:proofErr w:type="spellEnd"/>
      <w:r w:rsidRPr="00EE2AE6">
        <w:rPr>
          <w:sz w:val="24"/>
          <w:szCs w:val="24"/>
        </w:rPr>
        <w:t xml:space="preserve"> </w:t>
      </w:r>
      <w:proofErr w:type="spellStart"/>
      <w:r w:rsidRPr="00EE2AE6">
        <w:rPr>
          <w:sz w:val="24"/>
          <w:szCs w:val="24"/>
        </w:rPr>
        <w:t>khẩu</w:t>
      </w:r>
      <w:proofErr w:type="spellEnd"/>
      <w:r w:rsidRPr="00EE2AE6">
        <w:rPr>
          <w:sz w:val="24"/>
          <w:szCs w:val="24"/>
        </w:rPr>
        <w:t xml:space="preserve"> </w:t>
      </w:r>
      <w:proofErr w:type="spellStart"/>
      <w:r w:rsidRPr="00EE2AE6">
        <w:rPr>
          <w:sz w:val="24"/>
          <w:szCs w:val="24"/>
        </w:rPr>
        <w:t>thườ</w:t>
      </w:r>
      <w:r w:rsidR="00AC1472">
        <w:rPr>
          <w:sz w:val="24"/>
          <w:szCs w:val="24"/>
        </w:rPr>
        <w:t>ng</w:t>
      </w:r>
      <w:proofErr w:type="spellEnd"/>
      <w:r w:rsidR="00AC1472">
        <w:rPr>
          <w:sz w:val="24"/>
          <w:szCs w:val="24"/>
        </w:rPr>
        <w:t xml:space="preserve"> </w:t>
      </w:r>
      <w:proofErr w:type="spellStart"/>
      <w:r w:rsidR="00AC1472">
        <w:rPr>
          <w:sz w:val="24"/>
          <w:szCs w:val="24"/>
        </w:rPr>
        <w:t>trú</w:t>
      </w:r>
      <w:proofErr w:type="spellEnd"/>
      <w:r w:rsidR="00AC1472">
        <w:rPr>
          <w:sz w:val="24"/>
          <w:szCs w:val="24"/>
        </w:rPr>
        <w:t xml:space="preserve"> (</w:t>
      </w:r>
      <w:proofErr w:type="spellStart"/>
      <w:r w:rsidRPr="00EE2AE6">
        <w:rPr>
          <w:sz w:val="24"/>
          <w:szCs w:val="24"/>
        </w:rPr>
        <w:t>tất</w:t>
      </w:r>
      <w:proofErr w:type="spellEnd"/>
      <w:r w:rsidRPr="00EE2AE6">
        <w:rPr>
          <w:sz w:val="24"/>
          <w:szCs w:val="24"/>
        </w:rPr>
        <w:t xml:space="preserve"> </w:t>
      </w:r>
      <w:proofErr w:type="spellStart"/>
      <w:r w:rsidRPr="00EE2AE6">
        <w:rPr>
          <w:sz w:val="24"/>
          <w:szCs w:val="24"/>
        </w:rPr>
        <w:t>cả</w:t>
      </w:r>
      <w:proofErr w:type="spellEnd"/>
      <w:r w:rsidRPr="00EE2AE6">
        <w:rPr>
          <w:sz w:val="24"/>
          <w:szCs w:val="24"/>
        </w:rPr>
        <w:t xml:space="preserve"> </w:t>
      </w:r>
      <w:proofErr w:type="spellStart"/>
      <w:r w:rsidRPr="00EE2AE6">
        <w:rPr>
          <w:sz w:val="24"/>
          <w:szCs w:val="24"/>
        </w:rPr>
        <w:t>các</w:t>
      </w:r>
      <w:proofErr w:type="spellEnd"/>
      <w:r w:rsidRPr="00EE2AE6">
        <w:rPr>
          <w:sz w:val="24"/>
          <w:szCs w:val="24"/>
        </w:rPr>
        <w:t xml:space="preserve"> </w:t>
      </w:r>
      <w:proofErr w:type="spellStart"/>
      <w:r w:rsidRPr="00EE2AE6">
        <w:rPr>
          <w:sz w:val="24"/>
          <w:szCs w:val="24"/>
        </w:rPr>
        <w:t>trang</w:t>
      </w:r>
      <w:proofErr w:type="spellEnd"/>
      <w:r w:rsidRPr="00EE2AE6">
        <w:rPr>
          <w:sz w:val="24"/>
          <w:szCs w:val="24"/>
        </w:rPr>
        <w:t>)</w:t>
      </w:r>
    </w:p>
    <w:p w14:paraId="086AD694" w14:textId="7996E8A3" w:rsidR="00C52B02" w:rsidRPr="00EE2AE6" w:rsidRDefault="00C52B02" w:rsidP="00A504CA">
      <w:pPr>
        <w:numPr>
          <w:ilvl w:val="0"/>
          <w:numId w:val="1"/>
        </w:numPr>
        <w:tabs>
          <w:tab w:val="left" w:pos="142"/>
        </w:tabs>
        <w:spacing w:before="0" w:after="0" w:line="276" w:lineRule="auto"/>
        <w:ind w:left="0" w:right="-360" w:firstLine="0"/>
        <w:jc w:val="both"/>
        <w:rPr>
          <w:sz w:val="24"/>
          <w:szCs w:val="24"/>
        </w:rPr>
      </w:pPr>
      <w:proofErr w:type="spellStart"/>
      <w:r w:rsidRPr="00EE2AE6">
        <w:rPr>
          <w:sz w:val="24"/>
          <w:szCs w:val="24"/>
        </w:rPr>
        <w:t>Đăng</w:t>
      </w:r>
      <w:proofErr w:type="spellEnd"/>
      <w:r w:rsidRPr="00EE2AE6">
        <w:rPr>
          <w:sz w:val="24"/>
          <w:szCs w:val="24"/>
        </w:rPr>
        <w:t xml:space="preserve"> </w:t>
      </w:r>
      <w:proofErr w:type="spellStart"/>
      <w:r w:rsidRPr="00EE2AE6">
        <w:rPr>
          <w:sz w:val="24"/>
          <w:szCs w:val="24"/>
        </w:rPr>
        <w:t>ký</w:t>
      </w:r>
      <w:proofErr w:type="spellEnd"/>
      <w:r w:rsidRPr="00EE2AE6">
        <w:rPr>
          <w:sz w:val="24"/>
          <w:szCs w:val="24"/>
        </w:rPr>
        <w:t xml:space="preserve"> </w:t>
      </w:r>
      <w:proofErr w:type="spellStart"/>
      <w:r w:rsidRPr="00EE2AE6">
        <w:rPr>
          <w:sz w:val="24"/>
          <w:szCs w:val="24"/>
        </w:rPr>
        <w:t>kết</w:t>
      </w:r>
      <w:proofErr w:type="spellEnd"/>
      <w:r w:rsidRPr="00EE2AE6">
        <w:rPr>
          <w:sz w:val="24"/>
          <w:szCs w:val="24"/>
        </w:rPr>
        <w:t xml:space="preserve"> </w:t>
      </w:r>
      <w:proofErr w:type="spellStart"/>
      <w:r w:rsidRPr="00EE2AE6">
        <w:rPr>
          <w:sz w:val="24"/>
          <w:szCs w:val="24"/>
        </w:rPr>
        <w:t>hôn</w:t>
      </w:r>
      <w:proofErr w:type="spellEnd"/>
      <w:r w:rsidRPr="00EE2AE6">
        <w:rPr>
          <w:sz w:val="24"/>
          <w:szCs w:val="24"/>
        </w:rPr>
        <w:t xml:space="preserve"> </w:t>
      </w:r>
      <w:r w:rsidR="00AC1472">
        <w:rPr>
          <w:sz w:val="24"/>
          <w:szCs w:val="24"/>
        </w:rPr>
        <w:t>(spouse)</w:t>
      </w:r>
    </w:p>
    <w:p w14:paraId="05B699ED" w14:textId="6D12CCD9" w:rsidR="00C52B02" w:rsidRPr="00EE2AE6" w:rsidRDefault="00C52B02" w:rsidP="00A504CA">
      <w:pPr>
        <w:numPr>
          <w:ilvl w:val="0"/>
          <w:numId w:val="1"/>
        </w:numPr>
        <w:spacing w:before="0" w:after="0" w:line="276" w:lineRule="auto"/>
        <w:ind w:left="142" w:right="-360" w:hanging="199"/>
        <w:jc w:val="both"/>
        <w:rPr>
          <w:sz w:val="24"/>
          <w:szCs w:val="24"/>
        </w:rPr>
      </w:pPr>
      <w:proofErr w:type="spellStart"/>
      <w:r w:rsidRPr="00EE2AE6">
        <w:rPr>
          <w:sz w:val="24"/>
          <w:szCs w:val="24"/>
        </w:rPr>
        <w:lastRenderedPageBreak/>
        <w:t>giấy</w:t>
      </w:r>
      <w:proofErr w:type="spellEnd"/>
      <w:r w:rsidRPr="00EE2AE6">
        <w:rPr>
          <w:sz w:val="24"/>
          <w:szCs w:val="24"/>
        </w:rPr>
        <w:t xml:space="preserve"> </w:t>
      </w:r>
      <w:proofErr w:type="spellStart"/>
      <w:r w:rsidRPr="00EE2AE6">
        <w:rPr>
          <w:sz w:val="24"/>
          <w:szCs w:val="24"/>
        </w:rPr>
        <w:t>phép</w:t>
      </w:r>
      <w:proofErr w:type="spellEnd"/>
      <w:r w:rsidRPr="00EE2AE6">
        <w:rPr>
          <w:sz w:val="24"/>
          <w:szCs w:val="24"/>
        </w:rPr>
        <w:t xml:space="preserve"> DKKD + </w:t>
      </w:r>
      <w:proofErr w:type="spellStart"/>
      <w:r w:rsidRPr="00EE2AE6">
        <w:rPr>
          <w:sz w:val="24"/>
          <w:szCs w:val="24"/>
        </w:rPr>
        <w:t>biên</w:t>
      </w:r>
      <w:proofErr w:type="spellEnd"/>
      <w:r w:rsidRPr="00EE2AE6">
        <w:rPr>
          <w:sz w:val="24"/>
          <w:szCs w:val="24"/>
        </w:rPr>
        <w:t xml:space="preserve"> </w:t>
      </w:r>
      <w:proofErr w:type="spellStart"/>
      <w:r w:rsidRPr="00EE2AE6">
        <w:rPr>
          <w:sz w:val="24"/>
          <w:szCs w:val="24"/>
        </w:rPr>
        <w:t>lai</w:t>
      </w:r>
      <w:proofErr w:type="spellEnd"/>
      <w:r w:rsidRPr="00EE2AE6">
        <w:rPr>
          <w:sz w:val="24"/>
          <w:szCs w:val="24"/>
        </w:rPr>
        <w:t xml:space="preserve"> </w:t>
      </w:r>
      <w:proofErr w:type="spellStart"/>
      <w:r w:rsidRPr="00EE2AE6">
        <w:rPr>
          <w:sz w:val="24"/>
          <w:szCs w:val="24"/>
        </w:rPr>
        <w:t>đóng</w:t>
      </w:r>
      <w:proofErr w:type="spellEnd"/>
      <w:r w:rsidRPr="00EE2AE6">
        <w:rPr>
          <w:sz w:val="24"/>
          <w:szCs w:val="24"/>
        </w:rPr>
        <w:t xml:space="preserve"> </w:t>
      </w:r>
      <w:proofErr w:type="spellStart"/>
      <w:r w:rsidRPr="00EE2AE6">
        <w:rPr>
          <w:sz w:val="24"/>
          <w:szCs w:val="24"/>
        </w:rPr>
        <w:t>thuế</w:t>
      </w:r>
      <w:proofErr w:type="spellEnd"/>
      <w:r w:rsidRPr="00EE2AE6">
        <w:rPr>
          <w:sz w:val="24"/>
          <w:szCs w:val="24"/>
        </w:rPr>
        <w:t xml:space="preserve"> 3 </w:t>
      </w:r>
      <w:proofErr w:type="spellStart"/>
      <w:r w:rsidRPr="00EE2AE6">
        <w:rPr>
          <w:sz w:val="24"/>
          <w:szCs w:val="24"/>
        </w:rPr>
        <w:t>tháng</w:t>
      </w:r>
      <w:proofErr w:type="spellEnd"/>
      <w:r w:rsidRPr="00EE2AE6">
        <w:rPr>
          <w:sz w:val="24"/>
          <w:szCs w:val="24"/>
        </w:rPr>
        <w:t xml:space="preserve"> </w:t>
      </w:r>
      <w:proofErr w:type="spellStart"/>
      <w:r w:rsidRPr="00EE2AE6">
        <w:rPr>
          <w:sz w:val="24"/>
          <w:szCs w:val="24"/>
        </w:rPr>
        <w:t>gần</w:t>
      </w:r>
      <w:proofErr w:type="spellEnd"/>
      <w:r w:rsidRPr="00EE2AE6">
        <w:rPr>
          <w:sz w:val="24"/>
          <w:szCs w:val="24"/>
        </w:rPr>
        <w:t xml:space="preserve"> </w:t>
      </w:r>
      <w:proofErr w:type="spellStart"/>
      <w:r w:rsidRPr="00EE2AE6">
        <w:rPr>
          <w:sz w:val="24"/>
          <w:szCs w:val="24"/>
        </w:rPr>
        <w:t>nhất</w:t>
      </w:r>
      <w:proofErr w:type="spellEnd"/>
      <w:r w:rsidRPr="00EE2AE6">
        <w:rPr>
          <w:sz w:val="24"/>
          <w:szCs w:val="24"/>
        </w:rPr>
        <w:t xml:space="preserve"> ( LÀ CHỦ DOANH NGHIỆP)</w:t>
      </w:r>
      <w:r w:rsidR="00AC1472">
        <w:rPr>
          <w:sz w:val="24"/>
          <w:szCs w:val="24"/>
        </w:rPr>
        <w:t xml:space="preserve"> </w:t>
      </w:r>
      <w:r w:rsidR="00AC1472" w:rsidRPr="00AC1472">
        <w:rPr>
          <w:sz w:val="24"/>
          <w:szCs w:val="24"/>
        </w:rPr>
        <w:sym w:font="Wingdings" w:char="F0E0"/>
      </w:r>
      <w:r w:rsidR="00AC1472">
        <w:rPr>
          <w:sz w:val="24"/>
          <w:szCs w:val="24"/>
        </w:rPr>
        <w:t xml:space="preserve"> (optional)</w:t>
      </w:r>
    </w:p>
    <w:p w14:paraId="493BC861" w14:textId="7E05C46E" w:rsidR="00C52B02" w:rsidRDefault="00C52B02" w:rsidP="00A504CA">
      <w:pPr>
        <w:numPr>
          <w:ilvl w:val="0"/>
          <w:numId w:val="1"/>
        </w:numPr>
        <w:spacing w:before="0" w:after="0" w:line="276" w:lineRule="auto"/>
        <w:ind w:left="142" w:right="-360" w:hanging="199"/>
        <w:jc w:val="both"/>
        <w:rPr>
          <w:sz w:val="24"/>
          <w:szCs w:val="24"/>
        </w:rPr>
      </w:pPr>
      <w:r w:rsidRPr="00EE2AE6">
        <w:rPr>
          <w:sz w:val="24"/>
          <w:szCs w:val="24"/>
        </w:rPr>
        <w:t xml:space="preserve">HĐLĐ+ </w:t>
      </w:r>
      <w:proofErr w:type="spellStart"/>
      <w:r w:rsidRPr="00EE2AE6">
        <w:rPr>
          <w:sz w:val="24"/>
          <w:szCs w:val="24"/>
        </w:rPr>
        <w:t>đơn</w:t>
      </w:r>
      <w:proofErr w:type="spellEnd"/>
      <w:r w:rsidRPr="00EE2AE6">
        <w:rPr>
          <w:sz w:val="24"/>
          <w:szCs w:val="24"/>
        </w:rPr>
        <w:t xml:space="preserve"> </w:t>
      </w:r>
      <w:proofErr w:type="spellStart"/>
      <w:r w:rsidRPr="00EE2AE6">
        <w:rPr>
          <w:sz w:val="24"/>
          <w:szCs w:val="24"/>
        </w:rPr>
        <w:t>xin</w:t>
      </w:r>
      <w:proofErr w:type="spellEnd"/>
      <w:r w:rsidRPr="00EE2AE6">
        <w:rPr>
          <w:sz w:val="24"/>
          <w:szCs w:val="24"/>
        </w:rPr>
        <w:t xml:space="preserve"> </w:t>
      </w:r>
      <w:proofErr w:type="spellStart"/>
      <w:r w:rsidRPr="00EE2AE6">
        <w:rPr>
          <w:sz w:val="24"/>
          <w:szCs w:val="24"/>
        </w:rPr>
        <w:t>nghỉ</w:t>
      </w:r>
      <w:proofErr w:type="spellEnd"/>
      <w:r w:rsidRPr="00EE2AE6">
        <w:rPr>
          <w:sz w:val="24"/>
          <w:szCs w:val="24"/>
        </w:rPr>
        <w:t xml:space="preserve"> </w:t>
      </w:r>
      <w:proofErr w:type="spellStart"/>
      <w:r w:rsidRPr="00EE2AE6">
        <w:rPr>
          <w:sz w:val="24"/>
          <w:szCs w:val="24"/>
        </w:rPr>
        <w:t>phép</w:t>
      </w:r>
      <w:proofErr w:type="spellEnd"/>
      <w:r w:rsidRPr="00EE2AE6">
        <w:rPr>
          <w:sz w:val="24"/>
          <w:szCs w:val="24"/>
        </w:rPr>
        <w:t xml:space="preserve"> </w:t>
      </w:r>
      <w:r w:rsidR="00AC1472">
        <w:rPr>
          <w:sz w:val="24"/>
          <w:szCs w:val="24"/>
        </w:rPr>
        <w:t>(</w:t>
      </w:r>
      <w:r w:rsidRPr="00EE2AE6">
        <w:rPr>
          <w:sz w:val="24"/>
          <w:szCs w:val="24"/>
        </w:rPr>
        <w:t>LÀ NHÂN VIÊN).</w:t>
      </w:r>
    </w:p>
    <w:p w14:paraId="2F941386" w14:textId="52A14571" w:rsidR="00AC1472" w:rsidRDefault="00AC1472" w:rsidP="00A504CA">
      <w:pPr>
        <w:numPr>
          <w:ilvl w:val="0"/>
          <w:numId w:val="1"/>
        </w:numPr>
        <w:spacing w:before="0" w:after="0" w:line="276" w:lineRule="auto"/>
        <w:ind w:left="142" w:right="-360" w:hanging="199"/>
        <w:jc w:val="both"/>
        <w:rPr>
          <w:sz w:val="24"/>
          <w:szCs w:val="24"/>
        </w:rPr>
      </w:pPr>
      <w:proofErr w:type="spellStart"/>
      <w:r>
        <w:rPr>
          <w:sz w:val="24"/>
          <w:szCs w:val="24"/>
        </w:rPr>
        <w:t>Sổ</w:t>
      </w:r>
      <w:proofErr w:type="spellEnd"/>
      <w:r>
        <w:rPr>
          <w:sz w:val="24"/>
          <w:szCs w:val="24"/>
        </w:rPr>
        <w:t xml:space="preserve"> </w:t>
      </w:r>
      <w:proofErr w:type="spellStart"/>
      <w:r>
        <w:rPr>
          <w:sz w:val="24"/>
          <w:szCs w:val="24"/>
        </w:rPr>
        <w:t>tiết</w:t>
      </w:r>
      <w:proofErr w:type="spellEnd"/>
      <w:r>
        <w:rPr>
          <w:sz w:val="24"/>
          <w:szCs w:val="24"/>
        </w:rPr>
        <w:t xml:space="preserve"> </w:t>
      </w:r>
      <w:proofErr w:type="spellStart"/>
      <w:r>
        <w:rPr>
          <w:sz w:val="24"/>
          <w:szCs w:val="24"/>
        </w:rPr>
        <w:t>kiệm</w:t>
      </w:r>
      <w:proofErr w:type="spellEnd"/>
      <w:r>
        <w:rPr>
          <w:sz w:val="24"/>
          <w:szCs w:val="24"/>
        </w:rPr>
        <w:t xml:space="preserve"> </w:t>
      </w:r>
      <w:proofErr w:type="spellStart"/>
      <w:r>
        <w:rPr>
          <w:sz w:val="24"/>
          <w:szCs w:val="24"/>
        </w:rPr>
        <w:t>ít</w:t>
      </w:r>
      <w:proofErr w:type="spellEnd"/>
      <w:r>
        <w:rPr>
          <w:sz w:val="24"/>
          <w:szCs w:val="24"/>
        </w:rPr>
        <w:t xml:space="preserve"> </w:t>
      </w:r>
      <w:proofErr w:type="spellStart"/>
      <w:r>
        <w:rPr>
          <w:sz w:val="24"/>
          <w:szCs w:val="24"/>
        </w:rPr>
        <w:t>nhất</w:t>
      </w:r>
      <w:proofErr w:type="spellEnd"/>
      <w:r>
        <w:rPr>
          <w:sz w:val="24"/>
          <w:szCs w:val="24"/>
        </w:rPr>
        <w:t xml:space="preserve"> 120,000,000 </w:t>
      </w:r>
      <w:proofErr w:type="spellStart"/>
      <w:r>
        <w:rPr>
          <w:sz w:val="24"/>
          <w:szCs w:val="24"/>
        </w:rPr>
        <w:t>đồng</w:t>
      </w:r>
      <w:proofErr w:type="spellEnd"/>
      <w:r>
        <w:rPr>
          <w:sz w:val="24"/>
          <w:szCs w:val="24"/>
        </w:rPr>
        <w:t xml:space="preserve"> </w:t>
      </w:r>
      <w:r w:rsidRPr="00AC1472">
        <w:rPr>
          <w:sz w:val="24"/>
          <w:szCs w:val="24"/>
        </w:rPr>
        <w:sym w:font="Wingdings" w:char="F0E0"/>
      </w:r>
      <w:r>
        <w:rPr>
          <w:sz w:val="24"/>
          <w:szCs w:val="24"/>
        </w:rPr>
        <w:t xml:space="preserve"> (optional)</w:t>
      </w:r>
    </w:p>
    <w:p w14:paraId="35ADA518" w14:textId="00A2EA99" w:rsidR="00AC1472" w:rsidRPr="00EE2AE6" w:rsidRDefault="00AC1472" w:rsidP="00AC1472">
      <w:pPr>
        <w:numPr>
          <w:ilvl w:val="0"/>
          <w:numId w:val="1"/>
        </w:numPr>
        <w:spacing w:before="0" w:after="0" w:line="276" w:lineRule="auto"/>
        <w:ind w:right="-360"/>
        <w:jc w:val="both"/>
        <w:rPr>
          <w:sz w:val="24"/>
          <w:szCs w:val="24"/>
        </w:rPr>
      </w:pPr>
      <w:proofErr w:type="spellStart"/>
      <w:r>
        <w:rPr>
          <w:sz w:val="24"/>
          <w:szCs w:val="24"/>
        </w:rPr>
        <w:t>Giấy</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dư</w:t>
      </w:r>
      <w:proofErr w:type="spellEnd"/>
      <w:r>
        <w:rPr>
          <w:sz w:val="24"/>
          <w:szCs w:val="24"/>
        </w:rPr>
        <w:t xml:space="preserve"> </w:t>
      </w:r>
      <w:proofErr w:type="spellStart"/>
      <w:r>
        <w:rPr>
          <w:sz w:val="24"/>
          <w:szCs w:val="24"/>
        </w:rPr>
        <w:t>tài</w:t>
      </w:r>
      <w:proofErr w:type="spellEnd"/>
      <w:r>
        <w:rPr>
          <w:sz w:val="24"/>
          <w:szCs w:val="24"/>
        </w:rPr>
        <w:t xml:space="preserve"> </w:t>
      </w:r>
      <w:proofErr w:type="spellStart"/>
      <w:r>
        <w:rPr>
          <w:sz w:val="24"/>
          <w:szCs w:val="24"/>
        </w:rPr>
        <w:t>khoản</w:t>
      </w:r>
      <w:proofErr w:type="spellEnd"/>
      <w:r>
        <w:rPr>
          <w:sz w:val="24"/>
          <w:szCs w:val="24"/>
        </w:rPr>
        <w:t xml:space="preserve"> </w:t>
      </w:r>
      <w:proofErr w:type="spellStart"/>
      <w:r>
        <w:rPr>
          <w:sz w:val="24"/>
          <w:szCs w:val="24"/>
        </w:rPr>
        <w:t>ngân</w:t>
      </w:r>
      <w:proofErr w:type="spellEnd"/>
      <w:r>
        <w:rPr>
          <w:sz w:val="24"/>
          <w:szCs w:val="24"/>
        </w:rPr>
        <w:t xml:space="preserve"> </w:t>
      </w:r>
      <w:proofErr w:type="spellStart"/>
      <w:r>
        <w:rPr>
          <w:sz w:val="24"/>
          <w:szCs w:val="24"/>
        </w:rPr>
        <w:t>hàng</w:t>
      </w:r>
      <w:proofErr w:type="spellEnd"/>
      <w:r>
        <w:rPr>
          <w:sz w:val="24"/>
          <w:szCs w:val="24"/>
        </w:rPr>
        <w:t xml:space="preserve"> </w:t>
      </w:r>
      <w:r w:rsidRPr="00AC1472">
        <w:rPr>
          <w:sz w:val="24"/>
          <w:szCs w:val="24"/>
        </w:rPr>
        <w:sym w:font="Wingdings" w:char="F0E0"/>
      </w:r>
      <w:r>
        <w:rPr>
          <w:sz w:val="24"/>
          <w:szCs w:val="24"/>
        </w:rPr>
        <w:t xml:space="preserve"> </w:t>
      </w:r>
      <w:r w:rsidRPr="00AC1472">
        <w:rPr>
          <w:sz w:val="24"/>
          <w:szCs w:val="24"/>
        </w:rPr>
        <w:t>(optional)</w:t>
      </w:r>
    </w:p>
    <w:p w14:paraId="1582FC52" w14:textId="5EDBC150" w:rsidR="00C52B02" w:rsidRPr="00EE2AE6" w:rsidRDefault="00C52B02" w:rsidP="00A504CA">
      <w:pPr>
        <w:numPr>
          <w:ilvl w:val="0"/>
          <w:numId w:val="1"/>
        </w:numPr>
        <w:spacing w:before="0" w:after="0" w:line="276" w:lineRule="auto"/>
        <w:ind w:left="142" w:right="-360" w:hanging="142"/>
        <w:jc w:val="both"/>
        <w:rPr>
          <w:sz w:val="24"/>
          <w:szCs w:val="24"/>
        </w:rPr>
      </w:pPr>
      <w:proofErr w:type="spellStart"/>
      <w:r w:rsidRPr="00EE2AE6">
        <w:rPr>
          <w:sz w:val="24"/>
          <w:szCs w:val="24"/>
        </w:rPr>
        <w:t>Chủ</w:t>
      </w:r>
      <w:proofErr w:type="spellEnd"/>
      <w:r w:rsidRPr="00EE2AE6">
        <w:rPr>
          <w:sz w:val="24"/>
          <w:szCs w:val="24"/>
        </w:rPr>
        <w:t xml:space="preserve"> </w:t>
      </w:r>
      <w:proofErr w:type="spellStart"/>
      <w:r w:rsidRPr="00EE2AE6">
        <w:rPr>
          <w:sz w:val="24"/>
          <w:szCs w:val="24"/>
        </w:rPr>
        <w:t>quyền</w:t>
      </w:r>
      <w:proofErr w:type="spellEnd"/>
      <w:r w:rsidRPr="00EE2AE6">
        <w:rPr>
          <w:sz w:val="24"/>
          <w:szCs w:val="24"/>
        </w:rPr>
        <w:t xml:space="preserve"> </w:t>
      </w:r>
      <w:proofErr w:type="spellStart"/>
      <w:r w:rsidRPr="00EE2AE6">
        <w:rPr>
          <w:sz w:val="24"/>
          <w:szCs w:val="24"/>
        </w:rPr>
        <w:t>nhà</w:t>
      </w:r>
      <w:proofErr w:type="spellEnd"/>
      <w:r w:rsidRPr="00EE2AE6">
        <w:rPr>
          <w:sz w:val="24"/>
          <w:szCs w:val="24"/>
        </w:rPr>
        <w:t xml:space="preserve"> </w:t>
      </w:r>
      <w:proofErr w:type="spellStart"/>
      <w:r w:rsidRPr="00EE2AE6">
        <w:rPr>
          <w:sz w:val="24"/>
          <w:szCs w:val="24"/>
        </w:rPr>
        <w:t>đất</w:t>
      </w:r>
      <w:proofErr w:type="spellEnd"/>
      <w:r w:rsidRPr="00EE2AE6">
        <w:rPr>
          <w:sz w:val="24"/>
          <w:szCs w:val="24"/>
        </w:rPr>
        <w:t xml:space="preserve"> photo, </w:t>
      </w:r>
      <w:proofErr w:type="spellStart"/>
      <w:r w:rsidRPr="00EE2AE6">
        <w:rPr>
          <w:sz w:val="24"/>
          <w:szCs w:val="24"/>
        </w:rPr>
        <w:t>hoặc</w:t>
      </w:r>
      <w:proofErr w:type="spellEnd"/>
      <w:r w:rsidRPr="00EE2AE6">
        <w:rPr>
          <w:sz w:val="24"/>
          <w:szCs w:val="24"/>
        </w:rPr>
        <w:t xml:space="preserve"> </w:t>
      </w:r>
      <w:proofErr w:type="spellStart"/>
      <w:r w:rsidRPr="00EE2AE6">
        <w:rPr>
          <w:sz w:val="24"/>
          <w:szCs w:val="24"/>
        </w:rPr>
        <w:t>giấy</w:t>
      </w:r>
      <w:proofErr w:type="spellEnd"/>
      <w:r w:rsidRPr="00EE2AE6">
        <w:rPr>
          <w:sz w:val="24"/>
          <w:szCs w:val="24"/>
        </w:rPr>
        <w:t xml:space="preserve"> </w:t>
      </w:r>
      <w:proofErr w:type="spellStart"/>
      <w:r w:rsidRPr="00EE2AE6">
        <w:rPr>
          <w:sz w:val="24"/>
          <w:szCs w:val="24"/>
        </w:rPr>
        <w:t>tờ</w:t>
      </w:r>
      <w:proofErr w:type="spellEnd"/>
      <w:r w:rsidRPr="00EE2AE6">
        <w:rPr>
          <w:sz w:val="24"/>
          <w:szCs w:val="24"/>
        </w:rPr>
        <w:t xml:space="preserve"> </w:t>
      </w:r>
      <w:proofErr w:type="spellStart"/>
      <w:r w:rsidRPr="00EE2AE6">
        <w:rPr>
          <w:sz w:val="24"/>
          <w:szCs w:val="24"/>
        </w:rPr>
        <w:t>cho</w:t>
      </w:r>
      <w:proofErr w:type="spellEnd"/>
      <w:r w:rsidRPr="00EE2AE6">
        <w:rPr>
          <w:sz w:val="24"/>
          <w:szCs w:val="24"/>
        </w:rPr>
        <w:t xml:space="preserve"> </w:t>
      </w:r>
      <w:proofErr w:type="spellStart"/>
      <w:r w:rsidRPr="00EE2AE6">
        <w:rPr>
          <w:sz w:val="24"/>
          <w:szCs w:val="24"/>
        </w:rPr>
        <w:t>thuê</w:t>
      </w:r>
      <w:proofErr w:type="spellEnd"/>
      <w:r w:rsidRPr="00EE2AE6">
        <w:rPr>
          <w:sz w:val="24"/>
          <w:szCs w:val="24"/>
        </w:rPr>
        <w:t xml:space="preserve"> </w:t>
      </w:r>
      <w:proofErr w:type="spellStart"/>
      <w:r w:rsidRPr="00EE2AE6">
        <w:rPr>
          <w:sz w:val="24"/>
          <w:szCs w:val="24"/>
        </w:rPr>
        <w:t>nhà</w:t>
      </w:r>
      <w:proofErr w:type="spellEnd"/>
      <w:r w:rsidRPr="00EE2AE6">
        <w:rPr>
          <w:sz w:val="24"/>
          <w:szCs w:val="24"/>
        </w:rPr>
        <w:t xml:space="preserve"> </w:t>
      </w:r>
      <w:proofErr w:type="spellStart"/>
      <w:r w:rsidRPr="00EE2AE6">
        <w:rPr>
          <w:sz w:val="24"/>
          <w:szCs w:val="24"/>
        </w:rPr>
        <w:t>đấ</w:t>
      </w:r>
      <w:r w:rsidR="00AC1472">
        <w:rPr>
          <w:sz w:val="24"/>
          <w:szCs w:val="24"/>
        </w:rPr>
        <w:t>t</w:t>
      </w:r>
      <w:proofErr w:type="spellEnd"/>
      <w:r w:rsidRPr="00EE2AE6">
        <w:rPr>
          <w:sz w:val="24"/>
          <w:szCs w:val="24"/>
        </w:rPr>
        <w:t>,</w:t>
      </w:r>
      <w:r w:rsidR="00AC1472">
        <w:rPr>
          <w:sz w:val="24"/>
          <w:szCs w:val="24"/>
        </w:rPr>
        <w:t xml:space="preserve"> </w:t>
      </w:r>
      <w:proofErr w:type="spellStart"/>
      <w:r w:rsidRPr="00EE2AE6">
        <w:rPr>
          <w:sz w:val="24"/>
          <w:szCs w:val="24"/>
        </w:rPr>
        <w:t>xe</w:t>
      </w:r>
      <w:proofErr w:type="spellEnd"/>
      <w:r w:rsidRPr="00EE2AE6">
        <w:rPr>
          <w:sz w:val="24"/>
          <w:szCs w:val="24"/>
        </w:rPr>
        <w:t xml:space="preserve"> </w:t>
      </w:r>
      <w:proofErr w:type="spellStart"/>
      <w:r w:rsidRPr="00EE2AE6">
        <w:rPr>
          <w:sz w:val="24"/>
          <w:szCs w:val="24"/>
        </w:rPr>
        <w:t>hơi</w:t>
      </w:r>
      <w:proofErr w:type="spellEnd"/>
      <w:r w:rsidRPr="00EE2AE6">
        <w:rPr>
          <w:sz w:val="24"/>
          <w:szCs w:val="24"/>
        </w:rPr>
        <w:t xml:space="preserve"> ( photo)</w:t>
      </w:r>
      <w:r w:rsidR="00AC1472">
        <w:rPr>
          <w:sz w:val="24"/>
          <w:szCs w:val="24"/>
        </w:rPr>
        <w:t xml:space="preserve"> </w:t>
      </w:r>
      <w:r w:rsidR="00AC1472" w:rsidRPr="00AC1472">
        <w:rPr>
          <w:sz w:val="24"/>
          <w:szCs w:val="24"/>
        </w:rPr>
        <w:sym w:font="Wingdings" w:char="F0E0"/>
      </w:r>
      <w:r w:rsidR="00AC1472">
        <w:rPr>
          <w:sz w:val="24"/>
          <w:szCs w:val="24"/>
        </w:rPr>
        <w:t xml:space="preserve"> (optional)</w:t>
      </w:r>
    </w:p>
    <w:p w14:paraId="2A265B0C" w14:textId="32F8543E" w:rsidR="00C52B02" w:rsidRPr="00EE2AE6" w:rsidRDefault="00C52B02" w:rsidP="00C52B02">
      <w:pPr>
        <w:spacing w:line="276" w:lineRule="auto"/>
        <w:ind w:right="-360"/>
        <w:jc w:val="both"/>
        <w:rPr>
          <w:sz w:val="24"/>
          <w:szCs w:val="24"/>
        </w:rPr>
      </w:pPr>
      <w:proofErr w:type="spellStart"/>
      <w:r w:rsidRPr="00EE2AE6">
        <w:rPr>
          <w:sz w:val="24"/>
          <w:szCs w:val="24"/>
        </w:rPr>
        <w:t>Trên</w:t>
      </w:r>
      <w:proofErr w:type="spellEnd"/>
      <w:r w:rsidRPr="00EE2AE6">
        <w:rPr>
          <w:sz w:val="24"/>
          <w:szCs w:val="24"/>
        </w:rPr>
        <w:t xml:space="preserve"> </w:t>
      </w:r>
      <w:proofErr w:type="spellStart"/>
      <w:r w:rsidRPr="00EE2AE6">
        <w:rPr>
          <w:sz w:val="24"/>
          <w:szCs w:val="24"/>
        </w:rPr>
        <w:t>đây</w:t>
      </w:r>
      <w:proofErr w:type="spellEnd"/>
      <w:r w:rsidRPr="00EE2AE6">
        <w:rPr>
          <w:sz w:val="24"/>
          <w:szCs w:val="24"/>
        </w:rPr>
        <w:t xml:space="preserve"> </w:t>
      </w:r>
      <w:proofErr w:type="spellStart"/>
      <w:r w:rsidRPr="00EE2AE6">
        <w:rPr>
          <w:sz w:val="24"/>
          <w:szCs w:val="24"/>
        </w:rPr>
        <w:t>là</w:t>
      </w:r>
      <w:proofErr w:type="spellEnd"/>
      <w:r w:rsidRPr="00EE2AE6">
        <w:rPr>
          <w:sz w:val="24"/>
          <w:szCs w:val="24"/>
        </w:rPr>
        <w:t xml:space="preserve"> </w:t>
      </w:r>
      <w:proofErr w:type="spellStart"/>
      <w:r w:rsidRPr="00EE2AE6">
        <w:rPr>
          <w:sz w:val="24"/>
          <w:szCs w:val="24"/>
        </w:rPr>
        <w:t>những</w:t>
      </w:r>
      <w:proofErr w:type="spellEnd"/>
      <w:r w:rsidRPr="00EE2AE6">
        <w:rPr>
          <w:sz w:val="24"/>
          <w:szCs w:val="24"/>
        </w:rPr>
        <w:t xml:space="preserve"> </w:t>
      </w:r>
      <w:proofErr w:type="spellStart"/>
      <w:r w:rsidRPr="00EE2AE6">
        <w:rPr>
          <w:sz w:val="24"/>
          <w:szCs w:val="24"/>
        </w:rPr>
        <w:t>thủ</w:t>
      </w:r>
      <w:proofErr w:type="spellEnd"/>
      <w:r w:rsidRPr="00EE2AE6">
        <w:rPr>
          <w:sz w:val="24"/>
          <w:szCs w:val="24"/>
        </w:rPr>
        <w:t xml:space="preserve"> </w:t>
      </w:r>
      <w:proofErr w:type="spellStart"/>
      <w:r w:rsidRPr="00EE2AE6">
        <w:rPr>
          <w:sz w:val="24"/>
          <w:szCs w:val="24"/>
        </w:rPr>
        <w:t>tục</w:t>
      </w:r>
      <w:proofErr w:type="spellEnd"/>
      <w:r w:rsidRPr="00EE2AE6">
        <w:rPr>
          <w:sz w:val="24"/>
          <w:szCs w:val="24"/>
        </w:rPr>
        <w:t xml:space="preserve"> </w:t>
      </w:r>
      <w:proofErr w:type="spellStart"/>
      <w:r w:rsidRPr="00EE2AE6">
        <w:rPr>
          <w:sz w:val="24"/>
          <w:szCs w:val="24"/>
        </w:rPr>
        <w:t>xin</w:t>
      </w:r>
      <w:proofErr w:type="spellEnd"/>
      <w:r w:rsidRPr="00EE2AE6">
        <w:rPr>
          <w:sz w:val="24"/>
          <w:szCs w:val="24"/>
        </w:rPr>
        <w:t xml:space="preserve"> visa </w:t>
      </w:r>
      <w:proofErr w:type="spellStart"/>
      <w:proofErr w:type="gramStart"/>
      <w:r w:rsidRPr="00EE2AE6">
        <w:rPr>
          <w:sz w:val="24"/>
          <w:szCs w:val="24"/>
        </w:rPr>
        <w:t>theo</w:t>
      </w:r>
      <w:proofErr w:type="spellEnd"/>
      <w:proofErr w:type="gramEnd"/>
      <w:r w:rsidRPr="00EE2AE6">
        <w:rPr>
          <w:sz w:val="24"/>
          <w:szCs w:val="24"/>
        </w:rPr>
        <w:t xml:space="preserve"> </w:t>
      </w:r>
      <w:proofErr w:type="spellStart"/>
      <w:r w:rsidRPr="00EE2AE6">
        <w:rPr>
          <w:sz w:val="24"/>
          <w:szCs w:val="24"/>
        </w:rPr>
        <w:t>quy</w:t>
      </w:r>
      <w:proofErr w:type="spellEnd"/>
      <w:r w:rsidRPr="00EE2AE6">
        <w:rPr>
          <w:sz w:val="24"/>
          <w:szCs w:val="24"/>
        </w:rPr>
        <w:t xml:space="preserve"> </w:t>
      </w:r>
      <w:proofErr w:type="spellStart"/>
      <w:r w:rsidRPr="00EE2AE6">
        <w:rPr>
          <w:sz w:val="24"/>
          <w:szCs w:val="24"/>
        </w:rPr>
        <w:t>định</w:t>
      </w:r>
      <w:proofErr w:type="spellEnd"/>
      <w:r w:rsidRPr="00EE2AE6">
        <w:rPr>
          <w:sz w:val="24"/>
          <w:szCs w:val="24"/>
        </w:rPr>
        <w:t xml:space="preserve"> </w:t>
      </w:r>
      <w:proofErr w:type="spellStart"/>
      <w:r w:rsidRPr="00EE2AE6">
        <w:rPr>
          <w:sz w:val="24"/>
          <w:szCs w:val="24"/>
        </w:rPr>
        <w:t>của</w:t>
      </w:r>
      <w:proofErr w:type="spellEnd"/>
      <w:r w:rsidRPr="00EE2AE6">
        <w:rPr>
          <w:sz w:val="24"/>
          <w:szCs w:val="24"/>
        </w:rPr>
        <w:t xml:space="preserve"> </w:t>
      </w:r>
      <w:proofErr w:type="spellStart"/>
      <w:r w:rsidRPr="00EE2AE6">
        <w:rPr>
          <w:sz w:val="24"/>
          <w:szCs w:val="24"/>
        </w:rPr>
        <w:t>lãnh</w:t>
      </w:r>
      <w:proofErr w:type="spellEnd"/>
      <w:r w:rsidRPr="00EE2AE6">
        <w:rPr>
          <w:sz w:val="24"/>
          <w:szCs w:val="24"/>
        </w:rPr>
        <w:t xml:space="preserve"> </w:t>
      </w:r>
      <w:proofErr w:type="spellStart"/>
      <w:r w:rsidRPr="00EE2AE6">
        <w:rPr>
          <w:sz w:val="24"/>
          <w:szCs w:val="24"/>
        </w:rPr>
        <w:t>sự</w:t>
      </w:r>
      <w:proofErr w:type="spellEnd"/>
      <w:r w:rsidRPr="00EE2AE6">
        <w:rPr>
          <w:sz w:val="24"/>
          <w:szCs w:val="24"/>
        </w:rPr>
        <w:t xml:space="preserve"> </w:t>
      </w:r>
      <w:proofErr w:type="spellStart"/>
      <w:r w:rsidRPr="00EE2AE6">
        <w:rPr>
          <w:sz w:val="24"/>
          <w:szCs w:val="24"/>
        </w:rPr>
        <w:t>quán</w:t>
      </w:r>
      <w:proofErr w:type="spellEnd"/>
      <w:r w:rsidRPr="00EE2AE6">
        <w:rPr>
          <w:sz w:val="24"/>
          <w:szCs w:val="24"/>
        </w:rPr>
        <w:t xml:space="preserve"> </w:t>
      </w:r>
      <w:proofErr w:type="spellStart"/>
      <w:r w:rsidRPr="00EE2AE6">
        <w:rPr>
          <w:sz w:val="24"/>
          <w:szCs w:val="24"/>
        </w:rPr>
        <w:t>Hàn</w:t>
      </w:r>
      <w:proofErr w:type="spellEnd"/>
      <w:r w:rsidRPr="00EE2AE6">
        <w:rPr>
          <w:sz w:val="24"/>
          <w:szCs w:val="24"/>
        </w:rPr>
        <w:t xml:space="preserve"> </w:t>
      </w:r>
      <w:proofErr w:type="spellStart"/>
      <w:r w:rsidRPr="00EE2AE6">
        <w:rPr>
          <w:sz w:val="24"/>
          <w:szCs w:val="24"/>
        </w:rPr>
        <w:t>Quốc</w:t>
      </w:r>
      <w:proofErr w:type="spellEnd"/>
      <w:r w:rsidRPr="00EE2AE6">
        <w:rPr>
          <w:sz w:val="24"/>
          <w:szCs w:val="24"/>
        </w:rPr>
        <w:t>.</w:t>
      </w:r>
      <w:r w:rsidR="00AC1472">
        <w:rPr>
          <w:sz w:val="24"/>
          <w:szCs w:val="24"/>
        </w:rPr>
        <w:t xml:space="preserve"> </w:t>
      </w:r>
      <w:proofErr w:type="spellStart"/>
      <w:r w:rsidRPr="00EE2AE6">
        <w:rPr>
          <w:sz w:val="24"/>
          <w:szCs w:val="24"/>
        </w:rPr>
        <w:t>Tùy</w:t>
      </w:r>
      <w:proofErr w:type="spellEnd"/>
      <w:r w:rsidRPr="00EE2AE6">
        <w:rPr>
          <w:sz w:val="24"/>
          <w:szCs w:val="24"/>
        </w:rPr>
        <w:t xml:space="preserve"> </w:t>
      </w:r>
      <w:proofErr w:type="spellStart"/>
      <w:r w:rsidRPr="00EE2AE6">
        <w:rPr>
          <w:sz w:val="24"/>
          <w:szCs w:val="24"/>
        </w:rPr>
        <w:t>vào</w:t>
      </w:r>
      <w:proofErr w:type="spellEnd"/>
      <w:r w:rsidRPr="00EE2AE6">
        <w:rPr>
          <w:sz w:val="24"/>
          <w:szCs w:val="24"/>
        </w:rPr>
        <w:t xml:space="preserve"> </w:t>
      </w:r>
      <w:proofErr w:type="spellStart"/>
      <w:r w:rsidRPr="00EE2AE6">
        <w:rPr>
          <w:sz w:val="24"/>
          <w:szCs w:val="24"/>
        </w:rPr>
        <w:t>mỗi</w:t>
      </w:r>
      <w:proofErr w:type="spellEnd"/>
      <w:r w:rsidRPr="00EE2AE6">
        <w:rPr>
          <w:sz w:val="24"/>
          <w:szCs w:val="24"/>
        </w:rPr>
        <w:t xml:space="preserve"> </w:t>
      </w:r>
      <w:proofErr w:type="spellStart"/>
      <w:r w:rsidRPr="00EE2AE6">
        <w:rPr>
          <w:sz w:val="24"/>
          <w:szCs w:val="24"/>
        </w:rPr>
        <w:t>trường</w:t>
      </w:r>
      <w:proofErr w:type="spellEnd"/>
      <w:r w:rsidRPr="00EE2AE6">
        <w:rPr>
          <w:sz w:val="24"/>
          <w:szCs w:val="24"/>
        </w:rPr>
        <w:t xml:space="preserve"> </w:t>
      </w:r>
      <w:proofErr w:type="spellStart"/>
      <w:r w:rsidRPr="00EE2AE6">
        <w:rPr>
          <w:sz w:val="24"/>
          <w:szCs w:val="24"/>
        </w:rPr>
        <w:t>hợ</w:t>
      </w:r>
      <w:r w:rsidR="00AC1472">
        <w:rPr>
          <w:sz w:val="24"/>
          <w:szCs w:val="24"/>
        </w:rPr>
        <w:t>p</w:t>
      </w:r>
      <w:proofErr w:type="gramStart"/>
      <w:r w:rsidRPr="00EE2AE6">
        <w:rPr>
          <w:sz w:val="24"/>
          <w:szCs w:val="24"/>
        </w:rPr>
        <w:t>,trong</w:t>
      </w:r>
      <w:proofErr w:type="spellEnd"/>
      <w:proofErr w:type="gramEnd"/>
      <w:r w:rsidRPr="00EE2AE6">
        <w:rPr>
          <w:sz w:val="24"/>
          <w:szCs w:val="24"/>
        </w:rPr>
        <w:t xml:space="preserve"> </w:t>
      </w:r>
      <w:proofErr w:type="spellStart"/>
      <w:r w:rsidRPr="00EE2AE6">
        <w:rPr>
          <w:sz w:val="24"/>
          <w:szCs w:val="24"/>
        </w:rPr>
        <w:t>quá</w:t>
      </w:r>
      <w:proofErr w:type="spellEnd"/>
      <w:r w:rsidRPr="00EE2AE6">
        <w:rPr>
          <w:sz w:val="24"/>
          <w:szCs w:val="24"/>
        </w:rPr>
        <w:t xml:space="preserve"> </w:t>
      </w:r>
      <w:proofErr w:type="spellStart"/>
      <w:r w:rsidRPr="00EE2AE6">
        <w:rPr>
          <w:sz w:val="24"/>
          <w:szCs w:val="24"/>
        </w:rPr>
        <w:t>trình</w:t>
      </w:r>
      <w:proofErr w:type="spellEnd"/>
      <w:r w:rsidRPr="00EE2AE6">
        <w:rPr>
          <w:sz w:val="24"/>
          <w:szCs w:val="24"/>
        </w:rPr>
        <w:t xml:space="preserve"> </w:t>
      </w:r>
      <w:proofErr w:type="spellStart"/>
      <w:r w:rsidRPr="00EE2AE6">
        <w:rPr>
          <w:sz w:val="24"/>
          <w:szCs w:val="24"/>
        </w:rPr>
        <w:t>xét</w:t>
      </w:r>
      <w:proofErr w:type="spellEnd"/>
      <w:r w:rsidRPr="00EE2AE6">
        <w:rPr>
          <w:sz w:val="24"/>
          <w:szCs w:val="24"/>
        </w:rPr>
        <w:t xml:space="preserve"> visa . </w:t>
      </w:r>
      <w:proofErr w:type="spellStart"/>
      <w:r w:rsidRPr="00EE2AE6">
        <w:rPr>
          <w:sz w:val="24"/>
          <w:szCs w:val="24"/>
        </w:rPr>
        <w:t>Lãnh</w:t>
      </w:r>
      <w:proofErr w:type="spellEnd"/>
      <w:r w:rsidRPr="00EE2AE6">
        <w:rPr>
          <w:sz w:val="24"/>
          <w:szCs w:val="24"/>
        </w:rPr>
        <w:t xml:space="preserve"> </w:t>
      </w:r>
      <w:proofErr w:type="spellStart"/>
      <w:r w:rsidRPr="00EE2AE6">
        <w:rPr>
          <w:sz w:val="24"/>
          <w:szCs w:val="24"/>
        </w:rPr>
        <w:t>sự</w:t>
      </w:r>
      <w:proofErr w:type="spellEnd"/>
      <w:r w:rsidRPr="00EE2AE6">
        <w:rPr>
          <w:sz w:val="24"/>
          <w:szCs w:val="24"/>
        </w:rPr>
        <w:t xml:space="preserve"> </w:t>
      </w:r>
      <w:proofErr w:type="spellStart"/>
      <w:r w:rsidRPr="00EE2AE6">
        <w:rPr>
          <w:sz w:val="24"/>
          <w:szCs w:val="24"/>
        </w:rPr>
        <w:t>có</w:t>
      </w:r>
      <w:proofErr w:type="spellEnd"/>
      <w:r w:rsidRPr="00EE2AE6">
        <w:rPr>
          <w:sz w:val="24"/>
          <w:szCs w:val="24"/>
        </w:rPr>
        <w:t xml:space="preserve"> </w:t>
      </w:r>
      <w:proofErr w:type="spellStart"/>
      <w:r w:rsidRPr="00EE2AE6">
        <w:rPr>
          <w:sz w:val="24"/>
          <w:szCs w:val="24"/>
        </w:rPr>
        <w:t>quyền</w:t>
      </w:r>
      <w:proofErr w:type="spellEnd"/>
      <w:r w:rsidRPr="00EE2AE6">
        <w:rPr>
          <w:sz w:val="24"/>
          <w:szCs w:val="24"/>
        </w:rPr>
        <w:t xml:space="preserve"> </w:t>
      </w:r>
      <w:proofErr w:type="spellStart"/>
      <w:r w:rsidRPr="00EE2AE6">
        <w:rPr>
          <w:sz w:val="24"/>
          <w:szCs w:val="24"/>
        </w:rPr>
        <w:t>yêu</w:t>
      </w:r>
      <w:proofErr w:type="spellEnd"/>
      <w:r w:rsidRPr="00EE2AE6">
        <w:rPr>
          <w:sz w:val="24"/>
          <w:szCs w:val="24"/>
        </w:rPr>
        <w:t xml:space="preserve"> </w:t>
      </w:r>
      <w:proofErr w:type="spellStart"/>
      <w:r w:rsidRPr="00EE2AE6">
        <w:rPr>
          <w:sz w:val="24"/>
          <w:szCs w:val="24"/>
        </w:rPr>
        <w:t>cầu</w:t>
      </w:r>
      <w:proofErr w:type="spellEnd"/>
      <w:r w:rsidRPr="00EE2AE6">
        <w:rPr>
          <w:sz w:val="24"/>
          <w:szCs w:val="24"/>
        </w:rPr>
        <w:t xml:space="preserve"> </w:t>
      </w:r>
      <w:proofErr w:type="spellStart"/>
      <w:r w:rsidRPr="00EE2AE6">
        <w:rPr>
          <w:sz w:val="24"/>
          <w:szCs w:val="24"/>
        </w:rPr>
        <w:t>bổ</w:t>
      </w:r>
      <w:proofErr w:type="spellEnd"/>
      <w:r w:rsidRPr="00EE2AE6">
        <w:rPr>
          <w:sz w:val="24"/>
          <w:szCs w:val="24"/>
        </w:rPr>
        <w:t xml:space="preserve"> sung </w:t>
      </w:r>
      <w:proofErr w:type="spellStart"/>
      <w:r w:rsidRPr="00EE2AE6">
        <w:rPr>
          <w:sz w:val="24"/>
          <w:szCs w:val="24"/>
        </w:rPr>
        <w:t>bất</w:t>
      </w:r>
      <w:proofErr w:type="spellEnd"/>
      <w:r w:rsidRPr="00EE2AE6">
        <w:rPr>
          <w:sz w:val="24"/>
          <w:szCs w:val="24"/>
        </w:rPr>
        <w:t xml:space="preserve"> </w:t>
      </w:r>
      <w:proofErr w:type="spellStart"/>
      <w:r w:rsidRPr="00EE2AE6">
        <w:rPr>
          <w:sz w:val="24"/>
          <w:szCs w:val="24"/>
        </w:rPr>
        <w:t>kỳ</w:t>
      </w:r>
      <w:proofErr w:type="spellEnd"/>
      <w:r w:rsidRPr="00EE2AE6">
        <w:rPr>
          <w:sz w:val="24"/>
          <w:szCs w:val="24"/>
        </w:rPr>
        <w:t xml:space="preserve"> </w:t>
      </w:r>
      <w:proofErr w:type="spellStart"/>
      <w:r w:rsidRPr="00EE2AE6">
        <w:rPr>
          <w:sz w:val="24"/>
          <w:szCs w:val="24"/>
        </w:rPr>
        <w:t>giấy</w:t>
      </w:r>
      <w:proofErr w:type="spellEnd"/>
      <w:r w:rsidRPr="00EE2AE6">
        <w:rPr>
          <w:sz w:val="24"/>
          <w:szCs w:val="24"/>
        </w:rPr>
        <w:t xml:space="preserve"> </w:t>
      </w:r>
      <w:proofErr w:type="spellStart"/>
      <w:r w:rsidRPr="00EE2AE6">
        <w:rPr>
          <w:sz w:val="24"/>
          <w:szCs w:val="24"/>
        </w:rPr>
        <w:t>tờ</w:t>
      </w:r>
      <w:proofErr w:type="spellEnd"/>
      <w:r w:rsidRPr="00EE2AE6">
        <w:rPr>
          <w:sz w:val="24"/>
          <w:szCs w:val="24"/>
        </w:rPr>
        <w:t xml:space="preserve"> </w:t>
      </w:r>
      <w:proofErr w:type="spellStart"/>
      <w:r w:rsidRPr="00EE2AE6">
        <w:rPr>
          <w:sz w:val="24"/>
          <w:szCs w:val="24"/>
        </w:rPr>
        <w:t>nào</w:t>
      </w:r>
      <w:proofErr w:type="spellEnd"/>
      <w:r w:rsidRPr="00EE2AE6">
        <w:rPr>
          <w:sz w:val="24"/>
          <w:szCs w:val="24"/>
        </w:rPr>
        <w:t xml:space="preserve"> </w:t>
      </w:r>
      <w:proofErr w:type="spellStart"/>
      <w:r w:rsidRPr="00EE2AE6">
        <w:rPr>
          <w:sz w:val="24"/>
          <w:szCs w:val="24"/>
        </w:rPr>
        <w:t>của</w:t>
      </w:r>
      <w:proofErr w:type="spellEnd"/>
      <w:r w:rsidRPr="00EE2AE6">
        <w:rPr>
          <w:sz w:val="24"/>
          <w:szCs w:val="24"/>
        </w:rPr>
        <w:t xml:space="preserve"> </w:t>
      </w:r>
      <w:proofErr w:type="spellStart"/>
      <w:r w:rsidRPr="00EE2AE6">
        <w:rPr>
          <w:sz w:val="24"/>
          <w:szCs w:val="24"/>
        </w:rPr>
        <w:t>quý</w:t>
      </w:r>
      <w:proofErr w:type="spellEnd"/>
      <w:r w:rsidRPr="00EE2AE6">
        <w:rPr>
          <w:sz w:val="24"/>
          <w:szCs w:val="24"/>
        </w:rPr>
        <w:t xml:space="preserve"> </w:t>
      </w:r>
      <w:proofErr w:type="spellStart"/>
      <w:r w:rsidRPr="00EE2AE6">
        <w:rPr>
          <w:sz w:val="24"/>
          <w:szCs w:val="24"/>
        </w:rPr>
        <w:t>khách</w:t>
      </w:r>
      <w:proofErr w:type="spellEnd"/>
      <w:r w:rsidRPr="00EE2AE6">
        <w:rPr>
          <w:sz w:val="24"/>
          <w:szCs w:val="24"/>
        </w:rPr>
        <w:t xml:space="preserve"> </w:t>
      </w:r>
      <w:proofErr w:type="spellStart"/>
      <w:r w:rsidRPr="00EE2AE6">
        <w:rPr>
          <w:sz w:val="24"/>
          <w:szCs w:val="24"/>
        </w:rPr>
        <w:t>nếu</w:t>
      </w:r>
      <w:proofErr w:type="spellEnd"/>
      <w:r w:rsidRPr="00EE2AE6">
        <w:rPr>
          <w:sz w:val="24"/>
          <w:szCs w:val="24"/>
        </w:rPr>
        <w:t xml:space="preserve"> </w:t>
      </w:r>
      <w:proofErr w:type="spellStart"/>
      <w:r w:rsidRPr="00EE2AE6">
        <w:rPr>
          <w:sz w:val="24"/>
          <w:szCs w:val="24"/>
        </w:rPr>
        <w:t>cần</w:t>
      </w:r>
      <w:proofErr w:type="spellEnd"/>
      <w:r w:rsidRPr="00EE2AE6">
        <w:rPr>
          <w:sz w:val="24"/>
          <w:szCs w:val="24"/>
        </w:rPr>
        <w:t xml:space="preserve"> </w:t>
      </w:r>
      <w:proofErr w:type="spellStart"/>
      <w:r w:rsidRPr="00EE2AE6">
        <w:rPr>
          <w:sz w:val="24"/>
          <w:szCs w:val="24"/>
        </w:rPr>
        <w:t>thiết</w:t>
      </w:r>
      <w:proofErr w:type="spellEnd"/>
      <w:r w:rsidRPr="00EE2AE6">
        <w:rPr>
          <w:sz w:val="24"/>
          <w:szCs w:val="24"/>
        </w:rPr>
        <w:t xml:space="preserve">. </w:t>
      </w:r>
      <w:proofErr w:type="spellStart"/>
      <w:r w:rsidRPr="00EE2AE6">
        <w:rPr>
          <w:sz w:val="24"/>
          <w:szCs w:val="24"/>
        </w:rPr>
        <w:t>Chân</w:t>
      </w:r>
      <w:proofErr w:type="spellEnd"/>
      <w:r w:rsidRPr="00EE2AE6">
        <w:rPr>
          <w:sz w:val="24"/>
          <w:szCs w:val="24"/>
        </w:rPr>
        <w:t xml:space="preserve"> </w:t>
      </w:r>
      <w:proofErr w:type="spellStart"/>
      <w:r w:rsidRPr="00EE2AE6">
        <w:rPr>
          <w:sz w:val="24"/>
          <w:szCs w:val="24"/>
        </w:rPr>
        <w:t>thành</w:t>
      </w:r>
      <w:proofErr w:type="spellEnd"/>
      <w:r w:rsidRPr="00EE2AE6">
        <w:rPr>
          <w:sz w:val="24"/>
          <w:szCs w:val="24"/>
        </w:rPr>
        <w:t xml:space="preserve"> </w:t>
      </w:r>
      <w:proofErr w:type="spellStart"/>
      <w:r w:rsidRPr="00EE2AE6">
        <w:rPr>
          <w:sz w:val="24"/>
          <w:szCs w:val="24"/>
        </w:rPr>
        <w:t>cám</w:t>
      </w:r>
      <w:proofErr w:type="spellEnd"/>
      <w:r w:rsidRPr="00EE2AE6">
        <w:rPr>
          <w:sz w:val="24"/>
          <w:szCs w:val="24"/>
        </w:rPr>
        <w:t xml:space="preserve"> </w:t>
      </w:r>
      <w:proofErr w:type="spellStart"/>
      <w:r w:rsidRPr="00EE2AE6">
        <w:rPr>
          <w:sz w:val="24"/>
          <w:szCs w:val="24"/>
        </w:rPr>
        <w:t>ơn</w:t>
      </w:r>
      <w:proofErr w:type="spellEnd"/>
      <w:r w:rsidRPr="00EE2AE6">
        <w:rPr>
          <w:sz w:val="24"/>
          <w:szCs w:val="24"/>
        </w:rPr>
        <w:t xml:space="preserve"> </w:t>
      </w:r>
      <w:proofErr w:type="spellStart"/>
      <w:r w:rsidRPr="00EE2AE6">
        <w:rPr>
          <w:sz w:val="24"/>
          <w:szCs w:val="24"/>
        </w:rPr>
        <w:t>quý</w:t>
      </w:r>
      <w:proofErr w:type="spellEnd"/>
      <w:r w:rsidRPr="00EE2AE6">
        <w:rPr>
          <w:sz w:val="24"/>
          <w:szCs w:val="24"/>
        </w:rPr>
        <w:t xml:space="preserve"> </w:t>
      </w:r>
      <w:proofErr w:type="spellStart"/>
      <w:r w:rsidRPr="00EE2AE6">
        <w:rPr>
          <w:sz w:val="24"/>
          <w:szCs w:val="24"/>
        </w:rPr>
        <w:t>khách</w:t>
      </w:r>
      <w:proofErr w:type="spellEnd"/>
      <w:r w:rsidRPr="00EE2AE6">
        <w:rPr>
          <w:sz w:val="24"/>
          <w:szCs w:val="24"/>
        </w:rPr>
        <w:t>,</w:t>
      </w:r>
    </w:p>
    <w:p w14:paraId="2525B476" w14:textId="77777777" w:rsidR="00D761C2" w:rsidRPr="00EE2AE6" w:rsidRDefault="00D761C2" w:rsidP="000273D9">
      <w:pPr>
        <w:snapToGrid w:val="0"/>
        <w:spacing w:before="0" w:after="0" w:line="240" w:lineRule="auto"/>
        <w:ind w:left="720"/>
        <w:rPr>
          <w:bCs/>
          <w:sz w:val="22"/>
        </w:rPr>
      </w:pPr>
      <w:r w:rsidRPr="00EE2AE6">
        <w:rPr>
          <w:b/>
          <w:bCs/>
          <w:highlight w:val="yellow"/>
          <w:u w:val="single"/>
          <w:lang w:val="vi-VN"/>
        </w:rPr>
        <w:t>III / ĐỐI VỚI KHÁCH HÀNG LÀ NGƯỜI NƯỚC NGOÀI</w:t>
      </w:r>
      <w:r w:rsidR="00B85EB5" w:rsidRPr="00EE2AE6">
        <w:rPr>
          <w:bCs/>
          <w:sz w:val="22"/>
        </w:rPr>
        <w:t xml:space="preserve">   </w:t>
      </w:r>
    </w:p>
    <w:p w14:paraId="7F15AAB5" w14:textId="10E5A1CD" w:rsidR="00207490" w:rsidRPr="00EE2AE6" w:rsidRDefault="00207490" w:rsidP="000273D9">
      <w:pPr>
        <w:snapToGrid w:val="0"/>
        <w:spacing w:before="0" w:after="0" w:line="240" w:lineRule="auto"/>
        <w:ind w:left="720"/>
        <w:rPr>
          <w:b/>
          <w:bCs/>
          <w:sz w:val="22"/>
        </w:rPr>
      </w:pPr>
      <w:r w:rsidRPr="00EE2AE6">
        <w:rPr>
          <w:b/>
          <w:bCs/>
          <w:color w:val="FF0000"/>
          <w:sz w:val="22"/>
        </w:rPr>
        <w:sym w:font="Wingdings" w:char="F0E0"/>
      </w:r>
      <w:r w:rsidRPr="00EE2AE6">
        <w:rPr>
          <w:b/>
          <w:bCs/>
          <w:color w:val="FF0000"/>
          <w:sz w:val="22"/>
        </w:rPr>
        <w:t xml:space="preserve"> FOR FOREIGNERS</w:t>
      </w:r>
    </w:p>
    <w:p w14:paraId="49A8B088" w14:textId="77777777" w:rsidR="00D761C2" w:rsidRPr="00EE2AE6" w:rsidRDefault="00D761C2" w:rsidP="000273D9">
      <w:pPr>
        <w:snapToGrid w:val="0"/>
        <w:spacing w:before="0" w:after="0" w:line="240" w:lineRule="auto"/>
        <w:ind w:left="720"/>
        <w:rPr>
          <w:bCs/>
          <w:sz w:val="22"/>
        </w:rPr>
      </w:pPr>
    </w:p>
    <w:p w14:paraId="3579CC06" w14:textId="77777777" w:rsidR="00D761C2" w:rsidRPr="00EE2AE6" w:rsidRDefault="00D761C2" w:rsidP="00D761C2">
      <w:pPr>
        <w:numPr>
          <w:ilvl w:val="0"/>
          <w:numId w:val="2"/>
        </w:numPr>
        <w:tabs>
          <w:tab w:val="left" w:pos="142"/>
        </w:tabs>
        <w:spacing w:before="0" w:after="0" w:line="276" w:lineRule="auto"/>
        <w:ind w:left="0" w:right="-360" w:firstLine="0"/>
        <w:jc w:val="both"/>
        <w:rPr>
          <w:sz w:val="24"/>
          <w:szCs w:val="24"/>
        </w:rPr>
      </w:pPr>
      <w:r w:rsidRPr="00EE2AE6">
        <w:rPr>
          <w:sz w:val="24"/>
          <w:szCs w:val="24"/>
        </w:rPr>
        <w:t xml:space="preserve">Passport </w:t>
      </w:r>
      <w:proofErr w:type="spellStart"/>
      <w:r w:rsidRPr="00EE2AE6">
        <w:rPr>
          <w:sz w:val="24"/>
          <w:szCs w:val="24"/>
        </w:rPr>
        <w:t>còn</w:t>
      </w:r>
      <w:proofErr w:type="spellEnd"/>
      <w:r w:rsidRPr="00EE2AE6">
        <w:rPr>
          <w:sz w:val="24"/>
          <w:szCs w:val="24"/>
        </w:rPr>
        <w:t xml:space="preserve"> </w:t>
      </w:r>
      <w:proofErr w:type="spellStart"/>
      <w:r w:rsidRPr="00EE2AE6">
        <w:rPr>
          <w:sz w:val="24"/>
          <w:szCs w:val="24"/>
        </w:rPr>
        <w:t>hạn</w:t>
      </w:r>
      <w:proofErr w:type="spellEnd"/>
      <w:r w:rsidRPr="00EE2AE6">
        <w:rPr>
          <w:sz w:val="24"/>
          <w:szCs w:val="24"/>
        </w:rPr>
        <w:t xml:space="preserve"> </w:t>
      </w:r>
      <w:proofErr w:type="spellStart"/>
      <w:r w:rsidRPr="00EE2AE6">
        <w:rPr>
          <w:sz w:val="24"/>
          <w:szCs w:val="24"/>
        </w:rPr>
        <w:t>sử</w:t>
      </w:r>
      <w:proofErr w:type="spellEnd"/>
      <w:r w:rsidRPr="00EE2AE6">
        <w:rPr>
          <w:sz w:val="24"/>
          <w:szCs w:val="24"/>
        </w:rPr>
        <w:t xml:space="preserve"> </w:t>
      </w:r>
      <w:proofErr w:type="spellStart"/>
      <w:r w:rsidRPr="00EE2AE6">
        <w:rPr>
          <w:sz w:val="24"/>
          <w:szCs w:val="24"/>
        </w:rPr>
        <w:t>dụng</w:t>
      </w:r>
      <w:proofErr w:type="spellEnd"/>
      <w:r w:rsidRPr="00EE2AE6">
        <w:rPr>
          <w:sz w:val="24"/>
          <w:szCs w:val="24"/>
        </w:rPr>
        <w:t xml:space="preserve"> </w:t>
      </w:r>
      <w:proofErr w:type="spellStart"/>
      <w:r w:rsidRPr="00EE2AE6">
        <w:rPr>
          <w:sz w:val="24"/>
          <w:szCs w:val="24"/>
        </w:rPr>
        <w:t>ít</w:t>
      </w:r>
      <w:proofErr w:type="spellEnd"/>
      <w:r w:rsidRPr="00EE2AE6">
        <w:rPr>
          <w:sz w:val="24"/>
          <w:szCs w:val="24"/>
        </w:rPr>
        <w:t xml:space="preserve"> </w:t>
      </w:r>
      <w:proofErr w:type="spellStart"/>
      <w:r w:rsidRPr="00EE2AE6">
        <w:rPr>
          <w:sz w:val="24"/>
          <w:szCs w:val="24"/>
        </w:rPr>
        <w:t>nhất</w:t>
      </w:r>
      <w:proofErr w:type="spellEnd"/>
      <w:r w:rsidRPr="00EE2AE6">
        <w:rPr>
          <w:sz w:val="24"/>
          <w:szCs w:val="24"/>
        </w:rPr>
        <w:t xml:space="preserve"> </w:t>
      </w:r>
      <w:proofErr w:type="spellStart"/>
      <w:r w:rsidRPr="00EE2AE6">
        <w:rPr>
          <w:sz w:val="24"/>
          <w:szCs w:val="24"/>
        </w:rPr>
        <w:t>là</w:t>
      </w:r>
      <w:proofErr w:type="spellEnd"/>
      <w:r w:rsidRPr="00EE2AE6">
        <w:rPr>
          <w:sz w:val="24"/>
          <w:szCs w:val="24"/>
        </w:rPr>
        <w:t xml:space="preserve"> 6 </w:t>
      </w:r>
      <w:proofErr w:type="spellStart"/>
      <w:r w:rsidRPr="00EE2AE6">
        <w:rPr>
          <w:sz w:val="24"/>
          <w:szCs w:val="24"/>
        </w:rPr>
        <w:t>tháng</w:t>
      </w:r>
      <w:proofErr w:type="spellEnd"/>
      <w:r w:rsidRPr="00EE2AE6">
        <w:rPr>
          <w:sz w:val="24"/>
          <w:szCs w:val="24"/>
        </w:rPr>
        <w:t xml:space="preserve">  + </w:t>
      </w:r>
      <w:proofErr w:type="spellStart"/>
      <w:r w:rsidRPr="00EE2AE6">
        <w:rPr>
          <w:sz w:val="24"/>
          <w:szCs w:val="24"/>
        </w:rPr>
        <w:t>pp</w:t>
      </w:r>
      <w:proofErr w:type="spellEnd"/>
      <w:r w:rsidRPr="00EE2AE6">
        <w:rPr>
          <w:sz w:val="24"/>
          <w:szCs w:val="24"/>
        </w:rPr>
        <w:t xml:space="preserve"> </w:t>
      </w:r>
      <w:proofErr w:type="spellStart"/>
      <w:r w:rsidRPr="00EE2AE6">
        <w:rPr>
          <w:sz w:val="24"/>
          <w:szCs w:val="24"/>
        </w:rPr>
        <w:t>cũ</w:t>
      </w:r>
      <w:proofErr w:type="spellEnd"/>
      <w:r w:rsidRPr="00EE2AE6">
        <w:rPr>
          <w:sz w:val="24"/>
          <w:szCs w:val="24"/>
        </w:rPr>
        <w:t xml:space="preserve"> ( </w:t>
      </w:r>
      <w:proofErr w:type="spellStart"/>
      <w:r w:rsidRPr="00EE2AE6">
        <w:rPr>
          <w:sz w:val="24"/>
          <w:szCs w:val="24"/>
        </w:rPr>
        <w:t>nếu</w:t>
      </w:r>
      <w:proofErr w:type="spellEnd"/>
      <w:r w:rsidRPr="00EE2AE6">
        <w:rPr>
          <w:sz w:val="24"/>
          <w:szCs w:val="24"/>
        </w:rPr>
        <w:t xml:space="preserve"> </w:t>
      </w:r>
      <w:proofErr w:type="spellStart"/>
      <w:r w:rsidRPr="00EE2AE6">
        <w:rPr>
          <w:sz w:val="24"/>
          <w:szCs w:val="24"/>
        </w:rPr>
        <w:t>có</w:t>
      </w:r>
      <w:proofErr w:type="spellEnd"/>
      <w:r w:rsidRPr="00EE2AE6">
        <w:rPr>
          <w:sz w:val="24"/>
          <w:szCs w:val="24"/>
        </w:rPr>
        <w:t xml:space="preserve"> )</w:t>
      </w:r>
    </w:p>
    <w:p w14:paraId="1C94D37B" w14:textId="77777777" w:rsidR="00D761C2" w:rsidRPr="00EE2AE6" w:rsidRDefault="00D761C2" w:rsidP="00D761C2">
      <w:pPr>
        <w:numPr>
          <w:ilvl w:val="0"/>
          <w:numId w:val="2"/>
        </w:numPr>
        <w:tabs>
          <w:tab w:val="left" w:pos="142"/>
        </w:tabs>
        <w:spacing w:before="0" w:after="0" w:line="276" w:lineRule="auto"/>
        <w:ind w:left="0" w:right="-360" w:firstLine="0"/>
        <w:jc w:val="both"/>
        <w:rPr>
          <w:sz w:val="24"/>
          <w:szCs w:val="24"/>
        </w:rPr>
      </w:pPr>
      <w:r w:rsidRPr="00EE2AE6">
        <w:rPr>
          <w:sz w:val="24"/>
          <w:szCs w:val="24"/>
        </w:rPr>
        <w:t xml:space="preserve">2 </w:t>
      </w:r>
      <w:proofErr w:type="spellStart"/>
      <w:r w:rsidRPr="00EE2AE6">
        <w:rPr>
          <w:sz w:val="24"/>
          <w:szCs w:val="24"/>
        </w:rPr>
        <w:t>hình</w:t>
      </w:r>
      <w:proofErr w:type="spellEnd"/>
      <w:r w:rsidRPr="00EE2AE6">
        <w:rPr>
          <w:sz w:val="24"/>
          <w:szCs w:val="24"/>
        </w:rPr>
        <w:t xml:space="preserve"> </w:t>
      </w:r>
      <w:r w:rsidRPr="00EE2AE6">
        <w:rPr>
          <w:sz w:val="24"/>
          <w:szCs w:val="24"/>
          <w:lang w:val="vi-VN"/>
        </w:rPr>
        <w:t xml:space="preserve">3,5 x 4,5 </w:t>
      </w:r>
      <w:proofErr w:type="spellStart"/>
      <w:r w:rsidRPr="00EE2AE6">
        <w:rPr>
          <w:sz w:val="24"/>
          <w:szCs w:val="24"/>
        </w:rPr>
        <w:t>nền</w:t>
      </w:r>
      <w:proofErr w:type="spellEnd"/>
      <w:r w:rsidRPr="00EE2AE6">
        <w:rPr>
          <w:sz w:val="24"/>
          <w:szCs w:val="24"/>
        </w:rPr>
        <w:t xml:space="preserve"> </w:t>
      </w:r>
      <w:proofErr w:type="spellStart"/>
      <w:r w:rsidRPr="00EE2AE6">
        <w:rPr>
          <w:sz w:val="24"/>
          <w:szCs w:val="24"/>
        </w:rPr>
        <w:t>trắng</w:t>
      </w:r>
      <w:proofErr w:type="spellEnd"/>
      <w:r w:rsidRPr="00EE2AE6">
        <w:rPr>
          <w:sz w:val="24"/>
          <w:szCs w:val="24"/>
        </w:rPr>
        <w:t xml:space="preserve"> </w:t>
      </w:r>
      <w:proofErr w:type="spellStart"/>
      <w:r w:rsidRPr="00EE2AE6">
        <w:rPr>
          <w:sz w:val="24"/>
          <w:szCs w:val="24"/>
        </w:rPr>
        <w:t>chụp</w:t>
      </w:r>
      <w:proofErr w:type="spellEnd"/>
      <w:r w:rsidRPr="00EE2AE6">
        <w:rPr>
          <w:sz w:val="24"/>
          <w:szCs w:val="24"/>
        </w:rPr>
        <w:t xml:space="preserve"> </w:t>
      </w:r>
      <w:proofErr w:type="spellStart"/>
      <w:r w:rsidRPr="00EE2AE6">
        <w:rPr>
          <w:sz w:val="24"/>
          <w:szCs w:val="24"/>
        </w:rPr>
        <w:t>mới</w:t>
      </w:r>
      <w:proofErr w:type="spellEnd"/>
      <w:r w:rsidRPr="00EE2AE6">
        <w:rPr>
          <w:sz w:val="24"/>
          <w:szCs w:val="24"/>
        </w:rPr>
        <w:t xml:space="preserve"> </w:t>
      </w:r>
      <w:proofErr w:type="spellStart"/>
      <w:r w:rsidRPr="00EE2AE6">
        <w:rPr>
          <w:sz w:val="24"/>
          <w:szCs w:val="24"/>
        </w:rPr>
        <w:t>trong</w:t>
      </w:r>
      <w:proofErr w:type="spellEnd"/>
      <w:r w:rsidRPr="00EE2AE6">
        <w:rPr>
          <w:sz w:val="24"/>
          <w:szCs w:val="24"/>
        </w:rPr>
        <w:t xml:space="preserve"> 3 </w:t>
      </w:r>
      <w:proofErr w:type="spellStart"/>
      <w:r w:rsidRPr="00EE2AE6">
        <w:rPr>
          <w:sz w:val="24"/>
          <w:szCs w:val="24"/>
        </w:rPr>
        <w:t>tháng</w:t>
      </w:r>
      <w:proofErr w:type="spellEnd"/>
      <w:r w:rsidRPr="00EE2AE6">
        <w:rPr>
          <w:sz w:val="24"/>
          <w:szCs w:val="24"/>
        </w:rPr>
        <w:t xml:space="preserve"> (</w:t>
      </w:r>
      <w:proofErr w:type="spellStart"/>
      <w:r w:rsidRPr="00EE2AE6">
        <w:rPr>
          <w:sz w:val="24"/>
          <w:szCs w:val="24"/>
        </w:rPr>
        <w:t>ko</w:t>
      </w:r>
      <w:proofErr w:type="spellEnd"/>
      <w:r w:rsidRPr="00EE2AE6">
        <w:rPr>
          <w:sz w:val="24"/>
          <w:szCs w:val="24"/>
        </w:rPr>
        <w:t xml:space="preserve"> </w:t>
      </w:r>
      <w:proofErr w:type="spellStart"/>
      <w:r w:rsidRPr="00EE2AE6">
        <w:rPr>
          <w:sz w:val="24"/>
          <w:szCs w:val="24"/>
        </w:rPr>
        <w:t>sử</w:t>
      </w:r>
      <w:proofErr w:type="spellEnd"/>
      <w:r w:rsidRPr="00EE2AE6">
        <w:rPr>
          <w:sz w:val="24"/>
          <w:szCs w:val="24"/>
        </w:rPr>
        <w:t xml:space="preserve"> </w:t>
      </w:r>
      <w:proofErr w:type="spellStart"/>
      <w:r w:rsidRPr="00EE2AE6">
        <w:rPr>
          <w:sz w:val="24"/>
          <w:szCs w:val="24"/>
        </w:rPr>
        <w:t>dụng</w:t>
      </w:r>
      <w:proofErr w:type="spellEnd"/>
      <w:r w:rsidRPr="00EE2AE6">
        <w:rPr>
          <w:sz w:val="24"/>
          <w:szCs w:val="24"/>
        </w:rPr>
        <w:t xml:space="preserve"> </w:t>
      </w:r>
      <w:proofErr w:type="spellStart"/>
      <w:r w:rsidRPr="00EE2AE6">
        <w:rPr>
          <w:sz w:val="24"/>
          <w:szCs w:val="24"/>
        </w:rPr>
        <w:t>hình</w:t>
      </w:r>
      <w:proofErr w:type="spellEnd"/>
      <w:r w:rsidRPr="00EE2AE6">
        <w:rPr>
          <w:sz w:val="24"/>
          <w:szCs w:val="24"/>
        </w:rPr>
        <w:t xml:space="preserve"> </w:t>
      </w:r>
      <w:proofErr w:type="spellStart"/>
      <w:r w:rsidRPr="00EE2AE6">
        <w:rPr>
          <w:sz w:val="24"/>
          <w:szCs w:val="24"/>
        </w:rPr>
        <w:t>giống</w:t>
      </w:r>
      <w:proofErr w:type="spellEnd"/>
      <w:r w:rsidRPr="00EE2AE6">
        <w:rPr>
          <w:sz w:val="24"/>
          <w:szCs w:val="24"/>
        </w:rPr>
        <w:t xml:space="preserve"> </w:t>
      </w:r>
      <w:proofErr w:type="spellStart"/>
      <w:r w:rsidRPr="00EE2AE6">
        <w:rPr>
          <w:sz w:val="24"/>
          <w:szCs w:val="24"/>
        </w:rPr>
        <w:t>hình</w:t>
      </w:r>
      <w:proofErr w:type="spellEnd"/>
      <w:r w:rsidRPr="00EE2AE6">
        <w:rPr>
          <w:sz w:val="24"/>
          <w:szCs w:val="24"/>
        </w:rPr>
        <w:t xml:space="preserve"> </w:t>
      </w:r>
      <w:proofErr w:type="spellStart"/>
      <w:r w:rsidRPr="00EE2AE6">
        <w:rPr>
          <w:sz w:val="24"/>
          <w:szCs w:val="24"/>
        </w:rPr>
        <w:t>làm</w:t>
      </w:r>
      <w:proofErr w:type="spellEnd"/>
      <w:r w:rsidRPr="00EE2AE6">
        <w:rPr>
          <w:sz w:val="24"/>
          <w:szCs w:val="24"/>
        </w:rPr>
        <w:t xml:space="preserve"> passport, </w:t>
      </w:r>
      <w:proofErr w:type="spellStart"/>
      <w:r w:rsidRPr="00EE2AE6">
        <w:rPr>
          <w:sz w:val="24"/>
          <w:szCs w:val="24"/>
        </w:rPr>
        <w:t>không</w:t>
      </w:r>
      <w:proofErr w:type="spellEnd"/>
      <w:r w:rsidRPr="00EE2AE6">
        <w:rPr>
          <w:sz w:val="24"/>
          <w:szCs w:val="24"/>
        </w:rPr>
        <w:t xml:space="preserve"> </w:t>
      </w:r>
      <w:proofErr w:type="spellStart"/>
      <w:r w:rsidRPr="00EE2AE6">
        <w:rPr>
          <w:sz w:val="24"/>
          <w:szCs w:val="24"/>
        </w:rPr>
        <w:t>đeo</w:t>
      </w:r>
      <w:proofErr w:type="spellEnd"/>
      <w:r w:rsidRPr="00EE2AE6">
        <w:rPr>
          <w:sz w:val="24"/>
          <w:szCs w:val="24"/>
        </w:rPr>
        <w:t xml:space="preserve"> </w:t>
      </w:r>
      <w:proofErr w:type="spellStart"/>
      <w:r w:rsidRPr="00EE2AE6">
        <w:rPr>
          <w:sz w:val="24"/>
          <w:szCs w:val="24"/>
        </w:rPr>
        <w:t>kính</w:t>
      </w:r>
      <w:proofErr w:type="spellEnd"/>
      <w:r w:rsidRPr="00EE2AE6">
        <w:rPr>
          <w:sz w:val="24"/>
          <w:szCs w:val="24"/>
        </w:rPr>
        <w:t>)</w:t>
      </w:r>
    </w:p>
    <w:p w14:paraId="1481CC3C" w14:textId="1FC1E7B4" w:rsidR="00D761C2" w:rsidRPr="00EE2AE6" w:rsidRDefault="00D761C2" w:rsidP="00D761C2">
      <w:pPr>
        <w:tabs>
          <w:tab w:val="left" w:pos="142"/>
        </w:tabs>
        <w:spacing w:line="276" w:lineRule="auto"/>
        <w:ind w:right="-360"/>
        <w:jc w:val="both"/>
        <w:rPr>
          <w:sz w:val="24"/>
          <w:szCs w:val="24"/>
        </w:rPr>
      </w:pPr>
      <w:proofErr w:type="spellStart"/>
      <w:r w:rsidRPr="00EE2AE6">
        <w:rPr>
          <w:sz w:val="24"/>
          <w:szCs w:val="24"/>
        </w:rPr>
        <w:t>Bản</w:t>
      </w:r>
      <w:proofErr w:type="spellEnd"/>
      <w:r w:rsidRPr="00EE2AE6">
        <w:rPr>
          <w:sz w:val="24"/>
          <w:szCs w:val="24"/>
        </w:rPr>
        <w:t xml:space="preserve"> </w:t>
      </w:r>
      <w:proofErr w:type="spellStart"/>
      <w:r w:rsidRPr="00EE2AE6">
        <w:rPr>
          <w:sz w:val="24"/>
          <w:szCs w:val="24"/>
        </w:rPr>
        <w:t>sao</w:t>
      </w:r>
      <w:proofErr w:type="spellEnd"/>
      <w:r w:rsidRPr="00EE2AE6">
        <w:rPr>
          <w:sz w:val="24"/>
          <w:szCs w:val="24"/>
        </w:rPr>
        <w:t xml:space="preserve"> </w:t>
      </w:r>
      <w:proofErr w:type="spellStart"/>
      <w:r w:rsidRPr="00EE2AE6">
        <w:rPr>
          <w:sz w:val="24"/>
          <w:szCs w:val="24"/>
        </w:rPr>
        <w:t>công</w:t>
      </w:r>
      <w:proofErr w:type="spellEnd"/>
      <w:r w:rsidRPr="00EE2AE6">
        <w:rPr>
          <w:sz w:val="24"/>
          <w:szCs w:val="24"/>
        </w:rPr>
        <w:t xml:space="preserve"> </w:t>
      </w:r>
      <w:proofErr w:type="spellStart"/>
      <w:r w:rsidRPr="00EE2AE6">
        <w:rPr>
          <w:sz w:val="24"/>
          <w:szCs w:val="24"/>
        </w:rPr>
        <w:t>chứng</w:t>
      </w:r>
      <w:proofErr w:type="spellEnd"/>
      <w:r w:rsidRPr="00EE2AE6">
        <w:rPr>
          <w:sz w:val="24"/>
          <w:szCs w:val="24"/>
        </w:rPr>
        <w:t xml:space="preserve"> </w:t>
      </w:r>
      <w:proofErr w:type="spellStart"/>
      <w:r w:rsidRPr="00EE2AE6">
        <w:rPr>
          <w:sz w:val="24"/>
          <w:szCs w:val="24"/>
        </w:rPr>
        <w:t>các</w:t>
      </w:r>
      <w:proofErr w:type="spellEnd"/>
      <w:r w:rsidRPr="00EE2AE6">
        <w:rPr>
          <w:sz w:val="24"/>
          <w:szCs w:val="24"/>
        </w:rPr>
        <w:t xml:space="preserve"> </w:t>
      </w:r>
      <w:proofErr w:type="spellStart"/>
      <w:r w:rsidRPr="00EE2AE6">
        <w:rPr>
          <w:sz w:val="24"/>
          <w:szCs w:val="24"/>
        </w:rPr>
        <w:t>giấy</w:t>
      </w:r>
      <w:proofErr w:type="spellEnd"/>
      <w:r w:rsidRPr="00EE2AE6">
        <w:rPr>
          <w:sz w:val="24"/>
          <w:szCs w:val="24"/>
        </w:rPr>
        <w:t xml:space="preserve"> </w:t>
      </w:r>
      <w:proofErr w:type="spellStart"/>
      <w:r w:rsidRPr="00EE2AE6">
        <w:rPr>
          <w:sz w:val="24"/>
          <w:szCs w:val="24"/>
        </w:rPr>
        <w:t>tờ</w:t>
      </w:r>
      <w:proofErr w:type="spellEnd"/>
      <w:r w:rsidRPr="00EE2AE6">
        <w:rPr>
          <w:sz w:val="24"/>
          <w:szCs w:val="24"/>
        </w:rPr>
        <w:t xml:space="preserve">: </w:t>
      </w:r>
    </w:p>
    <w:p w14:paraId="5284D643" w14:textId="1BEB3427" w:rsidR="00D761C2" w:rsidRPr="00EE2AE6" w:rsidRDefault="00D761C2" w:rsidP="00D761C2">
      <w:pPr>
        <w:numPr>
          <w:ilvl w:val="0"/>
          <w:numId w:val="1"/>
        </w:numPr>
        <w:tabs>
          <w:tab w:val="left" w:pos="142"/>
        </w:tabs>
        <w:spacing w:before="0" w:after="0" w:line="276" w:lineRule="auto"/>
        <w:ind w:left="0" w:right="-360" w:firstLine="0"/>
        <w:jc w:val="both"/>
        <w:rPr>
          <w:sz w:val="24"/>
          <w:szCs w:val="24"/>
        </w:rPr>
      </w:pPr>
      <w:proofErr w:type="spellStart"/>
      <w:r w:rsidRPr="00EE2AE6">
        <w:rPr>
          <w:sz w:val="24"/>
          <w:szCs w:val="24"/>
        </w:rPr>
        <w:t>Thẻ</w:t>
      </w:r>
      <w:proofErr w:type="spellEnd"/>
      <w:r w:rsidRPr="00EE2AE6">
        <w:rPr>
          <w:sz w:val="24"/>
          <w:szCs w:val="24"/>
        </w:rPr>
        <w:t xml:space="preserve"> </w:t>
      </w:r>
      <w:proofErr w:type="spellStart"/>
      <w:r w:rsidRPr="00EE2AE6">
        <w:rPr>
          <w:sz w:val="24"/>
          <w:szCs w:val="24"/>
        </w:rPr>
        <w:t>cư</w:t>
      </w:r>
      <w:proofErr w:type="spellEnd"/>
      <w:r w:rsidRPr="00EE2AE6">
        <w:rPr>
          <w:sz w:val="24"/>
          <w:szCs w:val="24"/>
        </w:rPr>
        <w:t xml:space="preserve"> </w:t>
      </w:r>
      <w:proofErr w:type="spellStart"/>
      <w:r w:rsidRPr="00EE2AE6">
        <w:rPr>
          <w:sz w:val="24"/>
          <w:szCs w:val="24"/>
        </w:rPr>
        <w:t>trú</w:t>
      </w:r>
      <w:proofErr w:type="spellEnd"/>
      <w:r w:rsidRPr="00EE2AE6">
        <w:rPr>
          <w:sz w:val="24"/>
          <w:szCs w:val="24"/>
        </w:rPr>
        <w:t xml:space="preserve"> </w:t>
      </w:r>
      <w:proofErr w:type="spellStart"/>
      <w:r w:rsidRPr="00EE2AE6">
        <w:rPr>
          <w:sz w:val="24"/>
          <w:szCs w:val="24"/>
        </w:rPr>
        <w:t>tại</w:t>
      </w:r>
      <w:proofErr w:type="spellEnd"/>
      <w:r w:rsidRPr="00EE2AE6">
        <w:rPr>
          <w:sz w:val="24"/>
          <w:szCs w:val="24"/>
        </w:rPr>
        <w:t xml:space="preserve"> </w:t>
      </w:r>
      <w:proofErr w:type="spellStart"/>
      <w:r w:rsidRPr="00EE2AE6">
        <w:rPr>
          <w:sz w:val="24"/>
          <w:szCs w:val="24"/>
        </w:rPr>
        <w:t>Việt</w:t>
      </w:r>
      <w:proofErr w:type="spellEnd"/>
      <w:r w:rsidRPr="00EE2AE6">
        <w:rPr>
          <w:sz w:val="24"/>
          <w:szCs w:val="24"/>
        </w:rPr>
        <w:t xml:space="preserve"> Nam</w:t>
      </w:r>
    </w:p>
    <w:p w14:paraId="379B864D" w14:textId="77777777" w:rsidR="00D761C2" w:rsidRPr="00EE2AE6" w:rsidRDefault="00D761C2" w:rsidP="00D761C2">
      <w:pPr>
        <w:numPr>
          <w:ilvl w:val="0"/>
          <w:numId w:val="1"/>
        </w:numPr>
        <w:tabs>
          <w:tab w:val="left" w:pos="142"/>
        </w:tabs>
        <w:spacing w:before="0" w:after="0" w:line="276" w:lineRule="auto"/>
        <w:ind w:left="0" w:right="-360" w:firstLine="0"/>
        <w:jc w:val="both"/>
        <w:rPr>
          <w:sz w:val="24"/>
          <w:szCs w:val="24"/>
        </w:rPr>
      </w:pPr>
      <w:proofErr w:type="spellStart"/>
      <w:r w:rsidRPr="00EE2AE6">
        <w:rPr>
          <w:sz w:val="24"/>
          <w:szCs w:val="24"/>
        </w:rPr>
        <w:t>Đăng</w:t>
      </w:r>
      <w:proofErr w:type="spellEnd"/>
      <w:r w:rsidRPr="00EE2AE6">
        <w:rPr>
          <w:sz w:val="24"/>
          <w:szCs w:val="24"/>
        </w:rPr>
        <w:t xml:space="preserve"> </w:t>
      </w:r>
      <w:proofErr w:type="spellStart"/>
      <w:r w:rsidRPr="00EE2AE6">
        <w:rPr>
          <w:sz w:val="24"/>
          <w:szCs w:val="24"/>
        </w:rPr>
        <w:t>ký</w:t>
      </w:r>
      <w:proofErr w:type="spellEnd"/>
      <w:r w:rsidRPr="00EE2AE6">
        <w:rPr>
          <w:sz w:val="24"/>
          <w:szCs w:val="24"/>
        </w:rPr>
        <w:t xml:space="preserve"> </w:t>
      </w:r>
      <w:proofErr w:type="spellStart"/>
      <w:r w:rsidRPr="00EE2AE6">
        <w:rPr>
          <w:sz w:val="24"/>
          <w:szCs w:val="24"/>
        </w:rPr>
        <w:t>kết</w:t>
      </w:r>
      <w:proofErr w:type="spellEnd"/>
      <w:r w:rsidRPr="00EE2AE6">
        <w:rPr>
          <w:sz w:val="24"/>
          <w:szCs w:val="24"/>
        </w:rPr>
        <w:t xml:space="preserve"> </w:t>
      </w:r>
      <w:proofErr w:type="spellStart"/>
      <w:r w:rsidRPr="00EE2AE6">
        <w:rPr>
          <w:sz w:val="24"/>
          <w:szCs w:val="24"/>
        </w:rPr>
        <w:t>hôn</w:t>
      </w:r>
      <w:proofErr w:type="spellEnd"/>
      <w:r w:rsidRPr="00EE2AE6">
        <w:rPr>
          <w:sz w:val="24"/>
          <w:szCs w:val="24"/>
        </w:rPr>
        <w:t xml:space="preserve"> </w:t>
      </w:r>
    </w:p>
    <w:p w14:paraId="0490C396" w14:textId="3C3060B3" w:rsidR="00D761C2" w:rsidRPr="00EE2AE6" w:rsidRDefault="000E7AE6" w:rsidP="00D761C2">
      <w:pPr>
        <w:numPr>
          <w:ilvl w:val="0"/>
          <w:numId w:val="1"/>
        </w:numPr>
        <w:spacing w:before="0" w:after="0" w:line="276" w:lineRule="auto"/>
        <w:ind w:left="142" w:right="-360" w:hanging="199"/>
        <w:jc w:val="both"/>
        <w:rPr>
          <w:sz w:val="24"/>
          <w:szCs w:val="24"/>
        </w:rPr>
      </w:pPr>
      <w:r w:rsidRPr="00EE2AE6">
        <w:rPr>
          <w:sz w:val="24"/>
          <w:szCs w:val="24"/>
        </w:rPr>
        <w:t>HĐLĐ</w:t>
      </w:r>
    </w:p>
    <w:p w14:paraId="67891A9C" w14:textId="77777777" w:rsidR="00D761C2" w:rsidRPr="00EE2AE6" w:rsidRDefault="00D761C2" w:rsidP="000273D9">
      <w:pPr>
        <w:snapToGrid w:val="0"/>
        <w:spacing w:before="0" w:after="0" w:line="240" w:lineRule="auto"/>
        <w:ind w:left="720"/>
        <w:rPr>
          <w:bCs/>
          <w:sz w:val="22"/>
        </w:rPr>
      </w:pPr>
    </w:p>
    <w:p w14:paraId="2654261A" w14:textId="3288EAE9" w:rsidR="000273D9" w:rsidRPr="00EE2AE6" w:rsidRDefault="00B85EB5" w:rsidP="000273D9">
      <w:pPr>
        <w:snapToGrid w:val="0"/>
        <w:spacing w:before="0" w:after="0" w:line="240" w:lineRule="auto"/>
        <w:ind w:left="720"/>
        <w:rPr>
          <w:rFonts w:ascii="Cambria" w:hAnsi="Cambria"/>
          <w:b/>
          <w:bCs/>
          <w:sz w:val="40"/>
          <w:szCs w:val="40"/>
        </w:rPr>
      </w:pPr>
      <w:r w:rsidRPr="00EE2AE6">
        <w:rPr>
          <w:bCs/>
          <w:sz w:val="22"/>
        </w:rPr>
        <w:t xml:space="preserve">           </w:t>
      </w:r>
      <w:r w:rsidRPr="00EE2AE6">
        <w:rPr>
          <w:rFonts w:ascii="Cambria" w:hAnsi="Cambria"/>
          <w:b/>
          <w:bCs/>
          <w:sz w:val="40"/>
          <w:szCs w:val="40"/>
        </w:rPr>
        <w:t xml:space="preserve">   </w:t>
      </w:r>
      <w:r w:rsidR="00CE25D3" w:rsidRPr="00EE2AE6">
        <w:rPr>
          <w:rFonts w:ascii="Cambria" w:hAnsi="Cambria"/>
          <w:b/>
          <w:bCs/>
          <w:sz w:val="40"/>
          <w:szCs w:val="40"/>
        </w:rPr>
        <w:t xml:space="preserve">        </w:t>
      </w:r>
    </w:p>
    <w:p w14:paraId="7B7D2AEF" w14:textId="054670F7" w:rsidR="000273D9" w:rsidRPr="00EE2AE6" w:rsidRDefault="00CE25D3" w:rsidP="000273D9">
      <w:pPr>
        <w:snapToGrid w:val="0"/>
        <w:spacing w:before="0" w:after="0" w:line="240" w:lineRule="auto"/>
        <w:ind w:left="720"/>
        <w:rPr>
          <w:rFonts w:eastAsia="Times New Roman" w:hAnsi="Palatino Linotype"/>
          <w:b/>
          <w:i/>
          <w:u w:val="single"/>
        </w:rPr>
      </w:pPr>
      <w:r w:rsidRPr="00EE2AE6">
        <w:rPr>
          <w:rFonts w:ascii="Cambria" w:hAnsi="Cambria"/>
          <w:b/>
          <w:bCs/>
          <w:sz w:val="40"/>
          <w:szCs w:val="40"/>
        </w:rPr>
        <w:t xml:space="preserve"> </w:t>
      </w:r>
      <w:proofErr w:type="spellStart"/>
      <w:r w:rsidR="000273D9" w:rsidRPr="00EE2AE6">
        <w:rPr>
          <w:rFonts w:eastAsia="Times New Roman" w:hAnsi="Palatino Linotype"/>
          <w:b/>
          <w:i/>
          <w:u w:val="single"/>
        </w:rPr>
        <w:t>M</w:t>
      </w:r>
      <w:r w:rsidR="000273D9" w:rsidRPr="00EE2AE6">
        <w:rPr>
          <w:rFonts w:eastAsia="Times New Roman" w:hAnsi="Palatino Linotype"/>
          <w:b/>
          <w:i/>
          <w:u w:val="single"/>
        </w:rPr>
        <w:t>ọ</w:t>
      </w:r>
      <w:r w:rsidR="000273D9" w:rsidRPr="00EE2AE6">
        <w:rPr>
          <w:rFonts w:eastAsia="Times New Roman" w:hAnsi="Palatino Linotype"/>
          <w:b/>
          <w:i/>
          <w:u w:val="single"/>
        </w:rPr>
        <w:t>i</w:t>
      </w:r>
      <w:proofErr w:type="spellEnd"/>
      <w:r w:rsidR="000273D9" w:rsidRPr="00EE2AE6">
        <w:rPr>
          <w:rFonts w:eastAsia="Times New Roman" w:hAnsi="Palatino Linotype"/>
          <w:b/>
          <w:i/>
          <w:u w:val="single"/>
        </w:rPr>
        <w:t xml:space="preserve"> chi </w:t>
      </w:r>
      <w:proofErr w:type="spellStart"/>
      <w:r w:rsidR="000273D9" w:rsidRPr="00EE2AE6">
        <w:rPr>
          <w:rFonts w:eastAsia="Times New Roman" w:hAnsi="Palatino Linotype"/>
          <w:b/>
          <w:i/>
          <w:u w:val="single"/>
        </w:rPr>
        <w:t>ti</w:t>
      </w:r>
      <w:r w:rsidR="000273D9" w:rsidRPr="00EE2AE6">
        <w:rPr>
          <w:rFonts w:eastAsia="Times New Roman" w:hAnsi="Palatino Linotype"/>
          <w:b/>
          <w:i/>
          <w:u w:val="single"/>
        </w:rPr>
        <w:t>ế</w:t>
      </w:r>
      <w:r w:rsidR="000273D9" w:rsidRPr="00EE2AE6">
        <w:rPr>
          <w:rFonts w:eastAsia="Times New Roman" w:hAnsi="Palatino Linotype"/>
          <w:b/>
          <w:i/>
          <w:u w:val="single"/>
        </w:rPr>
        <w:t>t</w:t>
      </w:r>
      <w:proofErr w:type="spellEnd"/>
      <w:r w:rsidR="000273D9" w:rsidRPr="00EE2AE6">
        <w:rPr>
          <w:rFonts w:eastAsia="Times New Roman" w:hAnsi="Palatino Linotype"/>
          <w:b/>
          <w:i/>
          <w:u w:val="single"/>
        </w:rPr>
        <w:t xml:space="preserve"> </w:t>
      </w:r>
      <w:proofErr w:type="spellStart"/>
      <w:r w:rsidR="000273D9" w:rsidRPr="00EE2AE6">
        <w:rPr>
          <w:rFonts w:eastAsia="Times New Roman" w:hAnsi="Palatino Linotype"/>
          <w:b/>
          <w:i/>
          <w:u w:val="single"/>
        </w:rPr>
        <w:t>xin</w:t>
      </w:r>
      <w:proofErr w:type="spellEnd"/>
      <w:r w:rsidR="000273D9" w:rsidRPr="00EE2AE6">
        <w:rPr>
          <w:rFonts w:eastAsia="Times New Roman" w:hAnsi="Palatino Linotype"/>
          <w:b/>
          <w:i/>
          <w:u w:val="single"/>
        </w:rPr>
        <w:t xml:space="preserve"> </w:t>
      </w:r>
      <w:proofErr w:type="spellStart"/>
      <w:r w:rsidR="000273D9" w:rsidRPr="00EE2AE6">
        <w:rPr>
          <w:rFonts w:eastAsia="Times New Roman" w:hAnsi="Palatino Linotype"/>
          <w:b/>
          <w:i/>
          <w:u w:val="single"/>
        </w:rPr>
        <w:t>vui</w:t>
      </w:r>
      <w:proofErr w:type="spellEnd"/>
      <w:r w:rsidR="000273D9" w:rsidRPr="00EE2AE6">
        <w:rPr>
          <w:rFonts w:eastAsia="Times New Roman" w:hAnsi="Palatino Linotype"/>
          <w:b/>
          <w:i/>
          <w:u w:val="single"/>
        </w:rPr>
        <w:t xml:space="preserve"> </w:t>
      </w:r>
      <w:proofErr w:type="spellStart"/>
      <w:r w:rsidR="000273D9" w:rsidRPr="00EE2AE6">
        <w:rPr>
          <w:rFonts w:eastAsia="Times New Roman" w:hAnsi="Palatino Linotype"/>
          <w:b/>
          <w:i/>
          <w:u w:val="single"/>
        </w:rPr>
        <w:t>l</w:t>
      </w:r>
      <w:r w:rsidR="000273D9" w:rsidRPr="00EE2AE6">
        <w:rPr>
          <w:rFonts w:eastAsia="Times New Roman" w:hAnsi="Palatino Linotype"/>
          <w:b/>
          <w:i/>
          <w:u w:val="single"/>
        </w:rPr>
        <w:t>ò</w:t>
      </w:r>
      <w:r w:rsidR="000273D9" w:rsidRPr="00EE2AE6">
        <w:rPr>
          <w:rFonts w:eastAsia="Times New Roman" w:hAnsi="Palatino Linotype"/>
          <w:b/>
          <w:i/>
          <w:u w:val="single"/>
        </w:rPr>
        <w:t>ng</w:t>
      </w:r>
      <w:proofErr w:type="spellEnd"/>
      <w:r w:rsidR="000273D9" w:rsidRPr="00EE2AE6">
        <w:rPr>
          <w:rFonts w:eastAsia="Times New Roman" w:hAnsi="Palatino Linotype"/>
          <w:b/>
          <w:i/>
          <w:u w:val="single"/>
        </w:rPr>
        <w:t xml:space="preserve"> </w:t>
      </w:r>
      <w:proofErr w:type="spellStart"/>
      <w:r w:rsidR="000273D9" w:rsidRPr="00EE2AE6">
        <w:rPr>
          <w:rFonts w:eastAsia="Times New Roman" w:hAnsi="Palatino Linotype"/>
          <w:b/>
          <w:i/>
          <w:u w:val="single"/>
        </w:rPr>
        <w:t>li</w:t>
      </w:r>
      <w:r w:rsidR="000273D9" w:rsidRPr="00EE2AE6">
        <w:rPr>
          <w:rFonts w:eastAsia="Times New Roman" w:hAnsi="Palatino Linotype"/>
          <w:b/>
          <w:i/>
          <w:u w:val="single"/>
        </w:rPr>
        <w:t>ê</w:t>
      </w:r>
      <w:r w:rsidR="000273D9" w:rsidRPr="00EE2AE6">
        <w:rPr>
          <w:rFonts w:eastAsia="Times New Roman" w:hAnsi="Palatino Linotype"/>
          <w:b/>
          <w:i/>
          <w:u w:val="single"/>
        </w:rPr>
        <w:t>n</w:t>
      </w:r>
      <w:proofErr w:type="spellEnd"/>
      <w:r w:rsidR="000273D9" w:rsidRPr="00EE2AE6">
        <w:rPr>
          <w:rFonts w:eastAsia="Times New Roman" w:hAnsi="Palatino Linotype"/>
          <w:b/>
          <w:i/>
          <w:u w:val="single"/>
        </w:rPr>
        <w:t xml:space="preserve"> </w:t>
      </w:r>
      <w:proofErr w:type="spellStart"/>
      <w:proofErr w:type="gramStart"/>
      <w:r w:rsidR="000273D9" w:rsidRPr="00EE2AE6">
        <w:rPr>
          <w:rFonts w:eastAsia="Times New Roman" w:hAnsi="Palatino Linotype"/>
          <w:b/>
          <w:i/>
          <w:u w:val="single"/>
        </w:rPr>
        <w:t>h</w:t>
      </w:r>
      <w:r w:rsidR="000273D9" w:rsidRPr="00EE2AE6">
        <w:rPr>
          <w:rFonts w:eastAsia="Times New Roman" w:hAnsi="Palatino Linotype"/>
          <w:b/>
          <w:i/>
          <w:u w:val="single"/>
        </w:rPr>
        <w:t>ệ</w:t>
      </w:r>
      <w:proofErr w:type="spellEnd"/>
      <w:r w:rsidR="000273D9" w:rsidRPr="00EE2AE6">
        <w:rPr>
          <w:rFonts w:eastAsia="Times New Roman" w:hAnsi="Palatino Linotype"/>
          <w:b/>
          <w:i/>
          <w:u w:val="single"/>
        </w:rPr>
        <w:t xml:space="preserve"> :</w:t>
      </w:r>
      <w:proofErr w:type="gramEnd"/>
      <w:r w:rsidR="000273D9" w:rsidRPr="00EE2AE6">
        <w:rPr>
          <w:rFonts w:eastAsia="Times New Roman" w:hAnsi="Palatino Linotype"/>
          <w:b/>
          <w:i/>
          <w:u w:val="single"/>
        </w:rPr>
        <w:t xml:space="preserve"> </w:t>
      </w:r>
    </w:p>
    <w:p w14:paraId="0BE50492" w14:textId="77777777" w:rsidR="000273D9" w:rsidRPr="00EE2AE6" w:rsidRDefault="000273D9" w:rsidP="000273D9">
      <w:pPr>
        <w:snapToGrid w:val="0"/>
        <w:spacing w:before="0" w:after="0" w:line="240" w:lineRule="auto"/>
        <w:ind w:left="720"/>
        <w:jc w:val="center"/>
        <w:rPr>
          <w:rFonts w:eastAsia="Times New Roman" w:hAnsi="Palatino Linotype"/>
          <w:b/>
        </w:rPr>
      </w:pPr>
      <w:proofErr w:type="spellStart"/>
      <w:r w:rsidRPr="00EE2AE6">
        <w:rPr>
          <w:rFonts w:eastAsia="Times New Roman" w:hAnsi="Palatino Linotype"/>
          <w:b/>
        </w:rPr>
        <w:t>Kh</w:t>
      </w:r>
      <w:r w:rsidRPr="00EE2AE6">
        <w:rPr>
          <w:rFonts w:eastAsia="Times New Roman" w:hAnsi="Palatino Linotype"/>
          <w:b/>
        </w:rPr>
        <w:t>ố</w:t>
      </w:r>
      <w:r w:rsidRPr="00EE2AE6">
        <w:rPr>
          <w:rFonts w:eastAsia="Times New Roman" w:hAnsi="Palatino Linotype"/>
          <w:b/>
        </w:rPr>
        <w:t>i</w:t>
      </w:r>
      <w:proofErr w:type="spellEnd"/>
      <w:r w:rsidRPr="00EE2AE6">
        <w:rPr>
          <w:rFonts w:eastAsia="Times New Roman" w:hAnsi="Palatino Linotype"/>
          <w:b/>
        </w:rPr>
        <w:t xml:space="preserve"> </w:t>
      </w:r>
      <w:proofErr w:type="spellStart"/>
      <w:r w:rsidRPr="00EE2AE6">
        <w:rPr>
          <w:rFonts w:eastAsia="Times New Roman" w:hAnsi="Palatino Linotype"/>
          <w:b/>
        </w:rPr>
        <w:t>th</w:t>
      </w:r>
      <w:r w:rsidRPr="00EE2AE6">
        <w:rPr>
          <w:rFonts w:eastAsia="Times New Roman" w:hAnsi="Palatino Linotype"/>
          <w:b/>
        </w:rPr>
        <w:t>ị</w:t>
      </w:r>
      <w:proofErr w:type="spellEnd"/>
      <w:r w:rsidRPr="00EE2AE6">
        <w:rPr>
          <w:rFonts w:eastAsia="Times New Roman" w:hAnsi="Palatino Linotype"/>
          <w:b/>
        </w:rPr>
        <w:t xml:space="preserve"> </w:t>
      </w:r>
      <w:proofErr w:type="spellStart"/>
      <w:r w:rsidRPr="00EE2AE6">
        <w:rPr>
          <w:rFonts w:eastAsia="Times New Roman" w:hAnsi="Palatino Linotype"/>
          <w:b/>
        </w:rPr>
        <w:t>tr</w:t>
      </w:r>
      <w:r w:rsidRPr="00EE2AE6">
        <w:rPr>
          <w:rFonts w:eastAsia="Times New Roman" w:hAnsi="Palatino Linotype"/>
          <w:b/>
        </w:rPr>
        <w:t>ườ</w:t>
      </w:r>
      <w:r w:rsidRPr="00EE2AE6">
        <w:rPr>
          <w:rFonts w:eastAsia="Times New Roman" w:hAnsi="Palatino Linotype"/>
          <w:b/>
        </w:rPr>
        <w:t>ng</w:t>
      </w:r>
      <w:proofErr w:type="spellEnd"/>
      <w:r w:rsidRPr="00EE2AE6">
        <w:rPr>
          <w:rFonts w:eastAsia="Times New Roman" w:hAnsi="Palatino Linotype"/>
          <w:b/>
        </w:rPr>
        <w:t xml:space="preserve"> du </w:t>
      </w:r>
      <w:proofErr w:type="spellStart"/>
      <w:r w:rsidRPr="00EE2AE6">
        <w:rPr>
          <w:rFonts w:eastAsia="Times New Roman" w:hAnsi="Palatino Linotype"/>
          <w:b/>
        </w:rPr>
        <w:t>l</w:t>
      </w:r>
      <w:r w:rsidRPr="00EE2AE6">
        <w:rPr>
          <w:rFonts w:eastAsia="Times New Roman" w:hAnsi="Palatino Linotype"/>
          <w:b/>
        </w:rPr>
        <w:t>ị</w:t>
      </w:r>
      <w:r w:rsidRPr="00EE2AE6">
        <w:rPr>
          <w:rFonts w:eastAsia="Times New Roman" w:hAnsi="Palatino Linotype"/>
          <w:b/>
        </w:rPr>
        <w:t>ch</w:t>
      </w:r>
      <w:proofErr w:type="spellEnd"/>
      <w:r w:rsidRPr="00EE2AE6">
        <w:rPr>
          <w:rFonts w:eastAsia="Times New Roman" w:hAnsi="Palatino Linotype"/>
          <w:b/>
        </w:rPr>
        <w:t xml:space="preserve"> SAIGON STAR TOURISM</w:t>
      </w:r>
    </w:p>
    <w:p w14:paraId="6BECFE52" w14:textId="77777777" w:rsidR="000273D9" w:rsidRPr="00EE2AE6" w:rsidRDefault="000273D9" w:rsidP="000273D9">
      <w:pPr>
        <w:snapToGrid w:val="0"/>
        <w:spacing w:before="0" w:after="0" w:line="240" w:lineRule="auto"/>
        <w:ind w:left="720"/>
        <w:jc w:val="center"/>
        <w:rPr>
          <w:rFonts w:eastAsia="Times New Roman" w:hAnsi="Palatino Linotype"/>
          <w:b/>
        </w:rPr>
      </w:pPr>
      <w:r w:rsidRPr="00EE2AE6">
        <w:rPr>
          <w:rFonts w:eastAsia="Times New Roman" w:hAnsi="Palatino Linotype"/>
          <w:b/>
        </w:rPr>
        <w:t xml:space="preserve">224 </w:t>
      </w:r>
      <w:proofErr w:type="spellStart"/>
      <w:r w:rsidRPr="00EE2AE6">
        <w:rPr>
          <w:rFonts w:eastAsia="Times New Roman" w:hAnsi="Palatino Linotype"/>
          <w:b/>
        </w:rPr>
        <w:t>Ng</w:t>
      </w:r>
      <w:r w:rsidRPr="00EE2AE6">
        <w:rPr>
          <w:rFonts w:eastAsia="Times New Roman" w:hAnsi="Palatino Linotype"/>
          <w:b/>
        </w:rPr>
        <w:t>ô</w:t>
      </w:r>
      <w:proofErr w:type="spellEnd"/>
      <w:r w:rsidRPr="00EE2AE6">
        <w:rPr>
          <w:rFonts w:eastAsia="Times New Roman" w:hAnsi="Palatino Linotype"/>
          <w:b/>
        </w:rPr>
        <w:t xml:space="preserve"> </w:t>
      </w:r>
      <w:proofErr w:type="spellStart"/>
      <w:r w:rsidRPr="00EE2AE6">
        <w:rPr>
          <w:rFonts w:eastAsia="Times New Roman" w:hAnsi="Palatino Linotype"/>
          <w:b/>
        </w:rPr>
        <w:t>Quy</w:t>
      </w:r>
      <w:r w:rsidRPr="00EE2AE6">
        <w:rPr>
          <w:rFonts w:eastAsia="Times New Roman" w:hAnsi="Palatino Linotype"/>
          <w:b/>
        </w:rPr>
        <w:t>ề</w:t>
      </w:r>
      <w:r w:rsidRPr="00EE2AE6">
        <w:rPr>
          <w:rFonts w:eastAsia="Times New Roman" w:hAnsi="Palatino Linotype"/>
          <w:b/>
        </w:rPr>
        <w:t>n</w:t>
      </w:r>
      <w:proofErr w:type="spellEnd"/>
      <w:r w:rsidRPr="00EE2AE6">
        <w:rPr>
          <w:rFonts w:eastAsia="Times New Roman" w:hAnsi="Palatino Linotype"/>
          <w:b/>
        </w:rPr>
        <w:t xml:space="preserve">, P.8, </w:t>
      </w:r>
      <w:proofErr w:type="spellStart"/>
      <w:r w:rsidRPr="00EE2AE6">
        <w:rPr>
          <w:rFonts w:eastAsia="Times New Roman" w:hAnsi="Palatino Linotype"/>
          <w:b/>
        </w:rPr>
        <w:t>Qu</w:t>
      </w:r>
      <w:r w:rsidRPr="00EE2AE6">
        <w:rPr>
          <w:rFonts w:eastAsia="Times New Roman" w:hAnsi="Palatino Linotype"/>
          <w:b/>
        </w:rPr>
        <w:t>ậ</w:t>
      </w:r>
      <w:r w:rsidRPr="00EE2AE6">
        <w:rPr>
          <w:rFonts w:eastAsia="Times New Roman" w:hAnsi="Palatino Linotype"/>
          <w:b/>
        </w:rPr>
        <w:t>n</w:t>
      </w:r>
      <w:proofErr w:type="spellEnd"/>
      <w:r w:rsidRPr="00EE2AE6">
        <w:rPr>
          <w:rFonts w:eastAsia="Times New Roman" w:hAnsi="Palatino Linotype"/>
          <w:b/>
        </w:rPr>
        <w:t xml:space="preserve"> 10, TPHCM</w:t>
      </w:r>
    </w:p>
    <w:p w14:paraId="7DE59336" w14:textId="77777777" w:rsidR="000273D9" w:rsidRPr="00EE2AE6" w:rsidRDefault="000273D9" w:rsidP="000273D9">
      <w:pPr>
        <w:snapToGrid w:val="0"/>
        <w:spacing w:before="0" w:after="0" w:line="240" w:lineRule="auto"/>
        <w:ind w:left="720"/>
        <w:jc w:val="center"/>
        <w:rPr>
          <w:rFonts w:eastAsia="Times New Roman" w:hAnsi="Palatino Linotype"/>
          <w:b/>
        </w:rPr>
      </w:pPr>
      <w:r w:rsidRPr="00EE2AE6">
        <w:rPr>
          <w:rFonts w:eastAsia="Times New Roman" w:hAnsi="Palatino Linotype"/>
          <w:b/>
        </w:rPr>
        <w:t>Đ</w:t>
      </w:r>
      <w:r w:rsidRPr="00EE2AE6">
        <w:rPr>
          <w:rFonts w:eastAsia="Times New Roman" w:hAnsi="Palatino Linotype"/>
          <w:b/>
        </w:rPr>
        <w:t>T: 08.3957 0433 (107 lines)        Fax: 08.3862 4456</w:t>
      </w:r>
    </w:p>
    <w:p w14:paraId="14BCAA6C" w14:textId="24E2A802" w:rsidR="000273D9" w:rsidRPr="00EE2AE6" w:rsidRDefault="000273D9" w:rsidP="000273D9">
      <w:pPr>
        <w:snapToGrid w:val="0"/>
        <w:jc w:val="center"/>
        <w:rPr>
          <w:rFonts w:eastAsia="Times New Roman" w:hAnsi="VN-NTime"/>
          <w:b/>
          <w:i/>
          <w:sz w:val="24"/>
        </w:rPr>
      </w:pPr>
      <w:proofErr w:type="gramStart"/>
      <w:r w:rsidRPr="00EE2AE6">
        <w:rPr>
          <w:rFonts w:eastAsia="Times New Roman" w:hAnsi="Palatino Linotype"/>
          <w:b/>
        </w:rPr>
        <w:t>HOTLINE :</w:t>
      </w:r>
      <w:proofErr w:type="gramEnd"/>
      <w:r w:rsidRPr="00EE2AE6">
        <w:rPr>
          <w:rFonts w:eastAsia="Times New Roman" w:hAnsi="Palatino Linotype"/>
          <w:b/>
        </w:rPr>
        <w:t xml:space="preserve"> </w:t>
      </w:r>
      <w:proofErr w:type="spellStart"/>
      <w:r w:rsidRPr="00EE2AE6">
        <w:rPr>
          <w:rFonts w:eastAsia="Times New Roman" w:hAnsi="Palatino Linotype"/>
          <w:b/>
        </w:rPr>
        <w:t>Mr</w:t>
      </w:r>
      <w:proofErr w:type="spellEnd"/>
      <w:r w:rsidRPr="00EE2AE6">
        <w:rPr>
          <w:rFonts w:eastAsia="Times New Roman" w:hAnsi="Palatino Linotype"/>
          <w:b/>
        </w:rPr>
        <w:t xml:space="preserve"> </w:t>
      </w:r>
      <w:proofErr w:type="spellStart"/>
      <w:r w:rsidRPr="00EE2AE6">
        <w:rPr>
          <w:rFonts w:eastAsia="Times New Roman" w:hAnsi="Palatino Linotype"/>
          <w:b/>
        </w:rPr>
        <w:t>H</w:t>
      </w:r>
      <w:r w:rsidRPr="00EE2AE6">
        <w:rPr>
          <w:rFonts w:eastAsia="Times New Roman" w:hAnsi="Palatino Linotype"/>
          <w:b/>
        </w:rPr>
        <w:t>à</w:t>
      </w:r>
      <w:proofErr w:type="spellEnd"/>
      <w:r w:rsidRPr="00EE2AE6">
        <w:rPr>
          <w:rFonts w:eastAsia="Times New Roman" w:hAnsi="Palatino Linotype"/>
          <w:b/>
        </w:rPr>
        <w:t xml:space="preserve"> </w:t>
      </w:r>
      <w:proofErr w:type="spellStart"/>
      <w:r w:rsidRPr="00EE2AE6">
        <w:rPr>
          <w:rFonts w:eastAsia="Times New Roman" w:hAnsi="Palatino Linotype"/>
          <w:b/>
        </w:rPr>
        <w:t>T</w:t>
      </w:r>
      <w:r w:rsidRPr="00EE2AE6">
        <w:rPr>
          <w:rFonts w:eastAsia="Times New Roman" w:hAnsi="Palatino Linotype"/>
          <w:b/>
        </w:rPr>
        <w:t>ù</w:t>
      </w:r>
      <w:r w:rsidRPr="00EE2AE6">
        <w:rPr>
          <w:rFonts w:eastAsia="Times New Roman" w:hAnsi="Palatino Linotype"/>
          <w:b/>
        </w:rPr>
        <w:t>ng</w:t>
      </w:r>
      <w:proofErr w:type="spellEnd"/>
      <w:r w:rsidRPr="00EE2AE6">
        <w:rPr>
          <w:rFonts w:eastAsia="Times New Roman" w:hAnsi="Palatino Linotype"/>
          <w:b/>
        </w:rPr>
        <w:t xml:space="preserve"> 0938 35 30 79 - 0888264264</w:t>
      </w:r>
    </w:p>
    <w:p w14:paraId="0E4918BA" w14:textId="77777777" w:rsidR="00B85EB5" w:rsidRPr="00EE2AE6" w:rsidRDefault="00D60161" w:rsidP="00CE25D3">
      <w:pPr>
        <w:tabs>
          <w:tab w:val="left" w:pos="450"/>
          <w:tab w:val="num" w:pos="1440"/>
        </w:tabs>
        <w:ind w:left="360" w:right="-720" w:hanging="1440"/>
        <w:jc w:val="both"/>
        <w:rPr>
          <w:b/>
          <w:bCs/>
          <w:sz w:val="40"/>
          <w:szCs w:val="40"/>
        </w:rPr>
      </w:pPr>
      <w:r w:rsidRPr="00EE2AE6">
        <w:rPr>
          <w:rFonts w:ascii="Cambria" w:hAnsi="Cambria"/>
          <w:b/>
          <w:bCs/>
          <w:sz w:val="40"/>
          <w:szCs w:val="40"/>
        </w:rPr>
        <w:tab/>
      </w:r>
      <w:r w:rsidRPr="00EE2AE6">
        <w:rPr>
          <w:rFonts w:ascii="Cambria" w:hAnsi="Cambria"/>
          <w:b/>
          <w:bCs/>
          <w:sz w:val="40"/>
          <w:szCs w:val="40"/>
        </w:rPr>
        <w:tab/>
      </w:r>
      <w:r w:rsidRPr="00EE2AE6">
        <w:rPr>
          <w:rFonts w:ascii="Cambria" w:hAnsi="Cambria"/>
          <w:b/>
          <w:bCs/>
          <w:sz w:val="40"/>
          <w:szCs w:val="40"/>
        </w:rPr>
        <w:tab/>
      </w:r>
      <w:r w:rsidR="00B85EB5" w:rsidRPr="00EE2AE6">
        <w:rPr>
          <w:b/>
          <w:bCs/>
          <w:sz w:val="40"/>
          <w:szCs w:val="40"/>
        </w:rPr>
        <w:t>SAIGON STAR</w:t>
      </w:r>
    </w:p>
    <w:p w14:paraId="25464C79" w14:textId="77777777" w:rsidR="00BC092E" w:rsidRPr="00EE2AE6" w:rsidRDefault="00B85EB5" w:rsidP="00B54E3B">
      <w:pPr>
        <w:ind w:left="360"/>
        <w:jc w:val="both"/>
        <w:rPr>
          <w:bCs/>
          <w:sz w:val="40"/>
          <w:szCs w:val="40"/>
        </w:rPr>
      </w:pPr>
      <w:r w:rsidRPr="00EE2AE6">
        <w:rPr>
          <w:b/>
          <w:bCs/>
          <w:sz w:val="40"/>
          <w:szCs w:val="40"/>
        </w:rPr>
        <w:t xml:space="preserve">                            </w:t>
      </w:r>
      <w:r w:rsidR="00CE25D3" w:rsidRPr="00EE2AE6">
        <w:rPr>
          <w:b/>
          <w:bCs/>
          <w:sz w:val="40"/>
          <w:szCs w:val="40"/>
        </w:rPr>
        <w:t xml:space="preserve">      </w:t>
      </w:r>
      <w:r w:rsidRPr="00EE2AE6">
        <w:rPr>
          <w:b/>
          <w:bCs/>
          <w:sz w:val="40"/>
          <w:szCs w:val="40"/>
        </w:rPr>
        <w:t>… ĐƯA BẠN RA THẾ GIỚI!</w:t>
      </w:r>
    </w:p>
    <w:sectPr w:rsidR="00BC092E" w:rsidRPr="00EE2AE6" w:rsidSect="008E53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A1BBA" w14:textId="77777777" w:rsidR="0091543B" w:rsidRDefault="0091543B" w:rsidP="003975AB">
      <w:pPr>
        <w:spacing w:before="0" w:after="0" w:line="240" w:lineRule="auto"/>
      </w:pPr>
      <w:r>
        <w:separator/>
      </w:r>
    </w:p>
  </w:endnote>
  <w:endnote w:type="continuationSeparator" w:id="0">
    <w:p w14:paraId="0CA75618" w14:textId="77777777" w:rsidR="0091543B" w:rsidRDefault="0091543B" w:rsidP="003975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N-NTime">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7537" w14:textId="77777777" w:rsidR="008E5370" w:rsidRDefault="008E53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8ED11" w14:textId="77777777" w:rsidR="00EA2283" w:rsidRDefault="00807228">
    <w:pPr>
      <w:pStyle w:val="Footer"/>
    </w:pPr>
    <w:r>
      <w:rPr>
        <w:noProof/>
      </w:rPr>
      <w:drawing>
        <wp:anchor distT="0" distB="0" distL="114300" distR="114300" simplePos="0" relativeHeight="251658240" behindDoc="0" locked="0" layoutInCell="1" allowOverlap="1" wp14:anchorId="5ECF0AE3" wp14:editId="47E198A8">
          <wp:simplePos x="0" y="0"/>
          <wp:positionH relativeFrom="column">
            <wp:posOffset>-902970</wp:posOffset>
          </wp:positionH>
          <wp:positionV relativeFrom="paragraph">
            <wp:posOffset>-653415</wp:posOffset>
          </wp:positionV>
          <wp:extent cx="7766685" cy="1334135"/>
          <wp:effectExtent l="0" t="0" r="5715" b="0"/>
          <wp:wrapNone/>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13341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58453" w14:textId="77777777" w:rsidR="008E5370" w:rsidRDefault="008E5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62E18" w14:textId="77777777" w:rsidR="0091543B" w:rsidRDefault="0091543B" w:rsidP="003975AB">
      <w:pPr>
        <w:spacing w:before="0" w:after="0" w:line="240" w:lineRule="auto"/>
      </w:pPr>
      <w:r>
        <w:separator/>
      </w:r>
    </w:p>
  </w:footnote>
  <w:footnote w:type="continuationSeparator" w:id="0">
    <w:p w14:paraId="6AD29F36" w14:textId="77777777" w:rsidR="0091543B" w:rsidRDefault="0091543B" w:rsidP="003975A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4053A" w14:textId="77777777" w:rsidR="008E5370" w:rsidRDefault="008E53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B933A" w14:textId="77777777" w:rsidR="00EA2283" w:rsidRDefault="00807228">
    <w:pPr>
      <w:pStyle w:val="Header"/>
    </w:pPr>
    <w:r>
      <w:rPr>
        <w:noProof/>
      </w:rPr>
      <w:drawing>
        <wp:anchor distT="0" distB="0" distL="114300" distR="114300" simplePos="0" relativeHeight="251657216" behindDoc="0" locked="0" layoutInCell="1" allowOverlap="1" wp14:anchorId="0687911D" wp14:editId="19D6C1A1">
          <wp:simplePos x="0" y="0"/>
          <wp:positionH relativeFrom="column">
            <wp:posOffset>-922020</wp:posOffset>
          </wp:positionH>
          <wp:positionV relativeFrom="paragraph">
            <wp:posOffset>-452755</wp:posOffset>
          </wp:positionV>
          <wp:extent cx="7776210" cy="772795"/>
          <wp:effectExtent l="0" t="0" r="0" b="8255"/>
          <wp:wrapNone/>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7727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54D46" w14:textId="77777777" w:rsidR="008E5370" w:rsidRDefault="008E53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8pt;height:10.8pt" o:bullet="t">
        <v:imagedata r:id="rId1" o:title="mso2444"/>
      </v:shape>
    </w:pict>
  </w:numPicBullet>
  <w:abstractNum w:abstractNumId="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4EBE5FE0"/>
    <w:name w:val="WW8Num3"/>
    <w:lvl w:ilvl="0">
      <w:start w:val="1"/>
      <w:numFmt w:val="decimal"/>
      <w:lvlText w:val="%1."/>
      <w:lvlJc w:val="left"/>
      <w:pPr>
        <w:tabs>
          <w:tab w:val="num" w:pos="720"/>
        </w:tabs>
        <w:ind w:left="720" w:hanging="360"/>
      </w:pPr>
      <w:rPr>
        <w:rFonts w:ascii="Times New Roman" w:eastAsia="Times New Roman" w:hAnsi="Times New Roman" w:cs="Times New Roman"/>
        <w:b w:val="0"/>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nsid w:val="014E30EE"/>
    <w:multiLevelType w:val="hybridMultilevel"/>
    <w:tmpl w:val="B7387922"/>
    <w:lvl w:ilvl="0" w:tplc="04090007">
      <w:start w:val="1"/>
      <w:numFmt w:val="bullet"/>
      <w:lvlText w:val=""/>
      <w:lvlPicBulletId w:val="0"/>
      <w:lvlJc w:val="left"/>
      <w:pPr>
        <w:ind w:left="704" w:hanging="360"/>
      </w:pPr>
      <w:rPr>
        <w:rFonts w:ascii="Symbol" w:hAnsi="Symbol" w:hint="default"/>
      </w:rPr>
    </w:lvl>
    <w:lvl w:ilvl="1" w:tplc="04090007">
      <w:start w:val="1"/>
      <w:numFmt w:val="bullet"/>
      <w:lvlText w:val=""/>
      <w:lvlPicBulletId w:val="0"/>
      <w:lvlJc w:val="left"/>
      <w:pPr>
        <w:ind w:left="1424" w:hanging="360"/>
      </w:pPr>
      <w:rPr>
        <w:rFonts w:ascii="Symbol" w:hAnsi="Symbol"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
    <w:nsid w:val="05B36645"/>
    <w:multiLevelType w:val="hybridMultilevel"/>
    <w:tmpl w:val="5D58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D116BF"/>
    <w:multiLevelType w:val="hybridMultilevel"/>
    <w:tmpl w:val="939C6A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BE05C1"/>
    <w:multiLevelType w:val="hybridMultilevel"/>
    <w:tmpl w:val="21B21C74"/>
    <w:lvl w:ilvl="0" w:tplc="C79433E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0F474FC6"/>
    <w:multiLevelType w:val="hybridMultilevel"/>
    <w:tmpl w:val="E15AD7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C0084"/>
    <w:multiLevelType w:val="hybridMultilevel"/>
    <w:tmpl w:val="EDFA4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B255BA"/>
    <w:multiLevelType w:val="hybridMultilevel"/>
    <w:tmpl w:val="3796DA4A"/>
    <w:lvl w:ilvl="0" w:tplc="FBBAC9E0">
      <w:start w:val="1"/>
      <w:numFmt w:val="bullet"/>
      <w:lvlText w:val="-"/>
      <w:lvlJc w:val="left"/>
      <w:pPr>
        <w:ind w:left="502" w:hanging="360"/>
      </w:pPr>
      <w:rPr>
        <w:rFonts w:ascii="Times New Roman" w:eastAsia="Calibr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16ED3B48"/>
    <w:multiLevelType w:val="hybridMultilevel"/>
    <w:tmpl w:val="B4FCC7D0"/>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80645CF"/>
    <w:multiLevelType w:val="hybridMultilevel"/>
    <w:tmpl w:val="D7183F76"/>
    <w:lvl w:ilvl="0" w:tplc="04090007">
      <w:start w:val="1"/>
      <w:numFmt w:val="bullet"/>
      <w:lvlText w:val=""/>
      <w:lvlPicBulletId w:val="0"/>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13">
    <w:nsid w:val="182D37A8"/>
    <w:multiLevelType w:val="hybridMultilevel"/>
    <w:tmpl w:val="0730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B47916"/>
    <w:multiLevelType w:val="hybridMultilevel"/>
    <w:tmpl w:val="06E4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5708E4"/>
    <w:multiLevelType w:val="hybridMultilevel"/>
    <w:tmpl w:val="C47A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CB19CC"/>
    <w:multiLevelType w:val="hybridMultilevel"/>
    <w:tmpl w:val="9440D76C"/>
    <w:lvl w:ilvl="0" w:tplc="04090007">
      <w:start w:val="1"/>
      <w:numFmt w:val="bullet"/>
      <w:lvlText w:val=""/>
      <w:lvlPicBulletId w:val="0"/>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
    <w:nsid w:val="1F5C3663"/>
    <w:multiLevelType w:val="hybridMultilevel"/>
    <w:tmpl w:val="521E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58185B"/>
    <w:multiLevelType w:val="hybridMultilevel"/>
    <w:tmpl w:val="1892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5A5B04"/>
    <w:multiLevelType w:val="hybridMultilevel"/>
    <w:tmpl w:val="ED72EE58"/>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0">
    <w:nsid w:val="21AC7CF1"/>
    <w:multiLevelType w:val="hybridMultilevel"/>
    <w:tmpl w:val="1D1C3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25D74C0"/>
    <w:multiLevelType w:val="hybridMultilevel"/>
    <w:tmpl w:val="1E46B3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2C5F4D"/>
    <w:multiLevelType w:val="hybridMultilevel"/>
    <w:tmpl w:val="89EEF8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346153"/>
    <w:multiLevelType w:val="hybridMultilevel"/>
    <w:tmpl w:val="EBE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682718"/>
    <w:multiLevelType w:val="hybridMultilevel"/>
    <w:tmpl w:val="DC32E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6C2D55"/>
    <w:multiLevelType w:val="hybridMultilevel"/>
    <w:tmpl w:val="80721A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A9490C"/>
    <w:multiLevelType w:val="hybridMultilevel"/>
    <w:tmpl w:val="5D08890A"/>
    <w:lvl w:ilvl="0" w:tplc="D2A471C0">
      <w:start w:val="3"/>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2EF77B2C"/>
    <w:multiLevelType w:val="hybridMultilevel"/>
    <w:tmpl w:val="550C360C"/>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359D7C0A"/>
    <w:multiLevelType w:val="hybridMultilevel"/>
    <w:tmpl w:val="AF6C3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5FA03EE"/>
    <w:multiLevelType w:val="hybridMultilevel"/>
    <w:tmpl w:val="BF0EF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C321145"/>
    <w:multiLevelType w:val="hybridMultilevel"/>
    <w:tmpl w:val="949E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4A0C1C"/>
    <w:multiLevelType w:val="hybridMultilevel"/>
    <w:tmpl w:val="96E8C674"/>
    <w:lvl w:ilvl="0" w:tplc="04090007">
      <w:start w:val="1"/>
      <w:numFmt w:val="bullet"/>
      <w:lvlText w:val=""/>
      <w:lvlPicBulletId w:val="0"/>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2">
    <w:nsid w:val="43F55B00"/>
    <w:multiLevelType w:val="hybridMultilevel"/>
    <w:tmpl w:val="F35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51487E"/>
    <w:multiLevelType w:val="hybridMultilevel"/>
    <w:tmpl w:val="F0DA5984"/>
    <w:lvl w:ilvl="0" w:tplc="04090007">
      <w:start w:val="1"/>
      <w:numFmt w:val="bullet"/>
      <w:lvlText w:val=""/>
      <w:lvlPicBulletId w:val="0"/>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4">
    <w:nsid w:val="4B4E2CE4"/>
    <w:multiLevelType w:val="hybridMultilevel"/>
    <w:tmpl w:val="DDCC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537B8F"/>
    <w:multiLevelType w:val="hybridMultilevel"/>
    <w:tmpl w:val="F2506B1A"/>
    <w:lvl w:ilvl="0" w:tplc="04090007">
      <w:start w:val="1"/>
      <w:numFmt w:val="bullet"/>
      <w:lvlText w:val=""/>
      <w:lvlPicBulletId w:val="0"/>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nsid w:val="540C2807"/>
    <w:multiLevelType w:val="hybridMultilevel"/>
    <w:tmpl w:val="79D417E0"/>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56F660E3"/>
    <w:multiLevelType w:val="hybridMultilevel"/>
    <w:tmpl w:val="B69058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493F88"/>
    <w:multiLevelType w:val="hybridMultilevel"/>
    <w:tmpl w:val="2028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8963A1"/>
    <w:multiLevelType w:val="hybridMultilevel"/>
    <w:tmpl w:val="CE540AB2"/>
    <w:lvl w:ilvl="0" w:tplc="F0CC5DE0">
      <w:numFmt w:val="bullet"/>
      <w:lvlText w:val="-"/>
      <w:lvlJc w:val="left"/>
      <w:pPr>
        <w:ind w:left="360" w:hanging="360"/>
      </w:pPr>
      <w:rPr>
        <w:rFonts w:ascii="Tahoma" w:eastAsia="Times New Roman" w:hAnsi="Tahoma"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cs="Wingdings" w:hint="default"/>
      </w:rPr>
    </w:lvl>
    <w:lvl w:ilvl="3" w:tplc="04090001">
      <w:start w:val="1"/>
      <w:numFmt w:val="bullet"/>
      <w:lvlText w:val=""/>
      <w:lvlJc w:val="left"/>
      <w:pPr>
        <w:ind w:left="2934" w:hanging="360"/>
      </w:pPr>
      <w:rPr>
        <w:rFonts w:ascii="Symbol" w:hAnsi="Symbol" w:cs="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cs="Wingdings" w:hint="default"/>
      </w:rPr>
    </w:lvl>
    <w:lvl w:ilvl="6" w:tplc="04090001">
      <w:start w:val="1"/>
      <w:numFmt w:val="bullet"/>
      <w:lvlText w:val=""/>
      <w:lvlJc w:val="left"/>
      <w:pPr>
        <w:ind w:left="5094" w:hanging="360"/>
      </w:pPr>
      <w:rPr>
        <w:rFonts w:ascii="Symbol" w:hAnsi="Symbol" w:cs="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cs="Wingdings" w:hint="default"/>
      </w:rPr>
    </w:lvl>
  </w:abstractNum>
  <w:abstractNum w:abstractNumId="40">
    <w:nsid w:val="6D6B776E"/>
    <w:multiLevelType w:val="hybridMultilevel"/>
    <w:tmpl w:val="311C5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3665D55"/>
    <w:multiLevelType w:val="hybridMultilevel"/>
    <w:tmpl w:val="BD26FF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62EE0"/>
    <w:multiLevelType w:val="hybridMultilevel"/>
    <w:tmpl w:val="434E6B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807066"/>
    <w:multiLevelType w:val="hybridMultilevel"/>
    <w:tmpl w:val="DADCE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630633"/>
    <w:multiLevelType w:val="hybridMultilevel"/>
    <w:tmpl w:val="128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BB2FB3"/>
    <w:multiLevelType w:val="hybridMultilevel"/>
    <w:tmpl w:val="3D2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FF3287"/>
    <w:multiLevelType w:val="hybridMultilevel"/>
    <w:tmpl w:val="587A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231622"/>
    <w:multiLevelType w:val="hybridMultilevel"/>
    <w:tmpl w:val="9D761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05CE7"/>
    <w:multiLevelType w:val="hybridMultilevel"/>
    <w:tmpl w:val="953E0D8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9">
    <w:nsid w:val="7F2A4717"/>
    <w:multiLevelType w:val="hybridMultilevel"/>
    <w:tmpl w:val="08F26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7"/>
  </w:num>
  <w:num w:numId="3">
    <w:abstractNumId w:val="28"/>
  </w:num>
  <w:num w:numId="4">
    <w:abstractNumId w:val="40"/>
  </w:num>
  <w:num w:numId="5">
    <w:abstractNumId w:val="44"/>
  </w:num>
  <w:num w:numId="6">
    <w:abstractNumId w:val="29"/>
  </w:num>
  <w:num w:numId="7">
    <w:abstractNumId w:val="20"/>
  </w:num>
  <w:num w:numId="8">
    <w:abstractNumId w:val="9"/>
  </w:num>
  <w:num w:numId="9">
    <w:abstractNumId w:val="14"/>
  </w:num>
  <w:num w:numId="10">
    <w:abstractNumId w:val="12"/>
  </w:num>
  <w:num w:numId="11">
    <w:abstractNumId w:val="33"/>
  </w:num>
  <w:num w:numId="12">
    <w:abstractNumId w:val="6"/>
  </w:num>
  <w:num w:numId="13">
    <w:abstractNumId w:val="25"/>
  </w:num>
  <w:num w:numId="14">
    <w:abstractNumId w:val="22"/>
  </w:num>
  <w:num w:numId="15">
    <w:abstractNumId w:val="2"/>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26"/>
  </w:num>
  <w:num w:numId="19">
    <w:abstractNumId w:val="3"/>
    <w:lvlOverride w:ilvl="0">
      <w:startOverride w:val="1"/>
    </w:lvlOverride>
  </w:num>
  <w:num w:numId="20">
    <w:abstractNumId w:val="24"/>
  </w:num>
  <w:num w:numId="21">
    <w:abstractNumId w:val="47"/>
  </w:num>
  <w:num w:numId="22">
    <w:abstractNumId w:val="30"/>
  </w:num>
  <w:num w:numId="23">
    <w:abstractNumId w:val="43"/>
  </w:num>
  <w:num w:numId="24">
    <w:abstractNumId w:val="15"/>
  </w:num>
  <w:num w:numId="25">
    <w:abstractNumId w:val="10"/>
  </w:num>
  <w:num w:numId="26">
    <w:abstractNumId w:val="11"/>
  </w:num>
  <w:num w:numId="27">
    <w:abstractNumId w:val="4"/>
  </w:num>
  <w:num w:numId="28">
    <w:abstractNumId w:val="27"/>
  </w:num>
  <w:num w:numId="29">
    <w:abstractNumId w:val="36"/>
  </w:num>
  <w:num w:numId="30">
    <w:abstractNumId w:val="31"/>
  </w:num>
  <w:num w:numId="31">
    <w:abstractNumId w:val="16"/>
  </w:num>
  <w:num w:numId="32">
    <w:abstractNumId w:val="35"/>
  </w:num>
  <w:num w:numId="33">
    <w:abstractNumId w:val="18"/>
  </w:num>
  <w:num w:numId="34">
    <w:abstractNumId w:val="42"/>
  </w:num>
  <w:num w:numId="35">
    <w:abstractNumId w:val="41"/>
  </w:num>
  <w:num w:numId="36">
    <w:abstractNumId w:val="21"/>
  </w:num>
  <w:num w:numId="37">
    <w:abstractNumId w:val="37"/>
  </w:num>
  <w:num w:numId="38">
    <w:abstractNumId w:val="8"/>
  </w:num>
  <w:num w:numId="39">
    <w:abstractNumId w:val="32"/>
  </w:num>
  <w:num w:numId="40">
    <w:abstractNumId w:val="34"/>
  </w:num>
  <w:num w:numId="41">
    <w:abstractNumId w:val="23"/>
  </w:num>
  <w:num w:numId="42">
    <w:abstractNumId w:val="19"/>
  </w:num>
  <w:num w:numId="43">
    <w:abstractNumId w:val="48"/>
  </w:num>
  <w:num w:numId="44">
    <w:abstractNumId w:val="5"/>
  </w:num>
  <w:num w:numId="45">
    <w:abstractNumId w:val="38"/>
  </w:num>
  <w:num w:numId="46">
    <w:abstractNumId w:val="13"/>
  </w:num>
  <w:num w:numId="47">
    <w:abstractNumId w:val="17"/>
  </w:num>
  <w:num w:numId="48">
    <w:abstractNumId w:val="45"/>
  </w:num>
  <w:num w:numId="49">
    <w:abstractNumId w:val="46"/>
  </w:num>
  <w:num w:numId="50">
    <w:abstractNumId w:val="4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AB"/>
    <w:rsid w:val="00006DE7"/>
    <w:rsid w:val="000273D9"/>
    <w:rsid w:val="000420AA"/>
    <w:rsid w:val="00050A6D"/>
    <w:rsid w:val="00051C94"/>
    <w:rsid w:val="00055889"/>
    <w:rsid w:val="00063345"/>
    <w:rsid w:val="000724FF"/>
    <w:rsid w:val="0007511C"/>
    <w:rsid w:val="000759D0"/>
    <w:rsid w:val="00087896"/>
    <w:rsid w:val="0009130D"/>
    <w:rsid w:val="000A1C9C"/>
    <w:rsid w:val="000A2122"/>
    <w:rsid w:val="000B7E25"/>
    <w:rsid w:val="000C1678"/>
    <w:rsid w:val="000C5C0C"/>
    <w:rsid w:val="000D1970"/>
    <w:rsid w:val="000E11B0"/>
    <w:rsid w:val="000E7AE6"/>
    <w:rsid w:val="000F1846"/>
    <w:rsid w:val="00102992"/>
    <w:rsid w:val="00106AE6"/>
    <w:rsid w:val="0011203B"/>
    <w:rsid w:val="00113D6D"/>
    <w:rsid w:val="00116B3C"/>
    <w:rsid w:val="00117699"/>
    <w:rsid w:val="00120755"/>
    <w:rsid w:val="00120E74"/>
    <w:rsid w:val="0012362D"/>
    <w:rsid w:val="00131CCE"/>
    <w:rsid w:val="001365CC"/>
    <w:rsid w:val="00144B20"/>
    <w:rsid w:val="00144B79"/>
    <w:rsid w:val="00154437"/>
    <w:rsid w:val="00161293"/>
    <w:rsid w:val="00165F70"/>
    <w:rsid w:val="0017067A"/>
    <w:rsid w:val="00173744"/>
    <w:rsid w:val="001741E9"/>
    <w:rsid w:val="00190C3C"/>
    <w:rsid w:val="001954D9"/>
    <w:rsid w:val="001A03F7"/>
    <w:rsid w:val="001C626A"/>
    <w:rsid w:val="001E38AF"/>
    <w:rsid w:val="001F7EE3"/>
    <w:rsid w:val="00207490"/>
    <w:rsid w:val="00212667"/>
    <w:rsid w:val="002174A2"/>
    <w:rsid w:val="002319F6"/>
    <w:rsid w:val="002421D4"/>
    <w:rsid w:val="00242BA6"/>
    <w:rsid w:val="00260B5F"/>
    <w:rsid w:val="002655B0"/>
    <w:rsid w:val="00265FD8"/>
    <w:rsid w:val="00267249"/>
    <w:rsid w:val="00275E2C"/>
    <w:rsid w:val="002774F1"/>
    <w:rsid w:val="002808DE"/>
    <w:rsid w:val="00282AE7"/>
    <w:rsid w:val="002868C3"/>
    <w:rsid w:val="0029178A"/>
    <w:rsid w:val="00291DA7"/>
    <w:rsid w:val="002A1947"/>
    <w:rsid w:val="002A395D"/>
    <w:rsid w:val="002B503F"/>
    <w:rsid w:val="002C6340"/>
    <w:rsid w:val="002D2DB7"/>
    <w:rsid w:val="002D4C85"/>
    <w:rsid w:val="002E2A70"/>
    <w:rsid w:val="002E5870"/>
    <w:rsid w:val="002F0FBE"/>
    <w:rsid w:val="002F6CF9"/>
    <w:rsid w:val="003038DE"/>
    <w:rsid w:val="00303A62"/>
    <w:rsid w:val="00310DD0"/>
    <w:rsid w:val="00320CAA"/>
    <w:rsid w:val="00321D1E"/>
    <w:rsid w:val="0034511B"/>
    <w:rsid w:val="00356323"/>
    <w:rsid w:val="00360280"/>
    <w:rsid w:val="003735C5"/>
    <w:rsid w:val="003821B9"/>
    <w:rsid w:val="0038376C"/>
    <w:rsid w:val="003962D6"/>
    <w:rsid w:val="003975AB"/>
    <w:rsid w:val="003B1B6F"/>
    <w:rsid w:val="003B61FF"/>
    <w:rsid w:val="003B699C"/>
    <w:rsid w:val="003C3569"/>
    <w:rsid w:val="003D2774"/>
    <w:rsid w:val="003D66BD"/>
    <w:rsid w:val="003D6C1E"/>
    <w:rsid w:val="003E49AE"/>
    <w:rsid w:val="0040344A"/>
    <w:rsid w:val="004066D5"/>
    <w:rsid w:val="004162AD"/>
    <w:rsid w:val="004330C4"/>
    <w:rsid w:val="0044087D"/>
    <w:rsid w:val="00446A58"/>
    <w:rsid w:val="00461644"/>
    <w:rsid w:val="004635EE"/>
    <w:rsid w:val="0046460C"/>
    <w:rsid w:val="0047437A"/>
    <w:rsid w:val="004878F8"/>
    <w:rsid w:val="004B0526"/>
    <w:rsid w:val="004B1DA5"/>
    <w:rsid w:val="004C1D90"/>
    <w:rsid w:val="004C4B28"/>
    <w:rsid w:val="004E7A35"/>
    <w:rsid w:val="004F2F56"/>
    <w:rsid w:val="0050281E"/>
    <w:rsid w:val="005059EA"/>
    <w:rsid w:val="00507285"/>
    <w:rsid w:val="005113AE"/>
    <w:rsid w:val="00513CC2"/>
    <w:rsid w:val="005155A1"/>
    <w:rsid w:val="00516DAD"/>
    <w:rsid w:val="00541664"/>
    <w:rsid w:val="00560A81"/>
    <w:rsid w:val="0057671B"/>
    <w:rsid w:val="0058209F"/>
    <w:rsid w:val="00591B5D"/>
    <w:rsid w:val="00592466"/>
    <w:rsid w:val="005A0729"/>
    <w:rsid w:val="005B08A1"/>
    <w:rsid w:val="005B3A34"/>
    <w:rsid w:val="005B3ECB"/>
    <w:rsid w:val="005C04F0"/>
    <w:rsid w:val="005E3918"/>
    <w:rsid w:val="005F7148"/>
    <w:rsid w:val="006018B6"/>
    <w:rsid w:val="00602F02"/>
    <w:rsid w:val="006303E5"/>
    <w:rsid w:val="00633246"/>
    <w:rsid w:val="00637147"/>
    <w:rsid w:val="0064016B"/>
    <w:rsid w:val="00660374"/>
    <w:rsid w:val="006611B4"/>
    <w:rsid w:val="006A5F60"/>
    <w:rsid w:val="006B3B2C"/>
    <w:rsid w:val="006B3C64"/>
    <w:rsid w:val="006B7C09"/>
    <w:rsid w:val="006C0D88"/>
    <w:rsid w:val="006C5FBE"/>
    <w:rsid w:val="006E6A9D"/>
    <w:rsid w:val="006E7600"/>
    <w:rsid w:val="006F03AE"/>
    <w:rsid w:val="006F3630"/>
    <w:rsid w:val="006F54FB"/>
    <w:rsid w:val="0070266E"/>
    <w:rsid w:val="00716CAD"/>
    <w:rsid w:val="00723994"/>
    <w:rsid w:val="007510AF"/>
    <w:rsid w:val="00757C81"/>
    <w:rsid w:val="007663F7"/>
    <w:rsid w:val="0076746E"/>
    <w:rsid w:val="00770B16"/>
    <w:rsid w:val="0077163F"/>
    <w:rsid w:val="00773BCD"/>
    <w:rsid w:val="007741C3"/>
    <w:rsid w:val="007742BE"/>
    <w:rsid w:val="00775194"/>
    <w:rsid w:val="00792A01"/>
    <w:rsid w:val="007978B9"/>
    <w:rsid w:val="007C47A7"/>
    <w:rsid w:val="007E2D60"/>
    <w:rsid w:val="00805646"/>
    <w:rsid w:val="00807228"/>
    <w:rsid w:val="008149C0"/>
    <w:rsid w:val="0085058F"/>
    <w:rsid w:val="008566BA"/>
    <w:rsid w:val="0086407B"/>
    <w:rsid w:val="008672F0"/>
    <w:rsid w:val="0088030B"/>
    <w:rsid w:val="00890675"/>
    <w:rsid w:val="00891C8C"/>
    <w:rsid w:val="008961E7"/>
    <w:rsid w:val="008B1DD3"/>
    <w:rsid w:val="008C3C33"/>
    <w:rsid w:val="008D0B61"/>
    <w:rsid w:val="008D39E9"/>
    <w:rsid w:val="008E1965"/>
    <w:rsid w:val="008E5370"/>
    <w:rsid w:val="008E6210"/>
    <w:rsid w:val="00906F7E"/>
    <w:rsid w:val="0091543B"/>
    <w:rsid w:val="009250D9"/>
    <w:rsid w:val="00936A30"/>
    <w:rsid w:val="00944ED9"/>
    <w:rsid w:val="009479E9"/>
    <w:rsid w:val="0095262D"/>
    <w:rsid w:val="00973E31"/>
    <w:rsid w:val="00981A22"/>
    <w:rsid w:val="009821A6"/>
    <w:rsid w:val="00995F0E"/>
    <w:rsid w:val="009B0B2A"/>
    <w:rsid w:val="009B69C5"/>
    <w:rsid w:val="009B7561"/>
    <w:rsid w:val="009C6F41"/>
    <w:rsid w:val="009F53FA"/>
    <w:rsid w:val="009F7189"/>
    <w:rsid w:val="00A0210F"/>
    <w:rsid w:val="00A12134"/>
    <w:rsid w:val="00A15981"/>
    <w:rsid w:val="00A16A7B"/>
    <w:rsid w:val="00A25013"/>
    <w:rsid w:val="00A32F6E"/>
    <w:rsid w:val="00A42D11"/>
    <w:rsid w:val="00A504CA"/>
    <w:rsid w:val="00A51551"/>
    <w:rsid w:val="00A53BF4"/>
    <w:rsid w:val="00A652CA"/>
    <w:rsid w:val="00A67C54"/>
    <w:rsid w:val="00A83D64"/>
    <w:rsid w:val="00A85FD7"/>
    <w:rsid w:val="00A96E85"/>
    <w:rsid w:val="00AC1472"/>
    <w:rsid w:val="00AD1585"/>
    <w:rsid w:val="00AD29E5"/>
    <w:rsid w:val="00AD6E3E"/>
    <w:rsid w:val="00AE32FB"/>
    <w:rsid w:val="00B06947"/>
    <w:rsid w:val="00B129B4"/>
    <w:rsid w:val="00B2282D"/>
    <w:rsid w:val="00B24E70"/>
    <w:rsid w:val="00B30317"/>
    <w:rsid w:val="00B317B1"/>
    <w:rsid w:val="00B33E3D"/>
    <w:rsid w:val="00B37C26"/>
    <w:rsid w:val="00B40365"/>
    <w:rsid w:val="00B54E3B"/>
    <w:rsid w:val="00B6398D"/>
    <w:rsid w:val="00B66B07"/>
    <w:rsid w:val="00B724D3"/>
    <w:rsid w:val="00B80E84"/>
    <w:rsid w:val="00B82E99"/>
    <w:rsid w:val="00B85EB5"/>
    <w:rsid w:val="00B91CDC"/>
    <w:rsid w:val="00BB203A"/>
    <w:rsid w:val="00BC092E"/>
    <w:rsid w:val="00BD1D85"/>
    <w:rsid w:val="00BD24A9"/>
    <w:rsid w:val="00BD43AE"/>
    <w:rsid w:val="00BD657D"/>
    <w:rsid w:val="00BE2833"/>
    <w:rsid w:val="00BF09CF"/>
    <w:rsid w:val="00C065CD"/>
    <w:rsid w:val="00C162C4"/>
    <w:rsid w:val="00C378F5"/>
    <w:rsid w:val="00C4517F"/>
    <w:rsid w:val="00C455D6"/>
    <w:rsid w:val="00C468F4"/>
    <w:rsid w:val="00C52B02"/>
    <w:rsid w:val="00C54F01"/>
    <w:rsid w:val="00C5716B"/>
    <w:rsid w:val="00C62CC5"/>
    <w:rsid w:val="00C724F4"/>
    <w:rsid w:val="00C806D9"/>
    <w:rsid w:val="00C93D8C"/>
    <w:rsid w:val="00C9606C"/>
    <w:rsid w:val="00CA78C3"/>
    <w:rsid w:val="00CB45BB"/>
    <w:rsid w:val="00CB482E"/>
    <w:rsid w:val="00CB4907"/>
    <w:rsid w:val="00CC11E4"/>
    <w:rsid w:val="00CD4A70"/>
    <w:rsid w:val="00CE25D3"/>
    <w:rsid w:val="00CE5447"/>
    <w:rsid w:val="00CF17C4"/>
    <w:rsid w:val="00D06A27"/>
    <w:rsid w:val="00D0703B"/>
    <w:rsid w:val="00D17529"/>
    <w:rsid w:val="00D20768"/>
    <w:rsid w:val="00D2628D"/>
    <w:rsid w:val="00D27FBF"/>
    <w:rsid w:val="00D329D0"/>
    <w:rsid w:val="00D360B4"/>
    <w:rsid w:val="00D37B05"/>
    <w:rsid w:val="00D50F13"/>
    <w:rsid w:val="00D60161"/>
    <w:rsid w:val="00D63DDA"/>
    <w:rsid w:val="00D717AF"/>
    <w:rsid w:val="00D761C2"/>
    <w:rsid w:val="00D92A92"/>
    <w:rsid w:val="00DA12A0"/>
    <w:rsid w:val="00DB3D9A"/>
    <w:rsid w:val="00DD451F"/>
    <w:rsid w:val="00DF4FEA"/>
    <w:rsid w:val="00E07601"/>
    <w:rsid w:val="00E113C4"/>
    <w:rsid w:val="00E1318F"/>
    <w:rsid w:val="00E254A6"/>
    <w:rsid w:val="00E44E63"/>
    <w:rsid w:val="00E61FBF"/>
    <w:rsid w:val="00E743EB"/>
    <w:rsid w:val="00E8538E"/>
    <w:rsid w:val="00E91698"/>
    <w:rsid w:val="00E939D3"/>
    <w:rsid w:val="00E952FB"/>
    <w:rsid w:val="00EA2283"/>
    <w:rsid w:val="00ED372F"/>
    <w:rsid w:val="00EE2AE6"/>
    <w:rsid w:val="00EE75AA"/>
    <w:rsid w:val="00F102AB"/>
    <w:rsid w:val="00F1515C"/>
    <w:rsid w:val="00F37FA9"/>
    <w:rsid w:val="00F442F7"/>
    <w:rsid w:val="00F62BE1"/>
    <w:rsid w:val="00F857C2"/>
    <w:rsid w:val="00F93A41"/>
    <w:rsid w:val="00FB12AB"/>
    <w:rsid w:val="00FB793A"/>
    <w:rsid w:val="00FC16B4"/>
    <w:rsid w:val="00FD4BD7"/>
    <w:rsid w:val="00FE0781"/>
    <w:rsid w:val="00FF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24E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981"/>
    <w:pPr>
      <w:spacing w:before="60" w:after="60" w:line="312" w:lineRule="auto"/>
    </w:pPr>
    <w:rPr>
      <w:rFonts w:ascii="Times New Roman" w:hAnsi="Times New Roman"/>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5AB"/>
  </w:style>
  <w:style w:type="paragraph" w:styleId="Footer">
    <w:name w:val="footer"/>
    <w:basedOn w:val="Normal"/>
    <w:link w:val="FooterChar"/>
    <w:uiPriority w:val="99"/>
    <w:unhideWhenUsed/>
    <w:rsid w:val="00397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5AB"/>
  </w:style>
  <w:style w:type="paragraph" w:styleId="BalloonText">
    <w:name w:val="Balloon Text"/>
    <w:basedOn w:val="Normal"/>
    <w:link w:val="BalloonTextChar"/>
    <w:uiPriority w:val="99"/>
    <w:semiHidden/>
    <w:unhideWhenUsed/>
    <w:rsid w:val="003975A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975AB"/>
    <w:rPr>
      <w:rFonts w:ascii="Tahoma" w:hAnsi="Tahoma" w:cs="Tahoma"/>
      <w:sz w:val="16"/>
      <w:szCs w:val="16"/>
    </w:rPr>
  </w:style>
  <w:style w:type="paragraph" w:styleId="ListParagraph">
    <w:name w:val="List Paragraph"/>
    <w:basedOn w:val="Normal"/>
    <w:uiPriority w:val="34"/>
    <w:qFormat/>
    <w:rsid w:val="00B33E3D"/>
    <w:pPr>
      <w:suppressAutoHyphens/>
      <w:spacing w:before="0" w:after="0" w:line="240" w:lineRule="auto"/>
      <w:ind w:left="720"/>
      <w:contextualSpacing/>
    </w:pPr>
    <w:rPr>
      <w:rFonts w:eastAsia="Times New Roman"/>
      <w:sz w:val="24"/>
      <w:szCs w:val="24"/>
      <w:lang w:eastAsia="ar-SA"/>
    </w:rPr>
  </w:style>
  <w:style w:type="table" w:styleId="TableGrid">
    <w:name w:val="Table Grid"/>
    <w:basedOn w:val="TableNormal"/>
    <w:uiPriority w:val="59"/>
    <w:rsid w:val="003E49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E254A6"/>
    <w:rPr>
      <w:b/>
      <w:bCs/>
    </w:rPr>
  </w:style>
  <w:style w:type="paragraph" w:styleId="BodyTextIndent">
    <w:name w:val="Body Text Indent"/>
    <w:basedOn w:val="Normal"/>
    <w:link w:val="BodyTextIndentChar"/>
    <w:rsid w:val="00E254A6"/>
    <w:pPr>
      <w:spacing w:before="0" w:after="0" w:line="240" w:lineRule="auto"/>
      <w:ind w:left="709" w:hanging="709"/>
      <w:jc w:val="both"/>
    </w:pPr>
    <w:rPr>
      <w:rFonts w:eastAsia="Times New Roman"/>
      <w:sz w:val="20"/>
      <w:szCs w:val="20"/>
    </w:rPr>
  </w:style>
  <w:style w:type="character" w:customStyle="1" w:styleId="BodyTextIndentChar">
    <w:name w:val="Body Text Indent Char"/>
    <w:link w:val="BodyTextIndent"/>
    <w:rsid w:val="00E254A6"/>
    <w:rPr>
      <w:rFonts w:ascii="Times New Roman" w:eastAsia="Times New Roman" w:hAnsi="Times New Roman" w:cs="Times New Roman"/>
      <w:sz w:val="20"/>
      <w:szCs w:val="20"/>
    </w:rPr>
  </w:style>
  <w:style w:type="character" w:customStyle="1" w:styleId="apple-converted-space">
    <w:name w:val="apple-converted-space"/>
    <w:basedOn w:val="DefaultParagraphFont"/>
    <w:rsid w:val="00E254A6"/>
  </w:style>
  <w:style w:type="character" w:styleId="Hyperlink">
    <w:name w:val="Hyperlink"/>
    <w:rsid w:val="00E254A6"/>
    <w:rPr>
      <w:color w:val="0000FF"/>
      <w:u w:val="single"/>
    </w:rPr>
  </w:style>
  <w:style w:type="paragraph" w:styleId="BodyText2">
    <w:name w:val="Body Text 2"/>
    <w:basedOn w:val="Normal"/>
    <w:link w:val="BodyText2Char"/>
    <w:uiPriority w:val="99"/>
    <w:semiHidden/>
    <w:unhideWhenUsed/>
    <w:rsid w:val="00D60161"/>
    <w:pPr>
      <w:spacing w:after="120" w:line="480" w:lineRule="auto"/>
    </w:pPr>
  </w:style>
  <w:style w:type="character" w:customStyle="1" w:styleId="BodyText2Char">
    <w:name w:val="Body Text 2 Char"/>
    <w:link w:val="BodyText2"/>
    <w:uiPriority w:val="99"/>
    <w:semiHidden/>
    <w:rsid w:val="00D60161"/>
    <w:rPr>
      <w:rFonts w:ascii="Times New Roman" w:hAnsi="Times New Roman"/>
      <w:sz w:val="26"/>
      <w:szCs w:val="22"/>
    </w:rPr>
  </w:style>
  <w:style w:type="paragraph" w:styleId="NormalWeb">
    <w:name w:val="Normal (Web)"/>
    <w:basedOn w:val="Normal"/>
    <w:uiPriority w:val="99"/>
    <w:rsid w:val="00D60161"/>
    <w:pPr>
      <w:spacing w:before="240" w:after="240"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CFC4C-EB6A-46ED-8A8A-04B16F66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4851</CharactersWithSpaces>
  <SharedDoc>false</SharedDoc>
  <HLinks>
    <vt:vector size="54" baseType="variant">
      <vt:variant>
        <vt:i4>4390940</vt:i4>
      </vt:variant>
      <vt:variant>
        <vt:i4>24</vt:i4>
      </vt:variant>
      <vt:variant>
        <vt:i4>0</vt:i4>
      </vt:variant>
      <vt:variant>
        <vt:i4>5</vt:i4>
      </vt:variant>
      <vt:variant>
        <vt:lpwstr>http://imagesearch.naver.com/search.naver?sm=ext&amp;viewloc=1&amp;where=idetail&amp;rev=17&amp;query=%ED%95%9C%EC%A0%95%EC%8B%9D&amp;section=image&amp;sort=0&amp;res_fr=0&amp;res_to=0&amp;start=2&amp;ie=utf8&amp;img_id=news0090002728224_1&amp;face=0&amp;color=0&amp;ccl=0&amp;viewtype=2&amp;aq=0&amp;spq=1&amp;nx_search_query=%ED%95%9C%EC%A0%95%EC%8B%9D&amp;nx_and_query=&amp;nx_sub_query=&amp;nx_search_hlquery=&amp;nx_search_fas</vt:lpwstr>
      </vt:variant>
      <vt:variant>
        <vt:lpwstr/>
      </vt:variant>
      <vt:variant>
        <vt:i4>3670130</vt:i4>
      </vt:variant>
      <vt:variant>
        <vt:i4>21</vt:i4>
      </vt:variant>
      <vt:variant>
        <vt:i4>0</vt:i4>
      </vt:variant>
      <vt:variant>
        <vt:i4>5</vt:i4>
      </vt:variant>
      <vt:variant>
        <vt:lpwstr>http://imagesearch.naver.com/search.naver?sm=ext&amp;viewloc=1&amp;where=idetail&amp;rev=17&amp;query=%EB%B9%84%EB%B9%94%EB%B0%A5&amp;section=image&amp;sort=0&amp;res_fr=0&amp;res_to=0&amp;start=13&amp;ie=utf8&amp;img_id=dic1627126|1790136_1&amp;face=0&amp;color=0&amp;ccl=0&amp;viewtype=2&amp;aq=0&amp;spq=1&amp;nx_search_query=%EB%B9%84%EB%B9%94%EB%B0%A5&amp;nx_and_query=&amp;nx_sub_query=&amp;nx_search_hlquery=&amp;nx_search_fas</vt:lpwstr>
      </vt:variant>
      <vt:variant>
        <vt:lpwstr/>
      </vt:variant>
      <vt:variant>
        <vt:i4>6619186</vt:i4>
      </vt:variant>
      <vt:variant>
        <vt:i4>18</vt:i4>
      </vt:variant>
      <vt:variant>
        <vt:i4>0</vt:i4>
      </vt:variant>
      <vt:variant>
        <vt:i4>5</vt:i4>
      </vt:variant>
      <vt:variant>
        <vt:lpwstr>http://imagesearch.naver.com/search.naver?sm=ext&amp;viewloc=1&amp;where=idetail&amp;rev=17&amp;query=%EB%B6%88%EA%B3%A0%EA%B8%B0&amp;section=image&amp;sort=0&amp;res_fr=0&amp;res_to=0&amp;start=1&amp;ie=utf8&amp;img_id=dic1988115|1431302_1&amp;face=0&amp;color=0&amp;ccl=0&amp;viewtype=2&amp;aq=0&amp;spq=1&amp;nx_search_query=%EB%B6%88%EA%B3%A0%EA%B8%B0&amp;nx_and_query=&amp;nx_sub_query=&amp;nx_search_hlquery=&amp;nx_search_fas</vt:lpwstr>
      </vt:variant>
      <vt:variant>
        <vt:lpwstr/>
      </vt:variant>
      <vt:variant>
        <vt:i4>7274612</vt:i4>
      </vt:variant>
      <vt:variant>
        <vt:i4>15</vt:i4>
      </vt:variant>
      <vt:variant>
        <vt:i4>0</vt:i4>
      </vt:variant>
      <vt:variant>
        <vt:i4>5</vt:i4>
      </vt:variant>
      <vt:variant>
        <vt:lpwstr>http://imagesearch.naver.com/search.naver?sm=ext&amp;viewloc=1&amp;where=idetail&amp;rev=17&amp;query=%EC%B6%98%EC%B2%9C%EB%8B%AD%EA%B0%88%EB%B9%84&amp;section=image&amp;sort=0&amp;res_fr=0&amp;res_to=0&amp;start=4&amp;ie=utf8&amp;img_id=dic1261336|893779_1&amp;face=0&amp;color=0&amp;ccl=0&amp;viewtype=2&amp;aq=0&amp;spq=0&amp;nx_search_query=%EC%B6%98%EC%B2%9C%EB%8B%AD%EA%B0%88%EB%B9%84&amp;nx_and_query=&amp;nx_sub_query=&amp;nx_search_hlquery=&amp;nx_search_fas</vt:lpwstr>
      </vt:variant>
      <vt:variant>
        <vt:lpwstr/>
      </vt:variant>
      <vt:variant>
        <vt:i4>8061024</vt:i4>
      </vt:variant>
      <vt:variant>
        <vt:i4>12</vt:i4>
      </vt:variant>
      <vt:variant>
        <vt:i4>0</vt:i4>
      </vt:variant>
      <vt:variant>
        <vt:i4>5</vt:i4>
      </vt:variant>
      <vt:variant>
        <vt:lpwstr>http://imagesearch.naver.com/search.naver?sm=ext&amp;viewloc=1&amp;where=idetail&amp;rev=17&amp;query=%EC%83%A4%EB%B6%80%EC%83%A4%EB%B6%80 %EC%83%A4%EB%B8%8C%EC%83%A4%EB%B8%8C&amp;section=image&amp;sort=0&amp;res_fr=0&amp;res_to=0&amp;start=4&amp;ie=utf8&amp;img_id=news0200002351817_1&amp;face=0&amp;color=0&amp;ccl=0&amp;viewtype=2&amp;aq=0&amp;spq=0&amp;nx_search_query=%EC%83%A4%EB%B6%80%EC%83%A4%EB%B6%80 %EC%83%A4%EB%B8%8C%EC%83%A4%EB%B8%8C&amp;nx_and_query=&amp;nx_sub_query=&amp;nx_search_hlquery=&amp;nx_search_fas</vt:lpwstr>
      </vt:variant>
      <vt:variant>
        <vt:lpwstr/>
      </vt:variant>
      <vt:variant>
        <vt:i4>3866724</vt:i4>
      </vt:variant>
      <vt:variant>
        <vt:i4>9</vt:i4>
      </vt:variant>
      <vt:variant>
        <vt:i4>0</vt:i4>
      </vt:variant>
      <vt:variant>
        <vt:i4>5</vt:i4>
      </vt:variant>
      <vt:variant>
        <vt:lpwstr>http://imagesearch.naver.com/search.naver?sm=ext&amp;viewloc=1&amp;where=idetail&amp;rev=17&amp;query=%EC%B0%9C%EB%8B%AD&amp;section=image&amp;sort=0&amp;res_fr=0&amp;res_to=0&amp;start=23&amp;ie=utf8&amp;img_id=blog6022420|32|80184835343_1&amp;face=0&amp;color=0&amp;ccl=0&amp;viewtype=2&amp;aq=0&amp;spq=0&amp;nx_search_query=%EC%B0%9C%EB%8B%AD&amp;nx_and_query=&amp;nx_sub_query=&amp;nx_search_hlquery=&amp;nx_search_fas</vt:lpwstr>
      </vt:variant>
      <vt:variant>
        <vt:lpwstr/>
      </vt:variant>
      <vt:variant>
        <vt:i4>8323143</vt:i4>
      </vt:variant>
      <vt:variant>
        <vt:i4>6</vt:i4>
      </vt:variant>
      <vt:variant>
        <vt:i4>0</vt:i4>
      </vt:variant>
      <vt:variant>
        <vt:i4>5</vt:i4>
      </vt:variant>
      <vt:variant>
        <vt:lpwstr>http://www.google.com.vn/imgres?imgurl=http://1.bp.blogspot.com/_VsIEw0w_9wQ/S6uPzKSvNmI/AAAAAAAAABY/1_7GFiigXtk/s1600/food.jpg&amp;imgrefurl=http://rhema1girl.blogspot.com/2010/03/lets-get-physical-chinese-food-and.html&amp;h=794&amp;w=1600&amp;tbnid=v01oJN7-zAbEkM:&amp;zoom=1&amp;docid=GPvRGCMl3oU1QM&amp;ei=IFaNU8vQJsTHPeGlAQ&amp;tbm=isch&amp;ved=0CGQQMyhcMFw4ZA&amp;iact=rc&amp;uact=3&amp;dur=1590&amp;page=10&amp;start=175&amp;n</vt:lpwstr>
      </vt:variant>
      <vt:variant>
        <vt:lpwstr/>
      </vt:variant>
      <vt:variant>
        <vt:i4>2097153</vt:i4>
      </vt:variant>
      <vt:variant>
        <vt:i4>3</vt:i4>
      </vt:variant>
      <vt:variant>
        <vt:i4>0</vt:i4>
      </vt:variant>
      <vt:variant>
        <vt:i4>5</vt:i4>
      </vt:variant>
      <vt:variant>
        <vt:lpwstr>http://imagesearch.naver.com/search.naver?sm=ext&amp;viewloc=1&amp;where=idetail&amp;rev=17&amp;query=%EB%8F%BC%EC%A7%80%EA%B0%88%EB%B9%84&amp;section=image&amp;sort=0&amp;res_fr=0&amp;res_to=0&amp;start=1&amp;ie=utf8&amp;img_id=dic1084776|182275_1&amp;face=0&amp;color=0&amp;ccl=0&amp;viewtype=2&amp;aq=0&amp;spq=1&amp;nx_search_query=%EB%8F%BC%EC%A7%80%EA%B0%88%EB%B9%84&amp;nx_and_query=&amp;nx_sub_query=&amp;nx_search_hlquery=&amp;nx_search_fas</vt:lpwstr>
      </vt:variant>
      <vt:variant>
        <vt:lpwstr/>
      </vt:variant>
      <vt:variant>
        <vt:i4>1704014</vt:i4>
      </vt:variant>
      <vt:variant>
        <vt:i4>0</vt:i4>
      </vt:variant>
      <vt:variant>
        <vt:i4>0</vt:i4>
      </vt:variant>
      <vt:variant>
        <vt:i4>5</vt:i4>
      </vt:variant>
      <vt:variant>
        <vt:lpwstr>http://imagesearch.naver.com/search.naver?sm=ext&amp;viewloc=1&amp;where=idetail&amp;rev=17&amp;query=%EC%82%BC%EA%B3%84%ED%83%95&amp;section=image&amp;sort=0&amp;res_fr=0&amp;res_to=0&amp;start=11&amp;ie=utf8&amp;img_id=cafe22355394|64|19207_2&amp;face=0&amp;color=0&amp;ccl=0&amp;viewtype=2&amp;aq=0&amp;spq=0&amp;nx_search_query=%EC%82%BC%EA%B3%84%ED%83%95&amp;nx_and_query=&amp;nx_sub_query=&amp;nx_search_hlquery=&amp;nx_search_f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bienphongvnn</dc:creator>
  <cp:lastModifiedBy>Minh Thi Ngoc Bui</cp:lastModifiedBy>
  <cp:revision>5</cp:revision>
  <cp:lastPrinted>2016-03-28T03:07:00Z</cp:lastPrinted>
  <dcterms:created xsi:type="dcterms:W3CDTF">2017-07-10T04:40:00Z</dcterms:created>
  <dcterms:modified xsi:type="dcterms:W3CDTF">2017-07-10T04:47:00Z</dcterms:modified>
</cp:coreProperties>
</file>