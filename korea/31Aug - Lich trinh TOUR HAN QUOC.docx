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265E4" w14:textId="77777777" w:rsidR="008566BA" w:rsidRDefault="008566BA" w:rsidP="008566BA">
      <w:pPr>
        <w:tabs>
          <w:tab w:val="right" w:leader="dot" w:pos="2160"/>
          <w:tab w:val="left" w:leader="dot" w:pos="8931"/>
        </w:tabs>
        <w:snapToGrid w:val="0"/>
        <w:spacing w:before="0" w:after="0" w:line="240" w:lineRule="auto"/>
        <w:ind w:left="-540" w:hanging="180"/>
        <w:jc w:val="center"/>
        <w:rPr>
          <w:rFonts w:eastAsia="Times New Roman"/>
          <w:b/>
          <w:sz w:val="36"/>
        </w:rPr>
      </w:pPr>
      <w:r>
        <w:rPr>
          <w:rFonts w:eastAsia="Times New Roman"/>
          <w:b/>
          <w:sz w:val="36"/>
        </w:rPr>
        <w:t xml:space="preserve">         CHƯƠNG TRÌNH TOUR DU LỊCH DÀNH RIÊNG CHO</w:t>
      </w:r>
    </w:p>
    <w:p w14:paraId="1EEB9B2F" w14:textId="77777777" w:rsidR="008566BA" w:rsidRPr="008566BA" w:rsidRDefault="008566BA" w:rsidP="008566BA">
      <w:pPr>
        <w:tabs>
          <w:tab w:val="right" w:leader="dot" w:pos="2160"/>
          <w:tab w:val="left" w:leader="dot" w:pos="8931"/>
        </w:tabs>
        <w:snapToGrid w:val="0"/>
        <w:spacing w:before="0" w:after="0" w:line="240" w:lineRule="auto"/>
        <w:ind w:left="-540" w:hanging="180"/>
        <w:jc w:val="center"/>
        <w:rPr>
          <w:rFonts w:eastAsia="Times New Roman"/>
          <w:b/>
          <w:sz w:val="36"/>
        </w:rPr>
      </w:pPr>
      <w:r>
        <w:rPr>
          <w:rFonts w:eastAsia="Times New Roman"/>
          <w:b/>
          <w:sz w:val="36"/>
        </w:rPr>
        <w:t>CB - CNV CÔNG TY CYBER SORT</w:t>
      </w:r>
    </w:p>
    <w:p w14:paraId="4FAD1082" w14:textId="77777777" w:rsidR="000C5C0C" w:rsidRPr="008566BA" w:rsidRDefault="008566BA" w:rsidP="000C5C0C">
      <w:pPr>
        <w:jc w:val="center"/>
        <w:rPr>
          <w:b/>
          <w:color w:val="00B050"/>
          <w:sz w:val="68"/>
          <w:szCs w:val="68"/>
        </w:rPr>
      </w:pPr>
      <w:r w:rsidRPr="008566BA">
        <w:rPr>
          <w:b/>
          <w:color w:val="FF0000"/>
          <w:sz w:val="68"/>
          <w:szCs w:val="68"/>
        </w:rPr>
        <w:t>KHÁM PHÁ XỨ SỞ KIM CHI</w:t>
      </w:r>
    </w:p>
    <w:p w14:paraId="3D5F36C9" w14:textId="77777777" w:rsidR="000C5C0C" w:rsidRPr="002F0FBE" w:rsidRDefault="000C5C0C" w:rsidP="000C5C0C">
      <w:pPr>
        <w:jc w:val="center"/>
        <w:rPr>
          <w:b/>
          <w:color w:val="00B050"/>
          <w:sz w:val="56"/>
          <w:szCs w:val="56"/>
        </w:rPr>
      </w:pPr>
      <w:proofErr w:type="gramStart"/>
      <w:r w:rsidRPr="002F0FBE">
        <w:rPr>
          <w:b/>
          <w:color w:val="00B050"/>
          <w:sz w:val="56"/>
          <w:szCs w:val="56"/>
        </w:rPr>
        <w:t>“ SEOUL</w:t>
      </w:r>
      <w:proofErr w:type="gramEnd"/>
      <w:r w:rsidRPr="002F0FBE">
        <w:rPr>
          <w:b/>
          <w:color w:val="00B050"/>
          <w:sz w:val="56"/>
          <w:szCs w:val="56"/>
        </w:rPr>
        <w:t xml:space="preserve"> – NAMI – EVERLAND ” </w:t>
      </w:r>
    </w:p>
    <w:p w14:paraId="08C5A03A" w14:textId="77777777" w:rsidR="00D60161" w:rsidRPr="001365CC" w:rsidRDefault="001365CC" w:rsidP="00D60161">
      <w:pPr>
        <w:spacing w:after="0" w:line="240" w:lineRule="auto"/>
        <w:ind w:right="90"/>
        <w:jc w:val="center"/>
        <w:rPr>
          <w:b/>
          <w:color w:val="0070C0"/>
          <w:sz w:val="24"/>
          <w:szCs w:val="24"/>
          <w:lang w:val="fr-FR"/>
        </w:rPr>
      </w:pPr>
      <w:r>
        <w:rPr>
          <w:b/>
          <w:sz w:val="24"/>
          <w:szCs w:val="24"/>
          <w:lang w:val="fr-FR"/>
        </w:rPr>
        <w:t xml:space="preserve">  </w:t>
      </w:r>
      <w:r w:rsidR="00291DA7">
        <w:rPr>
          <w:b/>
          <w:sz w:val="24"/>
          <w:szCs w:val="24"/>
          <w:lang w:val="fr-FR"/>
        </w:rPr>
        <w:t>Khởi</w:t>
      </w:r>
      <w:r w:rsidR="00D60161" w:rsidRPr="001365CC">
        <w:rPr>
          <w:b/>
          <w:sz w:val="24"/>
          <w:szCs w:val="24"/>
          <w:lang w:val="fr-FR"/>
        </w:rPr>
        <w:t xml:space="preserve"> hành</w:t>
      </w:r>
      <w:r w:rsidR="00D60161" w:rsidRPr="001365CC">
        <w:rPr>
          <w:sz w:val="24"/>
          <w:szCs w:val="24"/>
          <w:lang w:val="fr-FR"/>
        </w:rPr>
        <w:t xml:space="preserve">: </w:t>
      </w:r>
      <w:r w:rsidR="009909AC">
        <w:rPr>
          <w:b/>
          <w:color w:val="0070C0"/>
          <w:sz w:val="24"/>
          <w:szCs w:val="24"/>
          <w:lang w:val="fr-FR"/>
        </w:rPr>
        <w:t>08 &amp; 15/</w:t>
      </w:r>
      <w:r w:rsidR="008566BA">
        <w:rPr>
          <w:b/>
          <w:color w:val="0070C0"/>
          <w:sz w:val="24"/>
          <w:szCs w:val="24"/>
          <w:lang w:val="fr-FR"/>
        </w:rPr>
        <w:t>9/2017</w:t>
      </w:r>
    </w:p>
    <w:p w14:paraId="20A0976E" w14:textId="77777777" w:rsidR="00D60161" w:rsidRPr="001365CC" w:rsidRDefault="00D60161" w:rsidP="00D60161">
      <w:pPr>
        <w:spacing w:after="0" w:line="240" w:lineRule="auto"/>
        <w:ind w:right="90"/>
        <w:jc w:val="center"/>
        <w:rPr>
          <w:b/>
          <w:sz w:val="24"/>
          <w:szCs w:val="24"/>
        </w:rPr>
      </w:pPr>
      <w:r w:rsidRPr="001365CC">
        <w:rPr>
          <w:b/>
          <w:sz w:val="24"/>
          <w:szCs w:val="24"/>
        </w:rPr>
        <w:t xml:space="preserve">Thời gian: </w:t>
      </w:r>
      <w:r w:rsidR="00227A53">
        <w:rPr>
          <w:b/>
          <w:color w:val="0070C0"/>
          <w:sz w:val="24"/>
          <w:szCs w:val="24"/>
        </w:rPr>
        <w:t>5</w:t>
      </w:r>
      <w:r w:rsidRPr="001365CC">
        <w:rPr>
          <w:b/>
          <w:color w:val="0070C0"/>
          <w:sz w:val="24"/>
          <w:szCs w:val="24"/>
        </w:rPr>
        <w:t xml:space="preserve"> ngày 4 đêm</w:t>
      </w:r>
    </w:p>
    <w:p w14:paraId="4BDE1FF1" w14:textId="77777777" w:rsidR="00C065CD" w:rsidRPr="001365CC" w:rsidRDefault="002421D4" w:rsidP="002421D4">
      <w:pPr>
        <w:spacing w:after="0" w:line="240" w:lineRule="auto"/>
        <w:ind w:right="90"/>
        <w:jc w:val="center"/>
        <w:rPr>
          <w:b/>
          <w:sz w:val="24"/>
          <w:szCs w:val="24"/>
        </w:rPr>
      </w:pPr>
      <w:r w:rsidRPr="001365CC">
        <w:rPr>
          <w:b/>
          <w:sz w:val="24"/>
          <w:szCs w:val="24"/>
        </w:rPr>
        <w:t xml:space="preserve">Hàng không: </w:t>
      </w:r>
      <w:r w:rsidR="009C6F41">
        <w:rPr>
          <w:b/>
          <w:color w:val="0070C0"/>
          <w:sz w:val="24"/>
          <w:szCs w:val="24"/>
        </w:rPr>
        <w:t>T’WAY HÀN QUỐC</w:t>
      </w:r>
    </w:p>
    <w:p w14:paraId="237C373F" w14:textId="77777777" w:rsidR="000C5C0C" w:rsidRPr="001365CC" w:rsidRDefault="000C5C0C" w:rsidP="002421D4">
      <w:pPr>
        <w:spacing w:after="0" w:line="240" w:lineRule="auto"/>
        <w:ind w:right="90"/>
        <w:jc w:val="center"/>
        <w:rPr>
          <w:sz w:val="24"/>
          <w:szCs w:val="24"/>
        </w:rPr>
      </w:pPr>
    </w:p>
    <w:p w14:paraId="6F60256E" w14:textId="77777777" w:rsidR="000C5C0C" w:rsidRPr="00697B35" w:rsidRDefault="00807228" w:rsidP="000C5C0C">
      <w:pPr>
        <w:rPr>
          <w:b/>
          <w:color w:val="7030A0"/>
          <w:sz w:val="56"/>
          <w:szCs w:val="56"/>
        </w:rPr>
      </w:pPr>
      <w:r>
        <w:rPr>
          <w:noProof/>
        </w:rPr>
        <w:drawing>
          <wp:anchor distT="0" distB="0" distL="114300" distR="114300" simplePos="0" relativeHeight="251657216" behindDoc="0" locked="0" layoutInCell="1" allowOverlap="1" wp14:anchorId="043F32CD" wp14:editId="078C8398">
            <wp:simplePos x="0" y="0"/>
            <wp:positionH relativeFrom="column">
              <wp:posOffset>-114300</wp:posOffset>
            </wp:positionH>
            <wp:positionV relativeFrom="paragraph">
              <wp:posOffset>36830</wp:posOffset>
            </wp:positionV>
            <wp:extent cx="2416175" cy="1518285"/>
            <wp:effectExtent l="0" t="0" r="3175" b="5715"/>
            <wp:wrapNone/>
            <wp:docPr id="56" name="Picture 8" descr="Description: C:\Users\Nguyen\Download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Nguyen\Downloads\images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175" cy="151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4A11CA3" wp14:editId="23D45875">
            <wp:simplePos x="0" y="0"/>
            <wp:positionH relativeFrom="column">
              <wp:posOffset>1828165</wp:posOffset>
            </wp:positionH>
            <wp:positionV relativeFrom="paragraph">
              <wp:posOffset>39370</wp:posOffset>
            </wp:positionV>
            <wp:extent cx="2166620" cy="1518285"/>
            <wp:effectExtent l="0" t="0" r="5080" b="5715"/>
            <wp:wrapSquare wrapText="bothSides"/>
            <wp:docPr id="59" name="Picture 7" descr="Description: C:\Users\Nguye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Nguyen\Download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620" cy="151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4523FAC" wp14:editId="026161AF">
            <wp:simplePos x="0" y="0"/>
            <wp:positionH relativeFrom="column">
              <wp:posOffset>-438150</wp:posOffset>
            </wp:positionH>
            <wp:positionV relativeFrom="paragraph">
              <wp:posOffset>39370</wp:posOffset>
            </wp:positionV>
            <wp:extent cx="2266315" cy="1518285"/>
            <wp:effectExtent l="0" t="0" r="635" b="5715"/>
            <wp:wrapSquare wrapText="bothSides"/>
            <wp:docPr id="58" name="Picture 6" descr="Description: C:\Users\Nguye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Nguyen\Desktop\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15" cy="151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8D9FB" w14:textId="77777777" w:rsidR="000C5C0C" w:rsidRDefault="000C5C0C" w:rsidP="002421D4">
      <w:pPr>
        <w:spacing w:after="0" w:line="240" w:lineRule="auto"/>
        <w:ind w:right="90"/>
        <w:jc w:val="center"/>
        <w:rPr>
          <w:rFonts w:ascii="Arial" w:hAnsi="Arial" w:cs="Arial"/>
          <w:sz w:val="24"/>
          <w:szCs w:val="24"/>
        </w:rPr>
      </w:pPr>
    </w:p>
    <w:p w14:paraId="5B1F571C" w14:textId="77777777" w:rsidR="0050281E" w:rsidRDefault="0050281E" w:rsidP="0050281E">
      <w:pPr>
        <w:spacing w:after="0" w:line="240" w:lineRule="auto"/>
        <w:ind w:left="-709" w:right="90"/>
        <w:jc w:val="center"/>
        <w:rPr>
          <w:rFonts w:ascii="Arial" w:hAnsi="Arial" w:cs="Arial"/>
          <w:sz w:val="24"/>
          <w:szCs w:val="24"/>
        </w:rPr>
      </w:pPr>
    </w:p>
    <w:p w14:paraId="5C5DC0B6" w14:textId="77777777" w:rsidR="000C5C0C" w:rsidRDefault="000C5C0C" w:rsidP="0050281E">
      <w:pPr>
        <w:spacing w:after="0" w:line="240" w:lineRule="auto"/>
        <w:ind w:left="-709" w:right="90"/>
        <w:jc w:val="center"/>
        <w:rPr>
          <w:rFonts w:ascii="Arial" w:hAnsi="Arial" w:cs="Arial"/>
          <w:sz w:val="24"/>
          <w:szCs w:val="24"/>
        </w:rPr>
      </w:pPr>
    </w:p>
    <w:p w14:paraId="13B6E368" w14:textId="77777777" w:rsidR="000C5C0C" w:rsidRDefault="000C5C0C" w:rsidP="0050281E">
      <w:pPr>
        <w:spacing w:after="0" w:line="240" w:lineRule="auto"/>
        <w:ind w:left="-709" w:right="90"/>
        <w:jc w:val="center"/>
        <w:rPr>
          <w:rFonts w:ascii="Arial" w:hAnsi="Arial" w:cs="Arial"/>
          <w:sz w:val="24"/>
          <w:szCs w:val="24"/>
        </w:rPr>
      </w:pPr>
    </w:p>
    <w:p w14:paraId="6A3EC5B9" w14:textId="77777777" w:rsidR="000C5C0C" w:rsidRDefault="000C5C0C" w:rsidP="0050281E">
      <w:pPr>
        <w:spacing w:after="0" w:line="240" w:lineRule="auto"/>
        <w:ind w:left="-709" w:right="90"/>
        <w:jc w:val="center"/>
        <w:rPr>
          <w:rFonts w:ascii="Arial" w:hAnsi="Arial" w:cs="Arial"/>
          <w:sz w:val="24"/>
          <w:szCs w:val="24"/>
        </w:rPr>
      </w:pPr>
    </w:p>
    <w:p w14:paraId="05344C36" w14:textId="77777777" w:rsidR="000C5C0C" w:rsidRPr="002421D4" w:rsidRDefault="000C5C0C" w:rsidP="0050281E">
      <w:pPr>
        <w:spacing w:after="0" w:line="240" w:lineRule="auto"/>
        <w:ind w:left="-709" w:right="90"/>
        <w:jc w:val="center"/>
        <w:rPr>
          <w:rFonts w:ascii="Arial" w:hAnsi="Arial" w:cs="Arial"/>
          <w:sz w:val="24"/>
          <w:szCs w:val="24"/>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7513"/>
      </w:tblGrid>
      <w:tr w:rsidR="006303E5" w14:paraId="5A073C84" w14:textId="77777777" w:rsidTr="00C806D9">
        <w:trPr>
          <w:trHeight w:val="405"/>
        </w:trPr>
        <w:tc>
          <w:tcPr>
            <w:tcW w:w="3544" w:type="dxa"/>
            <w:shd w:val="clear" w:color="auto" w:fill="0125BF"/>
          </w:tcPr>
          <w:p w14:paraId="425C6CB6" w14:textId="77777777" w:rsidR="006303E5" w:rsidRPr="00B54E3B" w:rsidRDefault="00212667" w:rsidP="00B54E3B">
            <w:pPr>
              <w:tabs>
                <w:tab w:val="left" w:pos="0"/>
              </w:tabs>
              <w:jc w:val="center"/>
              <w:rPr>
                <w:b/>
                <w:bCs/>
                <w:color w:val="FF0000"/>
                <w:sz w:val="28"/>
                <w:szCs w:val="28"/>
              </w:rPr>
            </w:pPr>
            <w:r w:rsidRPr="00B54E3B">
              <w:rPr>
                <w:b/>
                <w:bCs/>
                <w:color w:val="FFFFFF"/>
                <w:sz w:val="28"/>
                <w:szCs w:val="28"/>
              </w:rPr>
              <w:t>TUYẾN ĐIỂM</w:t>
            </w:r>
          </w:p>
        </w:tc>
        <w:tc>
          <w:tcPr>
            <w:tcW w:w="7513" w:type="dxa"/>
            <w:shd w:val="clear" w:color="auto" w:fill="0125BF"/>
          </w:tcPr>
          <w:p w14:paraId="6EC36BB0" w14:textId="77777777" w:rsidR="006303E5" w:rsidRPr="00B54E3B" w:rsidRDefault="00212667" w:rsidP="00B54E3B">
            <w:pPr>
              <w:tabs>
                <w:tab w:val="left" w:pos="0"/>
              </w:tabs>
              <w:jc w:val="center"/>
              <w:rPr>
                <w:b/>
                <w:bCs/>
                <w:sz w:val="28"/>
                <w:szCs w:val="28"/>
              </w:rPr>
            </w:pPr>
            <w:r w:rsidRPr="00B54E3B">
              <w:rPr>
                <w:b/>
                <w:bCs/>
                <w:color w:val="FFFFFF"/>
                <w:sz w:val="28"/>
                <w:szCs w:val="28"/>
              </w:rPr>
              <w:t>NỘI DUNG</w:t>
            </w:r>
          </w:p>
        </w:tc>
      </w:tr>
      <w:tr w:rsidR="003E49AE" w:rsidRPr="000D1970" w14:paraId="0BE2B2ED" w14:textId="77777777" w:rsidTr="00C806D9">
        <w:tc>
          <w:tcPr>
            <w:tcW w:w="3544" w:type="dxa"/>
          </w:tcPr>
          <w:p w14:paraId="62A97E46" w14:textId="77777777" w:rsidR="003E49AE" w:rsidRPr="000D1970" w:rsidRDefault="004A4F4C" w:rsidP="00B54E3B">
            <w:pPr>
              <w:tabs>
                <w:tab w:val="left" w:pos="0"/>
              </w:tabs>
              <w:rPr>
                <w:b/>
                <w:bCs/>
                <w:color w:val="FF0000"/>
                <w:sz w:val="24"/>
                <w:szCs w:val="24"/>
              </w:rPr>
            </w:pPr>
            <w:r>
              <w:rPr>
                <w:b/>
                <w:bCs/>
                <w:color w:val="FF0000"/>
                <w:sz w:val="24"/>
                <w:szCs w:val="24"/>
                <w:u w:val="single"/>
              </w:rPr>
              <w:t>Ngày</w:t>
            </w:r>
            <w:r w:rsidR="003E49AE" w:rsidRPr="000D1970">
              <w:rPr>
                <w:b/>
                <w:bCs/>
                <w:color w:val="FF0000"/>
                <w:sz w:val="24"/>
                <w:szCs w:val="24"/>
                <w:u w:val="single"/>
              </w:rPr>
              <w:t xml:space="preserve"> 1</w:t>
            </w:r>
            <w:r w:rsidR="003E49AE" w:rsidRPr="000D1970">
              <w:rPr>
                <w:b/>
                <w:bCs/>
                <w:color w:val="FF0000"/>
                <w:sz w:val="24"/>
                <w:szCs w:val="24"/>
              </w:rPr>
              <w:t xml:space="preserve">: TP.HCM  </w:t>
            </w:r>
            <w:r w:rsidR="003E49AE" w:rsidRPr="000D1970">
              <w:rPr>
                <w:b/>
                <w:bCs/>
                <w:color w:val="FF0000"/>
                <w:sz w:val="24"/>
                <w:szCs w:val="24"/>
              </w:rPr>
              <w:sym w:font="Wingdings" w:char="0051"/>
            </w:r>
            <w:r w:rsidR="003E49AE" w:rsidRPr="000D1970">
              <w:rPr>
                <w:b/>
                <w:bCs/>
                <w:color w:val="FF0000"/>
                <w:sz w:val="24"/>
                <w:szCs w:val="24"/>
              </w:rPr>
              <w:t xml:space="preserve">  </w:t>
            </w:r>
            <w:r w:rsidR="00D60161" w:rsidRPr="000D1970">
              <w:rPr>
                <w:b/>
                <w:bCs/>
                <w:color w:val="FF0000"/>
                <w:sz w:val="24"/>
                <w:szCs w:val="24"/>
              </w:rPr>
              <w:t>SEOUL</w:t>
            </w:r>
          </w:p>
          <w:p w14:paraId="1B5E39F8" w14:textId="77777777" w:rsidR="003E49AE" w:rsidRPr="000D1970" w:rsidRDefault="004A4F4C" w:rsidP="0050281E">
            <w:pPr>
              <w:tabs>
                <w:tab w:val="left" w:pos="0"/>
              </w:tabs>
              <w:rPr>
                <w:b/>
                <w:bCs/>
                <w:color w:val="FF0000"/>
                <w:sz w:val="24"/>
                <w:szCs w:val="24"/>
              </w:rPr>
            </w:pPr>
            <w:r>
              <w:rPr>
                <w:noProof/>
                <w:sz w:val="24"/>
                <w:szCs w:val="24"/>
              </w:rPr>
              <w:drawing>
                <wp:anchor distT="0" distB="0" distL="114300" distR="114300" simplePos="0" relativeHeight="251656192" behindDoc="0" locked="0" layoutInCell="1" allowOverlap="1" wp14:anchorId="6CED32E4" wp14:editId="62C63722">
                  <wp:simplePos x="0" y="0"/>
                  <wp:positionH relativeFrom="column">
                    <wp:posOffset>34290</wp:posOffset>
                  </wp:positionH>
                  <wp:positionV relativeFrom="paragraph">
                    <wp:posOffset>12065</wp:posOffset>
                  </wp:positionV>
                  <wp:extent cx="2065020" cy="1263015"/>
                  <wp:effectExtent l="19050" t="0" r="11430" b="413385"/>
                  <wp:wrapNone/>
                  <wp:docPr id="18" name="Picture 47" descr="Description: may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may 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1263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08E2A036" w14:textId="77777777" w:rsidR="000C5C0C" w:rsidRPr="008566BA" w:rsidRDefault="000C5C0C" w:rsidP="000C5C0C">
            <w:pPr>
              <w:jc w:val="both"/>
              <w:rPr>
                <w:b/>
                <w:sz w:val="24"/>
                <w:szCs w:val="24"/>
                <w:lang w:val="it-IT"/>
              </w:rPr>
            </w:pPr>
            <w:r w:rsidRPr="008566BA">
              <w:rPr>
                <w:b/>
                <w:lang w:val="it-IT"/>
              </w:rPr>
              <w:t>Tố</w:t>
            </w:r>
            <w:r w:rsidR="00113D6D">
              <w:rPr>
                <w:b/>
                <w:lang w:val="it-IT"/>
              </w:rPr>
              <w:t>i: 19:3</w:t>
            </w:r>
            <w:r w:rsidRPr="00096063">
              <w:rPr>
                <w:b/>
                <w:lang w:val="it-IT"/>
              </w:rPr>
              <w:t>0.</w:t>
            </w:r>
            <w:r>
              <w:rPr>
                <w:b/>
                <w:lang w:val="it-IT"/>
              </w:rPr>
              <w:t xml:space="preserve"> </w:t>
            </w:r>
            <w:r w:rsidR="008566BA" w:rsidRPr="008566BA">
              <w:rPr>
                <w:rFonts w:eastAsia="Times New Roman"/>
                <w:sz w:val="24"/>
                <w:szCs w:val="24"/>
              </w:rPr>
              <w:t xml:space="preserve">HDV  </w:t>
            </w:r>
            <w:r w:rsidR="008566BA" w:rsidRPr="008566BA">
              <w:rPr>
                <w:b/>
                <w:sz w:val="24"/>
                <w:szCs w:val="24"/>
              </w:rPr>
              <w:t>Công ty SAIGON STAR TOURISM</w:t>
            </w:r>
            <w:r w:rsidR="008566BA" w:rsidRPr="008566BA">
              <w:rPr>
                <w:sz w:val="24"/>
                <w:szCs w:val="24"/>
              </w:rPr>
              <w:t xml:space="preserve"> </w:t>
            </w:r>
            <w:r w:rsidR="008566BA" w:rsidRPr="008566BA">
              <w:rPr>
                <w:rFonts w:eastAsia="Times New Roman"/>
                <w:sz w:val="24"/>
                <w:szCs w:val="24"/>
              </w:rPr>
              <w:t>đón Quý khách tại cổng D2</w:t>
            </w:r>
            <w:r w:rsidR="008566BA">
              <w:rPr>
                <w:rFonts w:eastAsia="Times New Roman"/>
                <w:sz w:val="24"/>
                <w:szCs w:val="24"/>
              </w:rPr>
              <w:t>,</w:t>
            </w:r>
            <w:r w:rsidR="008566BA" w:rsidRPr="008566BA">
              <w:rPr>
                <w:rFonts w:eastAsia="Times New Roman"/>
                <w:sz w:val="24"/>
                <w:szCs w:val="24"/>
              </w:rPr>
              <w:t xml:space="preserve"> Ga đ</w:t>
            </w:r>
            <w:r w:rsidR="008566BA">
              <w:rPr>
                <w:rFonts w:eastAsia="Times New Roman"/>
                <w:sz w:val="24"/>
                <w:szCs w:val="24"/>
              </w:rPr>
              <w:t>i Quốc tế</w:t>
            </w:r>
            <w:r w:rsidR="008566BA" w:rsidRPr="008566BA">
              <w:rPr>
                <w:rFonts w:eastAsia="Times New Roman"/>
                <w:sz w:val="24"/>
                <w:szCs w:val="24"/>
              </w:rPr>
              <w:t xml:space="preserve"> sân bay </w:t>
            </w:r>
            <w:r w:rsidR="008566BA" w:rsidRPr="008566BA">
              <w:rPr>
                <w:rFonts w:eastAsia="Times New Roman"/>
                <w:b/>
                <w:sz w:val="24"/>
                <w:szCs w:val="24"/>
              </w:rPr>
              <w:t>TÂN SƠN NHẤT</w:t>
            </w:r>
            <w:r w:rsidR="008566BA">
              <w:rPr>
                <w:b/>
                <w:sz w:val="24"/>
                <w:szCs w:val="24"/>
                <w:lang w:val="it-IT"/>
              </w:rPr>
              <w:t xml:space="preserve"> </w:t>
            </w:r>
            <w:r w:rsidRPr="008566BA">
              <w:rPr>
                <w:sz w:val="24"/>
                <w:szCs w:val="24"/>
                <w:lang w:val="it-IT"/>
              </w:rPr>
              <w:t xml:space="preserve">làm thủ tục cho đoàn đáp chuyến bay </w:t>
            </w:r>
            <w:r w:rsidR="00113D6D">
              <w:rPr>
                <w:b/>
                <w:color w:val="FF0000"/>
                <w:sz w:val="24"/>
                <w:szCs w:val="24"/>
                <w:lang w:val="it-IT"/>
              </w:rPr>
              <w:t>TW122 SGN/ICN 22:25 – 05</w:t>
            </w:r>
            <w:r w:rsidR="00EE75AA">
              <w:rPr>
                <w:b/>
                <w:color w:val="FF0000"/>
                <w:sz w:val="24"/>
                <w:szCs w:val="24"/>
                <w:lang w:val="it-IT"/>
              </w:rPr>
              <w:t>:</w:t>
            </w:r>
            <w:r w:rsidR="00113D6D">
              <w:rPr>
                <w:b/>
                <w:color w:val="FF0000"/>
                <w:sz w:val="24"/>
                <w:szCs w:val="24"/>
                <w:lang w:val="it-IT"/>
              </w:rPr>
              <w:t>45</w:t>
            </w:r>
            <w:r w:rsidRPr="008566BA">
              <w:rPr>
                <w:b/>
                <w:color w:val="FF0000"/>
                <w:sz w:val="24"/>
                <w:szCs w:val="24"/>
                <w:lang w:val="it-IT"/>
              </w:rPr>
              <w:t xml:space="preserve"> </w:t>
            </w:r>
            <w:r w:rsidRPr="008566BA">
              <w:rPr>
                <w:sz w:val="24"/>
                <w:szCs w:val="24"/>
                <w:lang w:val="it-IT"/>
              </w:rPr>
              <w:t>đi Incheon  (Seoul ) – thủ đô đất nước Hàn Quốc. Quý khách nghỉ đêm trên máy bay.</w:t>
            </w:r>
          </w:p>
          <w:p w14:paraId="7928E52C" w14:textId="77777777" w:rsidR="0050281E" w:rsidRPr="008566BA" w:rsidRDefault="00D63DDA" w:rsidP="00D60161">
            <w:pPr>
              <w:tabs>
                <w:tab w:val="left" w:pos="5845"/>
              </w:tabs>
              <w:spacing w:before="0" w:after="0"/>
              <w:rPr>
                <w:b/>
                <w:bCs/>
                <w:color w:val="0070C0"/>
                <w:sz w:val="24"/>
                <w:szCs w:val="24"/>
              </w:rPr>
            </w:pPr>
            <w:r w:rsidRPr="008566BA">
              <w:rPr>
                <w:b/>
                <w:bCs/>
                <w:color w:val="0070C0"/>
                <w:sz w:val="24"/>
                <w:szCs w:val="24"/>
              </w:rPr>
              <w:t xml:space="preserve">                 </w:t>
            </w:r>
            <w:r w:rsidR="00CB45BB" w:rsidRPr="008566BA">
              <w:rPr>
                <w:b/>
                <w:bCs/>
                <w:color w:val="0070C0"/>
                <w:sz w:val="24"/>
                <w:szCs w:val="24"/>
              </w:rPr>
              <w:t xml:space="preserve">                                                          </w:t>
            </w:r>
            <w:r w:rsidR="00C806D9" w:rsidRPr="008566BA">
              <w:rPr>
                <w:b/>
                <w:bCs/>
                <w:color w:val="0070C0"/>
                <w:sz w:val="24"/>
                <w:szCs w:val="24"/>
              </w:rPr>
              <w:t xml:space="preserve">        </w:t>
            </w:r>
            <w:r w:rsidR="002421D4" w:rsidRPr="008566BA">
              <w:rPr>
                <w:b/>
                <w:bCs/>
                <w:color w:val="0070C0"/>
                <w:sz w:val="24"/>
                <w:szCs w:val="24"/>
              </w:rPr>
              <w:t xml:space="preserve"> </w:t>
            </w:r>
          </w:p>
          <w:p w14:paraId="30ECB39C" w14:textId="77777777" w:rsidR="00A16A7B" w:rsidRPr="008566BA" w:rsidRDefault="002421D4" w:rsidP="0050281E">
            <w:pPr>
              <w:tabs>
                <w:tab w:val="left" w:pos="5845"/>
              </w:tabs>
              <w:spacing w:before="0" w:after="0"/>
              <w:jc w:val="right"/>
              <w:rPr>
                <w:b/>
                <w:bCs/>
                <w:color w:val="0070C0"/>
                <w:sz w:val="24"/>
                <w:szCs w:val="24"/>
              </w:rPr>
            </w:pPr>
            <w:r w:rsidRPr="008566BA">
              <w:rPr>
                <w:b/>
                <w:bCs/>
                <w:color w:val="0070C0"/>
                <w:sz w:val="24"/>
                <w:szCs w:val="24"/>
              </w:rPr>
              <w:t xml:space="preserve"> </w:t>
            </w:r>
          </w:p>
          <w:p w14:paraId="03B32D6F" w14:textId="77777777" w:rsidR="003E49AE" w:rsidRPr="000D1970" w:rsidRDefault="0064016B" w:rsidP="00BE1A9F">
            <w:pPr>
              <w:tabs>
                <w:tab w:val="left" w:pos="5845"/>
              </w:tabs>
              <w:spacing w:before="0" w:after="0"/>
              <w:jc w:val="right"/>
              <w:rPr>
                <w:b/>
                <w:bCs/>
                <w:color w:val="0070C0"/>
                <w:sz w:val="24"/>
                <w:szCs w:val="24"/>
              </w:rPr>
            </w:pPr>
            <w:r w:rsidRPr="002A568D">
              <w:rPr>
                <w:b/>
                <w:bCs/>
                <w:color w:val="0066FF"/>
                <w:sz w:val="24"/>
                <w:szCs w:val="24"/>
              </w:rPr>
              <w:t xml:space="preserve"> </w:t>
            </w:r>
          </w:p>
        </w:tc>
      </w:tr>
      <w:tr w:rsidR="003E49AE" w:rsidRPr="000D1970" w14:paraId="2FEA8AC7" w14:textId="77777777" w:rsidTr="00C806D9">
        <w:tc>
          <w:tcPr>
            <w:tcW w:w="3544" w:type="dxa"/>
          </w:tcPr>
          <w:p w14:paraId="12F6D909" w14:textId="77777777" w:rsidR="003E49AE" w:rsidRPr="000D1970" w:rsidRDefault="004A4F4C" w:rsidP="00B54E3B">
            <w:pPr>
              <w:spacing w:before="120" w:after="0"/>
              <w:rPr>
                <w:b/>
                <w:color w:val="FF0000"/>
                <w:sz w:val="24"/>
                <w:szCs w:val="24"/>
              </w:rPr>
            </w:pPr>
            <w:r>
              <w:rPr>
                <w:b/>
                <w:bCs/>
                <w:color w:val="FF0000"/>
                <w:sz w:val="24"/>
                <w:szCs w:val="24"/>
                <w:u w:val="single"/>
              </w:rPr>
              <w:t>Ngày 2</w:t>
            </w:r>
            <w:r w:rsidR="000C5C0C">
              <w:rPr>
                <w:b/>
                <w:bCs/>
                <w:color w:val="FF0000"/>
                <w:sz w:val="24"/>
                <w:szCs w:val="24"/>
              </w:rPr>
              <w:t xml:space="preserve">: </w:t>
            </w:r>
            <w:r w:rsidR="000C5C0C" w:rsidRPr="000C5C0C">
              <w:rPr>
                <w:b/>
                <w:color w:val="FF0000"/>
                <w:sz w:val="24"/>
              </w:rPr>
              <w:t>INCHEON – NAMI</w:t>
            </w:r>
            <w:r w:rsidR="000C5C0C">
              <w:rPr>
                <w:b/>
                <w:color w:val="FF0000"/>
                <w:sz w:val="24"/>
                <w:u w:val="single"/>
              </w:rPr>
              <w:t xml:space="preserve"> </w:t>
            </w:r>
            <w:r w:rsidR="000C5C0C" w:rsidRPr="00DB743B">
              <w:rPr>
                <w:b/>
                <w:color w:val="FF0000"/>
                <w:sz w:val="24"/>
                <w:u w:val="single"/>
              </w:rPr>
              <w:t xml:space="preserve"> </w:t>
            </w:r>
          </w:p>
          <w:p w14:paraId="22F0E4D2" w14:textId="77777777" w:rsidR="00063345" w:rsidRPr="000D1970" w:rsidRDefault="004162AD" w:rsidP="00B54E3B">
            <w:pPr>
              <w:spacing w:before="120" w:after="0"/>
              <w:rPr>
                <w:b/>
                <w:bCs/>
                <w:color w:val="0070C0"/>
                <w:sz w:val="24"/>
                <w:szCs w:val="24"/>
              </w:rPr>
            </w:pPr>
            <w:r>
              <w:rPr>
                <w:b/>
                <w:bCs/>
                <w:noProof/>
                <w:color w:val="0070C0"/>
                <w:sz w:val="24"/>
                <w:szCs w:val="24"/>
              </w:rPr>
              <w:drawing>
                <wp:anchor distT="0" distB="0" distL="114300" distR="114300" simplePos="0" relativeHeight="251660288" behindDoc="0" locked="0" layoutInCell="1" allowOverlap="1" wp14:anchorId="693E1041" wp14:editId="0D0285F4">
                  <wp:simplePos x="0" y="0"/>
                  <wp:positionH relativeFrom="column">
                    <wp:posOffset>-1469</wp:posOffset>
                  </wp:positionH>
                  <wp:positionV relativeFrom="paragraph">
                    <wp:posOffset>80783</wp:posOffset>
                  </wp:positionV>
                  <wp:extent cx="2105660" cy="1241425"/>
                  <wp:effectExtent l="19050" t="0" r="27940" b="415925"/>
                  <wp:wrapNone/>
                  <wp:docPr id="12" name="Picture 10" descr="Y:\HINH UP WEBSITE\HINH CHUA CO CHU KY\HAN QUOC\dao n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660" cy="1241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0E8708C2" w14:textId="77777777" w:rsidR="00AA77F7" w:rsidRDefault="00AA77F7" w:rsidP="000C5C0C">
            <w:pPr>
              <w:pStyle w:val="ListParagraph"/>
              <w:suppressAutoHyphens w:val="0"/>
              <w:spacing w:before="120" w:after="200" w:line="276" w:lineRule="auto"/>
              <w:ind w:left="0"/>
              <w:jc w:val="both"/>
              <w:rPr>
                <w:noProof/>
              </w:rPr>
            </w:pPr>
            <w:r w:rsidRPr="00C803F9">
              <w:rPr>
                <w:noProof/>
              </w:rPr>
              <w:t>Quý khách dùng điểm tâm sáng. Ăn sáng xong, quý khách tham quan:</w:t>
            </w:r>
          </w:p>
          <w:p w14:paraId="6D67C45A" w14:textId="77777777" w:rsidR="00AA77F7" w:rsidRPr="00C803F9" w:rsidRDefault="00AA77F7" w:rsidP="00004429">
            <w:pPr>
              <w:pStyle w:val="ListParagraph1"/>
              <w:numPr>
                <w:ilvl w:val="0"/>
                <w:numId w:val="19"/>
              </w:numPr>
            </w:pPr>
            <w:r w:rsidRPr="002A568D">
              <w:rPr>
                <w:b/>
                <w:noProof/>
                <w:color w:val="0066FF"/>
              </w:rPr>
              <w:t>Đảo Nami</w:t>
            </w:r>
            <w:r w:rsidRPr="002A568D">
              <w:rPr>
                <w:noProof/>
                <w:color w:val="0066FF"/>
              </w:rPr>
              <w:t xml:space="preserve"> </w:t>
            </w:r>
            <w:r w:rsidRPr="00C803F9">
              <w:rPr>
                <w:noProof/>
              </w:rPr>
              <w:t>– một cù lao trên sông cách Seoul chừng 65km, là bối cảnh quay bộ phim truyền hình nổi tiếng “Bản tình ca mùa đông”, một thắng cảnh đẹp và lãng mạn nhất của Hàn Quốc.</w:t>
            </w:r>
          </w:p>
          <w:p w14:paraId="40E4B4A5" w14:textId="77777777" w:rsidR="00AA77F7" w:rsidRPr="00EE75AA" w:rsidRDefault="00AA77F7" w:rsidP="000C5C0C">
            <w:pPr>
              <w:pStyle w:val="ListParagraph"/>
              <w:suppressAutoHyphens w:val="0"/>
              <w:spacing w:before="120" w:after="200" w:line="276" w:lineRule="auto"/>
              <w:ind w:left="0"/>
              <w:jc w:val="both"/>
              <w:rPr>
                <w:rStyle w:val="Strong"/>
                <w:i/>
              </w:rPr>
            </w:pPr>
            <w:proofErr w:type="gramStart"/>
            <w:r>
              <w:rPr>
                <w:rStyle w:val="Strong"/>
                <w:i/>
              </w:rPr>
              <w:t>Ăn</w:t>
            </w:r>
            <w:proofErr w:type="gramEnd"/>
            <w:r>
              <w:rPr>
                <w:rStyle w:val="Strong"/>
                <w:i/>
              </w:rPr>
              <w:t xml:space="preserve"> trưa tại nhà hàng.</w:t>
            </w:r>
          </w:p>
          <w:p w14:paraId="20F2F2D6" w14:textId="77777777" w:rsidR="002A568D" w:rsidRPr="002A568D" w:rsidRDefault="002A568D" w:rsidP="00004429">
            <w:pPr>
              <w:pStyle w:val="ListParagraph"/>
              <w:numPr>
                <w:ilvl w:val="0"/>
                <w:numId w:val="19"/>
              </w:numPr>
              <w:rPr>
                <w:rStyle w:val="Strong"/>
                <w:b w:val="0"/>
              </w:rPr>
            </w:pPr>
            <w:r w:rsidRPr="002A568D">
              <w:rPr>
                <w:rStyle w:val="Strong"/>
                <w:b w:val="0"/>
              </w:rPr>
              <w:t xml:space="preserve">Làng văn hóa </w:t>
            </w:r>
            <w:r w:rsidRPr="002A568D">
              <w:rPr>
                <w:rStyle w:val="Strong"/>
                <w:color w:val="0066FF"/>
              </w:rPr>
              <w:t>Namsan Hanok</w:t>
            </w:r>
            <w:r w:rsidRPr="002A568D">
              <w:rPr>
                <w:rStyle w:val="Strong"/>
                <w:b w:val="0"/>
                <w:color w:val="0066FF"/>
              </w:rPr>
              <w:t xml:space="preserve">, </w:t>
            </w:r>
            <w:r w:rsidRPr="002A568D">
              <w:rPr>
                <w:rStyle w:val="Strong"/>
                <w:b w:val="0"/>
              </w:rPr>
              <w:t xml:space="preserve">Bên cạnh một Seoul hối hả ngược xuôi với những tòa nhà chọc trời, có một Seoul lắng đọng và hoài </w:t>
            </w:r>
            <w:proofErr w:type="gramStart"/>
            <w:r w:rsidRPr="002A568D">
              <w:rPr>
                <w:rStyle w:val="Strong"/>
                <w:b w:val="0"/>
              </w:rPr>
              <w:lastRenderedPageBreak/>
              <w:t>niệm</w:t>
            </w:r>
            <w:proofErr w:type="gramEnd"/>
            <w:r w:rsidRPr="002A568D">
              <w:rPr>
                <w:rStyle w:val="Strong"/>
                <w:b w:val="0"/>
              </w:rPr>
              <w:t xml:space="preserve"> tựa như phố cổ Hôi An của Việt Nam, đó là làng dân tộc Hanok Bukchon – nơi bảo tồn cũng như duy trì được rất nhiều nhà cổ với lối kiến trúc từ thời Joseon. Đây sẽ là một địa điểm không thể bỏ qua trên hành trình tour du lịch Hàn Quốc xinh đẹp của quý khách. </w:t>
            </w:r>
          </w:p>
          <w:p w14:paraId="235ACDDE" w14:textId="77777777" w:rsidR="000C5C0C" w:rsidRPr="000C5C0C" w:rsidRDefault="000C5C0C" w:rsidP="00004429">
            <w:pPr>
              <w:pStyle w:val="ListParagraph"/>
              <w:numPr>
                <w:ilvl w:val="0"/>
                <w:numId w:val="19"/>
              </w:numPr>
              <w:suppressAutoHyphens w:val="0"/>
              <w:spacing w:after="200" w:line="276" w:lineRule="auto"/>
              <w:jc w:val="both"/>
              <w:rPr>
                <w:rStyle w:val="Strong"/>
                <w:b w:val="0"/>
              </w:rPr>
            </w:pPr>
            <w:r w:rsidRPr="000C5C0C">
              <w:rPr>
                <w:rStyle w:val="Strong"/>
                <w:b w:val="0"/>
              </w:rPr>
              <w:t xml:space="preserve">Tham quan </w:t>
            </w:r>
            <w:r w:rsidRPr="002A568D">
              <w:rPr>
                <w:rStyle w:val="Strong"/>
                <w:color w:val="0066FF"/>
              </w:rPr>
              <w:t xml:space="preserve">Tòa Tháp Nam </w:t>
            </w:r>
            <w:proofErr w:type="gramStart"/>
            <w:r w:rsidRPr="002A568D">
              <w:rPr>
                <w:rStyle w:val="Strong"/>
                <w:color w:val="0066FF"/>
              </w:rPr>
              <w:t>San</w:t>
            </w:r>
            <w:r w:rsidRPr="000C5C0C">
              <w:rPr>
                <w:rStyle w:val="Strong"/>
                <w:b w:val="0"/>
              </w:rPr>
              <w:t xml:space="preserve"> .</w:t>
            </w:r>
            <w:proofErr w:type="gramEnd"/>
            <w:r w:rsidRPr="000C5C0C">
              <w:rPr>
                <w:rStyle w:val="Strong"/>
                <w:b w:val="0"/>
              </w:rPr>
              <w:t xml:space="preserve"> ( Không bao gồm lệ phí lên tháp) </w:t>
            </w:r>
          </w:p>
          <w:p w14:paraId="6D98741E" w14:textId="77777777" w:rsidR="004330C4" w:rsidRPr="000C5C0C" w:rsidRDefault="00190C3C" w:rsidP="000C5C0C">
            <w:pPr>
              <w:pStyle w:val="ListParagraph"/>
              <w:suppressAutoHyphens w:val="0"/>
              <w:spacing w:after="200" w:line="276" w:lineRule="auto"/>
              <w:ind w:left="34"/>
              <w:jc w:val="both"/>
              <w:rPr>
                <w:bCs/>
              </w:rPr>
            </w:pPr>
            <w:r>
              <w:rPr>
                <w:rStyle w:val="Strong"/>
                <w:b w:val="0"/>
              </w:rPr>
              <w:t>Đoàn dung bữa tối tại nhà hàng</w:t>
            </w:r>
            <w:r w:rsidR="000C5C0C" w:rsidRPr="000C5C0C">
              <w:rPr>
                <w:rStyle w:val="Strong"/>
                <w:b w:val="0"/>
              </w:rPr>
              <w:t>. Sau đó về khách sạn nhận phòng nghỉ ngơi.</w:t>
            </w:r>
          </w:p>
          <w:p w14:paraId="0CABA521" w14:textId="77777777" w:rsidR="00D63DDA" w:rsidRPr="000C5C0C" w:rsidRDefault="00D63DDA" w:rsidP="004330C4">
            <w:pPr>
              <w:pStyle w:val="ListParagraph"/>
              <w:suppressAutoHyphens w:val="0"/>
              <w:spacing w:after="200" w:line="276" w:lineRule="auto"/>
              <w:ind w:left="0"/>
              <w:jc w:val="right"/>
            </w:pPr>
            <w:r w:rsidRPr="002A568D">
              <w:rPr>
                <w:b/>
                <w:bCs/>
                <w:color w:val="0066FF"/>
                <w:lang w:val="vi-VN"/>
              </w:rPr>
              <w:t>Ăn:</w:t>
            </w:r>
            <w:r w:rsidR="000C5C0C" w:rsidRPr="002A568D">
              <w:rPr>
                <w:b/>
                <w:bCs/>
                <w:color w:val="0066FF"/>
              </w:rPr>
              <w:t xml:space="preserve"> </w:t>
            </w:r>
            <w:r w:rsidR="004F2F56" w:rsidRPr="002A568D">
              <w:rPr>
                <w:b/>
                <w:bCs/>
                <w:color w:val="0066FF"/>
                <w:lang w:val="vi-VN"/>
              </w:rPr>
              <w:t>Sáng, Trưa, Tối</w:t>
            </w:r>
          </w:p>
        </w:tc>
      </w:tr>
      <w:tr w:rsidR="003E49AE" w:rsidRPr="000D1970" w14:paraId="1BA73022" w14:textId="77777777" w:rsidTr="00C806D9">
        <w:tc>
          <w:tcPr>
            <w:tcW w:w="3544" w:type="dxa"/>
          </w:tcPr>
          <w:p w14:paraId="53DAB914" w14:textId="77777777" w:rsidR="003E49AE" w:rsidRPr="000D1970" w:rsidRDefault="003E49AE" w:rsidP="00A51551">
            <w:pPr>
              <w:spacing w:before="120" w:after="0"/>
              <w:rPr>
                <w:b/>
                <w:bCs/>
                <w:noProof/>
                <w:color w:val="FF0000"/>
                <w:sz w:val="24"/>
                <w:szCs w:val="24"/>
              </w:rPr>
            </w:pPr>
            <w:r w:rsidRPr="000D1970">
              <w:rPr>
                <w:b/>
                <w:bCs/>
                <w:color w:val="FF0000"/>
                <w:sz w:val="24"/>
                <w:szCs w:val="24"/>
                <w:u w:val="single"/>
              </w:rPr>
              <w:lastRenderedPageBreak/>
              <w:t xml:space="preserve">Ngày </w:t>
            </w:r>
            <w:r w:rsidR="00AD70A8">
              <w:rPr>
                <w:b/>
                <w:bCs/>
                <w:color w:val="FF0000"/>
                <w:sz w:val="24"/>
                <w:szCs w:val="24"/>
                <w:u w:val="single"/>
              </w:rPr>
              <w:t>3</w:t>
            </w:r>
            <w:r w:rsidR="008961E7" w:rsidRPr="000D1970">
              <w:rPr>
                <w:b/>
                <w:bCs/>
                <w:color w:val="FF0000"/>
                <w:sz w:val="24"/>
                <w:szCs w:val="24"/>
              </w:rPr>
              <w:t xml:space="preserve">: </w:t>
            </w:r>
            <w:r w:rsidR="000C5C0C" w:rsidRPr="000C5C0C">
              <w:rPr>
                <w:b/>
                <w:color w:val="FF0000"/>
                <w:sz w:val="24"/>
              </w:rPr>
              <w:t>CITY TOUR</w:t>
            </w:r>
          </w:p>
          <w:p w14:paraId="08FB045E" w14:textId="77777777" w:rsidR="001954D9" w:rsidRPr="000D1970" w:rsidRDefault="008D0B61" w:rsidP="00A51551">
            <w:pPr>
              <w:spacing w:before="120" w:after="0"/>
              <w:rPr>
                <w:b/>
                <w:bCs/>
                <w:color w:val="FF0000"/>
                <w:sz w:val="24"/>
                <w:szCs w:val="24"/>
              </w:rPr>
            </w:pPr>
            <w:r>
              <w:rPr>
                <w:b/>
                <w:bCs/>
                <w:noProof/>
                <w:color w:val="0070C0"/>
                <w:sz w:val="24"/>
                <w:szCs w:val="24"/>
              </w:rPr>
              <w:drawing>
                <wp:anchor distT="0" distB="0" distL="114300" distR="114300" simplePos="0" relativeHeight="251662336" behindDoc="0" locked="0" layoutInCell="1" allowOverlap="1" wp14:anchorId="34D98A2E" wp14:editId="1896C474">
                  <wp:simplePos x="0" y="0"/>
                  <wp:positionH relativeFrom="column">
                    <wp:posOffset>-11430</wp:posOffset>
                  </wp:positionH>
                  <wp:positionV relativeFrom="paragraph">
                    <wp:posOffset>182187</wp:posOffset>
                  </wp:positionV>
                  <wp:extent cx="2103070" cy="1197032"/>
                  <wp:effectExtent l="19050" t="0" r="12065" b="403225"/>
                  <wp:wrapNone/>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03070" cy="11970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0E3444C" w14:textId="77777777" w:rsidR="001954D9" w:rsidRPr="000D1970" w:rsidRDefault="001954D9" w:rsidP="00A51551">
            <w:pPr>
              <w:spacing w:before="120" w:after="0"/>
              <w:rPr>
                <w:b/>
                <w:bCs/>
                <w:color w:val="FF0000"/>
                <w:sz w:val="24"/>
                <w:szCs w:val="24"/>
              </w:rPr>
            </w:pPr>
          </w:p>
          <w:p w14:paraId="49BFC949" w14:textId="77777777" w:rsidR="00C724F4" w:rsidRPr="000D1970" w:rsidRDefault="008D0B61" w:rsidP="00A51551">
            <w:pPr>
              <w:spacing w:before="120" w:after="0"/>
              <w:rPr>
                <w:b/>
                <w:bCs/>
                <w:color w:val="FF0000"/>
                <w:sz w:val="24"/>
                <w:szCs w:val="24"/>
              </w:rPr>
            </w:pPr>
            <w:r>
              <w:rPr>
                <w:b/>
                <w:bCs/>
                <w:noProof/>
                <w:color w:val="0070C0"/>
                <w:sz w:val="24"/>
                <w:szCs w:val="24"/>
              </w:rPr>
              <w:drawing>
                <wp:anchor distT="0" distB="0" distL="114300" distR="114300" simplePos="0" relativeHeight="251664384" behindDoc="0" locked="0" layoutInCell="1" allowOverlap="1" wp14:anchorId="6AFB6364" wp14:editId="4920D795">
                  <wp:simplePos x="0" y="0"/>
                  <wp:positionH relativeFrom="column">
                    <wp:posOffset>-11430</wp:posOffset>
                  </wp:positionH>
                  <wp:positionV relativeFrom="paragraph">
                    <wp:posOffset>970742</wp:posOffset>
                  </wp:positionV>
                  <wp:extent cx="2105891" cy="1197033"/>
                  <wp:effectExtent l="19050" t="0" r="27940" b="403225"/>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105891" cy="11970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5D99DFC4" w14:textId="77777777" w:rsidR="000C5C0C" w:rsidRPr="000C5C0C" w:rsidRDefault="000C5C0C" w:rsidP="000C5C0C">
            <w:pPr>
              <w:pStyle w:val="ListParagraph"/>
              <w:suppressAutoHyphens w:val="0"/>
              <w:spacing w:before="120" w:after="200" w:line="276" w:lineRule="auto"/>
              <w:ind w:left="34"/>
              <w:jc w:val="both"/>
              <w:rPr>
                <w:rStyle w:val="Strong"/>
                <w:b w:val="0"/>
              </w:rPr>
            </w:pPr>
            <w:r>
              <w:rPr>
                <w:rStyle w:val="Strong"/>
                <w:b w:val="0"/>
              </w:rPr>
              <w:t>Sáng</w:t>
            </w:r>
            <w:r w:rsidRPr="000C5C0C">
              <w:rPr>
                <w:rStyle w:val="Strong"/>
                <w:b w:val="0"/>
              </w:rPr>
              <w:t>,</w:t>
            </w:r>
            <w:r>
              <w:rPr>
                <w:rStyle w:val="Strong"/>
                <w:b w:val="0"/>
              </w:rPr>
              <w:t xml:space="preserve"> </w:t>
            </w:r>
            <w:r w:rsidRPr="000C5C0C">
              <w:rPr>
                <w:rStyle w:val="Strong"/>
                <w:b w:val="0"/>
              </w:rPr>
              <w:t>quý khách dùng điểm tâm sáng tại khách sạn xe đưa đoàn đi tham quan :</w:t>
            </w:r>
          </w:p>
          <w:p w14:paraId="732A51C5" w14:textId="77777777" w:rsidR="002A568D" w:rsidRPr="00C803F9" w:rsidRDefault="002A568D" w:rsidP="00004429">
            <w:pPr>
              <w:pStyle w:val="ListParagraph"/>
              <w:numPr>
                <w:ilvl w:val="0"/>
                <w:numId w:val="20"/>
              </w:numPr>
              <w:spacing w:line="360" w:lineRule="auto"/>
              <w:jc w:val="both"/>
              <w:rPr>
                <w:noProof/>
              </w:rPr>
            </w:pPr>
            <w:r w:rsidRPr="002A568D">
              <w:rPr>
                <w:b/>
                <w:noProof/>
                <w:color w:val="0066FF"/>
              </w:rPr>
              <w:t xml:space="preserve">Cung điện Kyeongbok:  </w:t>
            </w:r>
            <w:r w:rsidRPr="00C803F9">
              <w:rPr>
                <w:bCs/>
                <w:noProof/>
              </w:rPr>
              <w:t xml:space="preserve">Gyeongbokgung (Cảnh Phúc Cung) được xây dựng từ năm 1395 và là nơi hoạt động triều chính trong suốt lịch sử của </w:t>
            </w:r>
            <w:hyperlink r:id="rId15" w:tooltip="TTHQ™ - Thông tin về Triều đại Joseon (1392~1897)" w:history="1">
              <w:r w:rsidRPr="00C803F9">
                <w:rPr>
                  <w:noProof/>
                </w:rPr>
                <w:t>vương</w:t>
              </w:r>
            </w:hyperlink>
            <w:r w:rsidRPr="00C803F9">
              <w:rPr>
                <w:bCs/>
                <w:noProof/>
              </w:rPr>
              <w:t xml:space="preserve"> triều Josoen, từ 1392 đến 1910. Cung điện Gyeongbokgung đã nhiều lần bị phá hủy và tái xây dựng trong các cuộc chiến tranh xâm lược và thuộc địa của Nhật Bản</w:t>
            </w:r>
            <w:r w:rsidRPr="00C803F9">
              <w:rPr>
                <w:noProof/>
              </w:rPr>
              <w:t>.</w:t>
            </w:r>
          </w:p>
          <w:p w14:paraId="398FDE2A" w14:textId="77777777" w:rsidR="002A568D" w:rsidRPr="002A568D" w:rsidRDefault="002A568D" w:rsidP="00004429">
            <w:pPr>
              <w:pStyle w:val="ListParagraph"/>
              <w:numPr>
                <w:ilvl w:val="0"/>
                <w:numId w:val="20"/>
              </w:numPr>
              <w:spacing w:line="360" w:lineRule="auto"/>
              <w:jc w:val="both"/>
              <w:rPr>
                <w:noProof/>
              </w:rPr>
            </w:pPr>
            <w:r w:rsidRPr="002A568D">
              <w:rPr>
                <w:b/>
                <w:noProof/>
                <w:color w:val="0066FF"/>
              </w:rPr>
              <w:t xml:space="preserve">Dinh Tổng Thống (Blue House): </w:t>
            </w:r>
            <w:r w:rsidRPr="00C803F9">
              <w:rPr>
                <w:bCs/>
                <w:noProof/>
              </w:rPr>
              <w:t xml:space="preserve">Blue House là nơi sinh sống và làm việc của Tổng thống Hàn Quốc. Đây từng là hậu viên của cố cung. Trong thế chiến thứ II, nơi đây là căn cứ của lực lượng chỉ huy quân đội Mỹ. Đến 1960 chính phủ </w:t>
            </w:r>
            <w:hyperlink r:id="rId16" w:history="1">
              <w:r w:rsidRPr="00C803F9">
                <w:rPr>
                  <w:noProof/>
                </w:rPr>
                <w:t>Hàn Quốc</w:t>
              </w:r>
            </w:hyperlink>
            <w:r w:rsidRPr="00C803F9">
              <w:rPr>
                <w:bCs/>
                <w:noProof/>
              </w:rPr>
              <w:t xml:space="preserve"> thu hồi lại làm dinh tổng thống cho đến nay.</w:t>
            </w:r>
          </w:p>
          <w:p w14:paraId="5F4AC4CD" w14:textId="77777777" w:rsidR="002A568D" w:rsidRDefault="002A568D" w:rsidP="00004429">
            <w:pPr>
              <w:pStyle w:val="ListParagraph"/>
              <w:numPr>
                <w:ilvl w:val="0"/>
                <w:numId w:val="20"/>
              </w:numPr>
              <w:spacing w:line="360" w:lineRule="auto"/>
              <w:jc w:val="both"/>
              <w:rPr>
                <w:noProof/>
              </w:rPr>
            </w:pPr>
            <w:r w:rsidRPr="002A568D">
              <w:rPr>
                <w:b/>
                <w:noProof/>
                <w:color w:val="0066FF"/>
              </w:rPr>
              <w:t>Bảo tàng dân tộc quốc gia:</w:t>
            </w:r>
            <w:r w:rsidRPr="002A568D">
              <w:rPr>
                <w:noProof/>
                <w:color w:val="0066FF"/>
              </w:rPr>
              <w:t xml:space="preserve"> </w:t>
            </w:r>
            <w:r w:rsidRPr="00C803F9">
              <w:rPr>
                <w:noProof/>
              </w:rPr>
              <w:t>Nằm trong khuôn viên của Gyeongbokgung, Bảo tàng Dân gian Quốc gia Hàn Quốc trưng bày và giới thiệu các di sản văn hóa dân gian của Hàn Quốc.</w:t>
            </w:r>
          </w:p>
          <w:p w14:paraId="526CDA9E" w14:textId="77777777" w:rsidR="000C5C0C" w:rsidRPr="002A568D" w:rsidRDefault="000C5C0C" w:rsidP="00004429">
            <w:pPr>
              <w:pStyle w:val="ListParagraph"/>
              <w:numPr>
                <w:ilvl w:val="0"/>
                <w:numId w:val="20"/>
              </w:numPr>
              <w:spacing w:line="360" w:lineRule="auto"/>
              <w:jc w:val="both"/>
              <w:rPr>
                <w:rStyle w:val="Strong"/>
                <w:bCs w:val="0"/>
                <w:noProof/>
              </w:rPr>
            </w:pPr>
            <w:r w:rsidRPr="002A568D">
              <w:rPr>
                <w:rStyle w:val="Strong"/>
              </w:rPr>
              <w:t>Ăn Trưa , Sau đó Quý khách tự do mua sắm tại:</w:t>
            </w:r>
          </w:p>
          <w:p w14:paraId="350BB9B0" w14:textId="77777777" w:rsidR="002A568D" w:rsidRPr="00C803F9" w:rsidRDefault="002A568D" w:rsidP="00004429">
            <w:pPr>
              <w:pStyle w:val="ListParagraph"/>
              <w:numPr>
                <w:ilvl w:val="0"/>
                <w:numId w:val="21"/>
              </w:numPr>
              <w:spacing w:line="360" w:lineRule="auto"/>
              <w:jc w:val="both"/>
            </w:pPr>
            <w:r w:rsidRPr="002A568D">
              <w:rPr>
                <w:b/>
                <w:noProof/>
                <w:color w:val="0066FF"/>
              </w:rPr>
              <w:t>Trung tâm nhân sâm:</w:t>
            </w:r>
            <w:r w:rsidRPr="002A568D">
              <w:rPr>
                <w:noProof/>
                <w:color w:val="0066FF"/>
              </w:rPr>
              <w:t xml:space="preserve"> </w:t>
            </w:r>
            <w:r w:rsidRPr="00C803F9">
              <w:rPr>
                <w:noProof/>
              </w:rPr>
              <w:t xml:space="preserve">Tìm hiểu lợi ích cho sức khỏe của nhân sâm và quy trình trồng và thu hoạch nhân sâm của vùng Geumsan miền Trung Hàn Quốc nơi địa hình, khí hậu và thổ nhưỡng đặc biệt thuận lợi để nhân sâm phát triển, cho ra loại nhân sấm chất luợng nhất thế giới. </w:t>
            </w:r>
          </w:p>
          <w:p w14:paraId="1DDF6A0F" w14:textId="77777777" w:rsidR="002A568D" w:rsidRPr="00C803F9" w:rsidRDefault="002A568D" w:rsidP="00004429">
            <w:pPr>
              <w:pStyle w:val="ListParagraph"/>
              <w:numPr>
                <w:ilvl w:val="0"/>
                <w:numId w:val="21"/>
              </w:numPr>
              <w:spacing w:line="360" w:lineRule="auto"/>
              <w:jc w:val="both"/>
            </w:pPr>
            <w:r w:rsidRPr="002A568D">
              <w:rPr>
                <w:b/>
                <w:noProof/>
                <w:color w:val="0066FF"/>
              </w:rPr>
              <w:t>Cửa hàng mỹ phẩm:</w:t>
            </w:r>
            <w:r w:rsidRPr="002A568D">
              <w:rPr>
                <w:noProof/>
                <w:color w:val="0066FF"/>
              </w:rPr>
              <w:t xml:space="preserve"> </w:t>
            </w:r>
            <w:r w:rsidRPr="00C803F9">
              <w:rPr>
                <w:noProof/>
              </w:rPr>
              <w:t>H</w:t>
            </w:r>
            <w:r w:rsidRPr="00C803F9">
              <w:rPr>
                <w:bCs/>
                <w:noProof/>
              </w:rPr>
              <w:t xml:space="preserve">àn Quốc vốn được xem là cái nôi chuyên về </w:t>
            </w:r>
            <w:hyperlink r:id="rId17" w:history="1">
              <w:r w:rsidRPr="00C803F9">
                <w:rPr>
                  <w:noProof/>
                </w:rPr>
                <w:t>làm đẹp</w:t>
              </w:r>
            </w:hyperlink>
            <w:r w:rsidRPr="00C803F9">
              <w:rPr>
                <w:bCs/>
                <w:noProof/>
              </w:rPr>
              <w:t xml:space="preserve"> và thẩm mỹ của Cháu Á, các thương hiệu mỹ phẩm Hàn Quốc luôn được người tiêu dùng ưu ái, tin tưởng.</w:t>
            </w:r>
          </w:p>
          <w:p w14:paraId="1EF4821D" w14:textId="77777777" w:rsidR="002A568D" w:rsidRPr="00C803F9" w:rsidRDefault="002A568D" w:rsidP="00004429">
            <w:pPr>
              <w:pStyle w:val="ListParagraph"/>
              <w:numPr>
                <w:ilvl w:val="0"/>
                <w:numId w:val="21"/>
              </w:numPr>
              <w:spacing w:line="360" w:lineRule="auto"/>
              <w:jc w:val="both"/>
            </w:pPr>
            <w:r w:rsidRPr="002A568D">
              <w:rPr>
                <w:b/>
                <w:noProof/>
                <w:color w:val="0066FF"/>
              </w:rPr>
              <w:lastRenderedPageBreak/>
              <w:t>Cửa hàng thực phẩm chức năng hỗ trợ gan:</w:t>
            </w:r>
            <w:r w:rsidRPr="002A568D">
              <w:rPr>
                <w:color w:val="0066FF"/>
              </w:rPr>
              <w:t xml:space="preserve"> </w:t>
            </w:r>
            <w:r w:rsidRPr="00C803F9">
              <w:rPr>
                <w:noProof/>
              </w:rPr>
              <w:t xml:space="preserve">là một thực phẩm dinh dưỡng quí hiếm được khám phá bởi tiến sĩ Đông y học Ho C’hang Gol thuộc viện nghiên cứu Man Su Mu Kang bằng nguyên liệu lá thông được sản xuất từ những vùng đất trong lành. </w:t>
            </w:r>
            <w:r w:rsidRPr="00C803F9">
              <w:rPr>
                <w:b/>
                <w:noProof/>
              </w:rPr>
              <w:t>Đến với cửa hàng quý khách sẽ được kiểm tra sức khỏe miễn phí.</w:t>
            </w:r>
          </w:p>
          <w:p w14:paraId="25306303" w14:textId="77777777" w:rsidR="000C5C0C" w:rsidRPr="000C5C0C" w:rsidRDefault="000C5C0C" w:rsidP="000C5C0C">
            <w:pPr>
              <w:pStyle w:val="ListParagraph"/>
              <w:suppressAutoHyphens w:val="0"/>
              <w:spacing w:after="200" w:line="276" w:lineRule="auto"/>
              <w:ind w:left="34"/>
              <w:jc w:val="both"/>
              <w:rPr>
                <w:rStyle w:val="Strong"/>
                <w:b w:val="0"/>
              </w:rPr>
            </w:pPr>
            <w:r w:rsidRPr="000C5C0C">
              <w:rPr>
                <w:rStyle w:val="Strong"/>
                <w:b w:val="0"/>
              </w:rPr>
              <w:t xml:space="preserve">Sau đó di chuyển xem 1 trong những show trong chương trình bao gồm tùy vào thời điểm </w:t>
            </w:r>
            <w:proofErr w:type="gramStart"/>
            <w:r w:rsidRPr="000C5C0C">
              <w:rPr>
                <w:rStyle w:val="Strong"/>
                <w:b w:val="0"/>
              </w:rPr>
              <w:t>( đã</w:t>
            </w:r>
            <w:proofErr w:type="gramEnd"/>
            <w:r w:rsidRPr="000C5C0C">
              <w:rPr>
                <w:rStyle w:val="Strong"/>
                <w:b w:val="0"/>
              </w:rPr>
              <w:t xml:space="preserve"> bao gồm chi phí Tour ) : </w:t>
            </w:r>
            <w:r w:rsidRPr="001741E9">
              <w:rPr>
                <w:rStyle w:val="Strong"/>
              </w:rPr>
              <w:t>DRAWING SHOW</w:t>
            </w:r>
            <w:r w:rsidR="009A6345">
              <w:rPr>
                <w:rStyle w:val="Strong"/>
              </w:rPr>
              <w:t xml:space="preserve"> hoặc </w:t>
            </w:r>
            <w:r w:rsidR="009A6345" w:rsidRPr="00EE1191">
              <w:rPr>
                <w:rFonts w:eastAsia="Gulim"/>
                <w:b/>
                <w:bCs/>
                <w:lang w:val="fr-FR" w:eastAsia="ko-KR"/>
              </w:rPr>
              <w:t>FANSTATIC SHOW</w:t>
            </w:r>
            <w:r w:rsidRPr="001741E9">
              <w:rPr>
                <w:rStyle w:val="Strong"/>
              </w:rPr>
              <w:t>.</w:t>
            </w:r>
          </w:p>
          <w:p w14:paraId="4C5320B6" w14:textId="77777777" w:rsidR="000C5C0C" w:rsidRPr="000C5C0C" w:rsidRDefault="000C5C0C" w:rsidP="000C5C0C">
            <w:pPr>
              <w:pStyle w:val="ListParagraph"/>
              <w:suppressAutoHyphens w:val="0"/>
              <w:spacing w:after="200" w:line="276" w:lineRule="auto"/>
              <w:ind w:left="34"/>
              <w:jc w:val="both"/>
              <w:rPr>
                <w:rStyle w:val="Strong"/>
                <w:b w:val="0"/>
              </w:rPr>
            </w:pPr>
            <w:r w:rsidRPr="000C5C0C">
              <w:rPr>
                <w:rStyle w:val="Strong"/>
                <w:b w:val="0"/>
              </w:rPr>
              <w:t xml:space="preserve">Ăn tối và về khách sạn nghỉ </w:t>
            </w:r>
            <w:proofErr w:type="gramStart"/>
            <w:r w:rsidRPr="000C5C0C">
              <w:rPr>
                <w:rStyle w:val="Strong"/>
                <w:b w:val="0"/>
              </w:rPr>
              <w:t>ngơi .</w:t>
            </w:r>
            <w:proofErr w:type="gramEnd"/>
          </w:p>
          <w:p w14:paraId="2C1ACFEB" w14:textId="77777777" w:rsidR="006E6A9D" w:rsidRPr="000D1970" w:rsidRDefault="006E6A9D" w:rsidP="006E6A9D">
            <w:pPr>
              <w:tabs>
                <w:tab w:val="left" w:pos="743"/>
                <w:tab w:val="left" w:pos="5745"/>
              </w:tabs>
              <w:snapToGrid w:val="0"/>
              <w:spacing w:before="0" w:after="0"/>
              <w:ind w:left="720"/>
              <w:jc w:val="right"/>
              <w:rPr>
                <w:b/>
                <w:spacing w:val="-10"/>
                <w:sz w:val="24"/>
                <w:szCs w:val="24"/>
              </w:rPr>
            </w:pPr>
            <w:r w:rsidRPr="00B8579E">
              <w:rPr>
                <w:b/>
                <w:bCs/>
                <w:color w:val="0066FF"/>
                <w:sz w:val="24"/>
                <w:szCs w:val="24"/>
              </w:rPr>
              <w:t>Ăn: S</w:t>
            </w:r>
            <w:r w:rsidR="000C5C0C" w:rsidRPr="00B8579E">
              <w:rPr>
                <w:b/>
                <w:bCs/>
                <w:color w:val="0066FF"/>
                <w:sz w:val="24"/>
                <w:szCs w:val="24"/>
              </w:rPr>
              <w:t>áng</w:t>
            </w:r>
            <w:r w:rsidRPr="00B8579E">
              <w:rPr>
                <w:b/>
                <w:bCs/>
                <w:color w:val="0066FF"/>
                <w:sz w:val="24"/>
                <w:szCs w:val="24"/>
              </w:rPr>
              <w:t>,</w:t>
            </w:r>
            <w:r w:rsidR="000C5C0C" w:rsidRPr="00B8579E">
              <w:rPr>
                <w:b/>
                <w:bCs/>
                <w:color w:val="0066FF"/>
                <w:sz w:val="24"/>
                <w:szCs w:val="24"/>
              </w:rPr>
              <w:t xml:space="preserve"> </w:t>
            </w:r>
            <w:r w:rsidRPr="00B8579E">
              <w:rPr>
                <w:b/>
                <w:bCs/>
                <w:color w:val="0066FF"/>
                <w:sz w:val="24"/>
                <w:szCs w:val="24"/>
              </w:rPr>
              <w:t>T</w:t>
            </w:r>
            <w:r w:rsidR="000C5C0C" w:rsidRPr="00B8579E">
              <w:rPr>
                <w:b/>
                <w:bCs/>
                <w:color w:val="0066FF"/>
                <w:sz w:val="24"/>
                <w:szCs w:val="24"/>
              </w:rPr>
              <w:t>rưa</w:t>
            </w:r>
            <w:r w:rsidRPr="00B8579E">
              <w:rPr>
                <w:b/>
                <w:bCs/>
                <w:color w:val="0066FF"/>
                <w:sz w:val="24"/>
                <w:szCs w:val="24"/>
              </w:rPr>
              <w:t>,</w:t>
            </w:r>
            <w:r w:rsidR="000C5C0C" w:rsidRPr="00B8579E">
              <w:rPr>
                <w:b/>
                <w:bCs/>
                <w:color w:val="0066FF"/>
                <w:sz w:val="24"/>
                <w:szCs w:val="24"/>
              </w:rPr>
              <w:t xml:space="preserve"> </w:t>
            </w:r>
            <w:r w:rsidRPr="00B8579E">
              <w:rPr>
                <w:b/>
                <w:bCs/>
                <w:color w:val="0066FF"/>
                <w:sz w:val="24"/>
                <w:szCs w:val="24"/>
              </w:rPr>
              <w:t>T</w:t>
            </w:r>
            <w:r w:rsidR="000C5C0C" w:rsidRPr="00B8579E">
              <w:rPr>
                <w:b/>
                <w:bCs/>
                <w:color w:val="0066FF"/>
                <w:sz w:val="24"/>
                <w:szCs w:val="24"/>
              </w:rPr>
              <w:t>ối</w:t>
            </w:r>
          </w:p>
        </w:tc>
      </w:tr>
      <w:tr w:rsidR="003E49AE" w:rsidRPr="000D1970" w14:paraId="13CFE2A5" w14:textId="77777777" w:rsidTr="00C806D9">
        <w:tc>
          <w:tcPr>
            <w:tcW w:w="3544" w:type="dxa"/>
          </w:tcPr>
          <w:p w14:paraId="77EE3FF2" w14:textId="77777777" w:rsidR="003E49AE" w:rsidRPr="000D1970" w:rsidRDefault="003E49AE" w:rsidP="00A51551">
            <w:pPr>
              <w:spacing w:before="120" w:after="0"/>
              <w:rPr>
                <w:b/>
                <w:color w:val="FF0000"/>
                <w:sz w:val="24"/>
                <w:szCs w:val="24"/>
              </w:rPr>
            </w:pPr>
            <w:r w:rsidRPr="000D1970">
              <w:rPr>
                <w:b/>
                <w:bCs/>
                <w:color w:val="FF0000"/>
                <w:sz w:val="24"/>
                <w:szCs w:val="24"/>
                <w:u w:val="single"/>
              </w:rPr>
              <w:lastRenderedPageBreak/>
              <w:t xml:space="preserve">Ngày </w:t>
            </w:r>
            <w:r w:rsidR="00AD70A8">
              <w:rPr>
                <w:b/>
                <w:bCs/>
                <w:color w:val="FF0000"/>
                <w:sz w:val="24"/>
                <w:szCs w:val="24"/>
                <w:u w:val="single"/>
              </w:rPr>
              <w:t>4</w:t>
            </w:r>
            <w:r w:rsidR="00D06A27" w:rsidRPr="000D1970">
              <w:rPr>
                <w:b/>
                <w:bCs/>
                <w:color w:val="FF0000"/>
                <w:sz w:val="24"/>
                <w:szCs w:val="24"/>
              </w:rPr>
              <w:t xml:space="preserve">:  </w:t>
            </w:r>
            <w:r w:rsidR="00A16A7B" w:rsidRPr="000D1970">
              <w:rPr>
                <w:b/>
                <w:color w:val="FF0000"/>
                <w:sz w:val="24"/>
                <w:szCs w:val="24"/>
              </w:rPr>
              <w:t>CITY TOUR</w:t>
            </w:r>
          </w:p>
          <w:p w14:paraId="0A181E94" w14:textId="77777777" w:rsidR="003D6C1E" w:rsidRPr="000D1970" w:rsidRDefault="008D0B61" w:rsidP="00A51551">
            <w:pPr>
              <w:spacing w:before="120" w:after="0"/>
              <w:rPr>
                <w:b/>
                <w:bCs/>
                <w:color w:val="0070C0"/>
                <w:sz w:val="24"/>
                <w:szCs w:val="24"/>
              </w:rPr>
            </w:pPr>
            <w:r>
              <w:rPr>
                <w:b/>
                <w:bCs/>
                <w:noProof/>
                <w:color w:val="0070C0"/>
                <w:sz w:val="24"/>
                <w:szCs w:val="24"/>
              </w:rPr>
              <w:drawing>
                <wp:anchor distT="0" distB="0" distL="114300" distR="114300" simplePos="0" relativeHeight="251666432" behindDoc="0" locked="0" layoutInCell="1" allowOverlap="1" wp14:anchorId="0BFB4A78" wp14:editId="4264A12E">
                  <wp:simplePos x="0" y="0"/>
                  <wp:positionH relativeFrom="column">
                    <wp:posOffset>-11647</wp:posOffset>
                  </wp:positionH>
                  <wp:positionV relativeFrom="paragraph">
                    <wp:posOffset>388620</wp:posOffset>
                  </wp:positionV>
                  <wp:extent cx="2105762" cy="1296785"/>
                  <wp:effectExtent l="19050" t="0" r="27940" b="436880"/>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5762" cy="1296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5A59CA63" w14:textId="77777777" w:rsidR="00EA2283" w:rsidRPr="001741E9" w:rsidRDefault="00EA2283" w:rsidP="00EA2283">
            <w:pPr>
              <w:pStyle w:val="ListParagraph"/>
              <w:suppressAutoHyphens w:val="0"/>
              <w:spacing w:before="120" w:after="200" w:line="276" w:lineRule="auto"/>
              <w:ind w:left="34"/>
              <w:jc w:val="both"/>
              <w:rPr>
                <w:rStyle w:val="Strong"/>
              </w:rPr>
            </w:pPr>
            <w:r>
              <w:rPr>
                <w:rStyle w:val="Strong"/>
                <w:b w:val="0"/>
              </w:rPr>
              <w:t>Sáng</w:t>
            </w:r>
            <w:r w:rsidRPr="00EA2283">
              <w:rPr>
                <w:rStyle w:val="Strong"/>
                <w:b w:val="0"/>
              </w:rPr>
              <w:t>,</w:t>
            </w:r>
            <w:r>
              <w:rPr>
                <w:rStyle w:val="Strong"/>
                <w:b w:val="0"/>
              </w:rPr>
              <w:t xml:space="preserve"> </w:t>
            </w:r>
            <w:r w:rsidRPr="00EA2283">
              <w:rPr>
                <w:rStyle w:val="Strong"/>
                <w:b w:val="0"/>
              </w:rPr>
              <w:t>quý khách dùng điểm tâm sáng tại khách sạn, Xe đưa đoàn tham quan</w:t>
            </w:r>
            <w:r w:rsidR="00B8579E">
              <w:rPr>
                <w:rStyle w:val="Strong"/>
                <w:b w:val="0"/>
              </w:rPr>
              <w:t xml:space="preserve"> cửa hàng tinh dầu thông đỏ và</w:t>
            </w:r>
            <w:r w:rsidRPr="00EA2283">
              <w:rPr>
                <w:rStyle w:val="Strong"/>
                <w:b w:val="0"/>
              </w:rPr>
              <w:t xml:space="preserve"> mua sắm tại một trong những siêu thị Miễn Thuế như </w:t>
            </w:r>
            <w:r w:rsidR="00E6360D">
              <w:rPr>
                <w:rStyle w:val="Strong"/>
              </w:rPr>
              <w:t>SHILLA/SHILLA I</w:t>
            </w:r>
            <w:r w:rsidR="00B8579E">
              <w:rPr>
                <w:rStyle w:val="Strong"/>
              </w:rPr>
              <w:t>PAK</w:t>
            </w:r>
          </w:p>
          <w:p w14:paraId="41B621C4" w14:textId="77777777" w:rsidR="00EA2283" w:rsidRPr="001741E9" w:rsidRDefault="00EA2283" w:rsidP="00EA2283">
            <w:pPr>
              <w:pStyle w:val="ListParagraph"/>
              <w:suppressAutoHyphens w:val="0"/>
              <w:spacing w:before="120" w:after="200" w:line="276" w:lineRule="auto"/>
              <w:ind w:left="34"/>
              <w:jc w:val="both"/>
              <w:rPr>
                <w:rStyle w:val="Strong"/>
              </w:rPr>
            </w:pPr>
            <w:r w:rsidRPr="00EA2283">
              <w:rPr>
                <w:rStyle w:val="Strong"/>
                <w:b w:val="0"/>
              </w:rPr>
              <w:t xml:space="preserve">Sau đó xe đưa đoàn đi tham </w:t>
            </w:r>
            <w:proofErr w:type="gramStart"/>
            <w:r w:rsidRPr="00EA2283">
              <w:rPr>
                <w:rStyle w:val="Strong"/>
                <w:b w:val="0"/>
              </w:rPr>
              <w:t>quan :</w:t>
            </w:r>
            <w:proofErr w:type="gramEnd"/>
            <w:r w:rsidRPr="00EA2283">
              <w:rPr>
                <w:rStyle w:val="Strong"/>
                <w:b w:val="0"/>
              </w:rPr>
              <w:t xml:space="preserve"> Trường dạy học </w:t>
            </w:r>
            <w:r w:rsidRPr="001741E9">
              <w:rPr>
                <w:rStyle w:val="Strong"/>
              </w:rPr>
              <w:t>Kimchi</w:t>
            </w:r>
            <w:r w:rsidRPr="00EA2283">
              <w:rPr>
                <w:rStyle w:val="Strong"/>
                <w:b w:val="0"/>
              </w:rPr>
              <w:t xml:space="preserve"> và mặc áo </w:t>
            </w:r>
            <w:r w:rsidRPr="001741E9">
              <w:rPr>
                <w:rStyle w:val="Strong"/>
              </w:rPr>
              <w:t>Hankbok</w:t>
            </w:r>
            <w:r w:rsidRPr="00EA2283">
              <w:rPr>
                <w:rStyle w:val="Strong"/>
                <w:b w:val="0"/>
              </w:rPr>
              <w:t xml:space="preserve"> truyền thống</w:t>
            </w:r>
            <w:r w:rsidR="00CA6AD7">
              <w:rPr>
                <w:rStyle w:val="Strong"/>
                <w:b w:val="0"/>
              </w:rPr>
              <w:t>.</w:t>
            </w:r>
            <w:r w:rsidRPr="00EA2283">
              <w:rPr>
                <w:rStyle w:val="Strong"/>
                <w:b w:val="0"/>
              </w:rPr>
              <w:t xml:space="preserve"> </w:t>
            </w:r>
          </w:p>
          <w:p w14:paraId="033A21F7" w14:textId="77777777" w:rsidR="0032147F" w:rsidRPr="0032147F" w:rsidRDefault="00EA2283" w:rsidP="00004429">
            <w:pPr>
              <w:pStyle w:val="ListParagraph"/>
              <w:numPr>
                <w:ilvl w:val="0"/>
                <w:numId w:val="21"/>
              </w:numPr>
              <w:spacing w:line="360" w:lineRule="auto"/>
              <w:jc w:val="both"/>
              <w:rPr>
                <w:rStyle w:val="Strong"/>
                <w:b w:val="0"/>
                <w:bCs w:val="0"/>
                <w:noProof/>
              </w:rPr>
            </w:pPr>
            <w:proofErr w:type="gramStart"/>
            <w:r w:rsidRPr="00EA2283">
              <w:rPr>
                <w:rStyle w:val="Strong"/>
                <w:b w:val="0"/>
              </w:rPr>
              <w:t>Ăn</w:t>
            </w:r>
            <w:proofErr w:type="gramEnd"/>
            <w:r w:rsidRPr="00EA2283">
              <w:rPr>
                <w:rStyle w:val="Strong"/>
                <w:b w:val="0"/>
              </w:rPr>
              <w:t xml:space="preserve"> trưa các món đặc sản </w:t>
            </w:r>
            <w:r w:rsidRPr="001741E9">
              <w:rPr>
                <w:rStyle w:val="Strong"/>
              </w:rPr>
              <w:t>Hà</w:t>
            </w:r>
            <w:r w:rsidR="0032147F">
              <w:rPr>
                <w:rStyle w:val="Strong"/>
              </w:rPr>
              <w:t>n Quốc (</w:t>
            </w:r>
            <w:r w:rsidRPr="001741E9">
              <w:rPr>
                <w:rStyle w:val="Strong"/>
              </w:rPr>
              <w:t>Cá nướng).</w:t>
            </w:r>
            <w:r w:rsidRPr="00EA2283">
              <w:rPr>
                <w:rStyle w:val="Strong"/>
                <w:b w:val="0"/>
              </w:rPr>
              <w:t xml:space="preserve"> </w:t>
            </w:r>
          </w:p>
          <w:p w14:paraId="6835B853" w14:textId="77777777" w:rsidR="0032147F" w:rsidRDefault="00EA2283" w:rsidP="00004429">
            <w:pPr>
              <w:pStyle w:val="ListParagraph"/>
              <w:numPr>
                <w:ilvl w:val="0"/>
                <w:numId w:val="21"/>
              </w:numPr>
              <w:spacing w:line="360" w:lineRule="auto"/>
              <w:jc w:val="both"/>
              <w:rPr>
                <w:noProof/>
              </w:rPr>
            </w:pPr>
            <w:r w:rsidRPr="00EA2283">
              <w:rPr>
                <w:rStyle w:val="Strong"/>
                <w:b w:val="0"/>
              </w:rPr>
              <w:t xml:space="preserve">Sau đó, xe đưa đoàn đi tham quan công viên </w:t>
            </w:r>
            <w:r w:rsidR="0032147F" w:rsidRPr="0032147F">
              <w:rPr>
                <w:b/>
                <w:noProof/>
                <w:color w:val="0066FF"/>
              </w:rPr>
              <w:t xml:space="preserve">Công viên Everland </w:t>
            </w:r>
            <w:r w:rsidR="0032147F" w:rsidRPr="00C803F9">
              <w:rPr>
                <w:noProof/>
              </w:rPr>
              <w:t>– 1 trong 10 công viên giải trí thu hút nhất thế giới gồm 5 khu chủ đề bao gồm “Chợ toàn cầu”, “Khu phiêu lưu mạo hiểm phong cách Mỹ”, “Vùng đất huyền thoại”, “Khu phiêu lưu mạo hiểm phong cách châu Âu” và “Vườn bách thú” sẽ đưa du khách khám phá lịch sử, văn hóa và lễ hội khắp năm châu.</w:t>
            </w:r>
          </w:p>
          <w:p w14:paraId="6FED3FD0" w14:textId="77777777" w:rsidR="0032147F" w:rsidRPr="0032147F" w:rsidRDefault="0032147F" w:rsidP="00004429">
            <w:pPr>
              <w:pStyle w:val="ListParagraph"/>
              <w:numPr>
                <w:ilvl w:val="0"/>
                <w:numId w:val="21"/>
              </w:numPr>
              <w:spacing w:line="360" w:lineRule="auto"/>
              <w:jc w:val="both"/>
              <w:rPr>
                <w:b/>
                <w:noProof/>
                <w:color w:val="0066FF"/>
              </w:rPr>
            </w:pPr>
            <w:r>
              <w:rPr>
                <w:noProof/>
              </w:rPr>
              <w:t xml:space="preserve">Tham Quan mua sắm tại </w:t>
            </w:r>
            <w:r w:rsidRPr="0032147F">
              <w:rPr>
                <w:b/>
                <w:noProof/>
                <w:color w:val="0066FF"/>
              </w:rPr>
              <w:t>Chợ Myongdong</w:t>
            </w:r>
            <w:r>
              <w:rPr>
                <w:b/>
                <w:noProof/>
                <w:color w:val="0066FF"/>
              </w:rPr>
              <w:t>.</w:t>
            </w:r>
          </w:p>
          <w:p w14:paraId="7BB60279" w14:textId="77777777" w:rsidR="00EA2283" w:rsidRPr="00EA2283" w:rsidRDefault="00EA2283" w:rsidP="00EA2283">
            <w:pPr>
              <w:pStyle w:val="ListParagraph"/>
              <w:suppressAutoHyphens w:val="0"/>
              <w:spacing w:after="200" w:line="276" w:lineRule="auto"/>
              <w:ind w:left="34"/>
              <w:jc w:val="both"/>
              <w:rPr>
                <w:rStyle w:val="Strong"/>
                <w:b w:val="0"/>
              </w:rPr>
            </w:pPr>
            <w:r w:rsidRPr="00EA2283">
              <w:rPr>
                <w:rStyle w:val="Strong"/>
                <w:b w:val="0"/>
              </w:rPr>
              <w:t xml:space="preserve">Sau đó dùng bữa tối </w:t>
            </w:r>
            <w:proofErr w:type="gramStart"/>
            <w:r w:rsidRPr="00EA2283">
              <w:rPr>
                <w:rStyle w:val="Strong"/>
                <w:b w:val="0"/>
              </w:rPr>
              <w:t>( Lẩu</w:t>
            </w:r>
            <w:proofErr w:type="gramEnd"/>
            <w:r w:rsidRPr="00EA2283">
              <w:rPr>
                <w:rStyle w:val="Strong"/>
                <w:b w:val="0"/>
              </w:rPr>
              <w:t xml:space="preserve"> nấm) và về khách sạn nghỉ ngơi.</w:t>
            </w:r>
          </w:p>
          <w:p w14:paraId="1089DC2A" w14:textId="77777777" w:rsidR="003E49AE" w:rsidRPr="000D1970" w:rsidRDefault="00D63DDA" w:rsidP="00B54E3B">
            <w:pPr>
              <w:spacing w:before="0" w:after="0"/>
              <w:rPr>
                <w:b/>
                <w:bCs/>
                <w:color w:val="0070C0"/>
                <w:sz w:val="24"/>
                <w:szCs w:val="24"/>
              </w:rPr>
            </w:pPr>
            <w:r w:rsidRPr="000D1970">
              <w:rPr>
                <w:b/>
                <w:bCs/>
                <w:sz w:val="24"/>
                <w:szCs w:val="24"/>
                <w:lang w:val="it-IT"/>
              </w:rPr>
              <w:t xml:space="preserve">                                                            </w:t>
            </w:r>
            <w:r w:rsidR="00EA2283">
              <w:rPr>
                <w:b/>
                <w:bCs/>
                <w:sz w:val="24"/>
                <w:szCs w:val="24"/>
                <w:lang w:val="it-IT"/>
              </w:rPr>
              <w:t xml:space="preserve">                          </w:t>
            </w:r>
            <w:r w:rsidRPr="000D1970">
              <w:rPr>
                <w:b/>
                <w:bCs/>
                <w:sz w:val="24"/>
                <w:szCs w:val="24"/>
                <w:lang w:val="it-IT"/>
              </w:rPr>
              <w:t xml:space="preserve"> </w:t>
            </w:r>
            <w:r w:rsidRPr="00004429">
              <w:rPr>
                <w:b/>
                <w:bCs/>
                <w:color w:val="0066FF"/>
                <w:sz w:val="24"/>
                <w:szCs w:val="24"/>
              </w:rPr>
              <w:t>Ăn: S</w:t>
            </w:r>
            <w:r w:rsidR="00EA2283" w:rsidRPr="00004429">
              <w:rPr>
                <w:b/>
                <w:bCs/>
                <w:color w:val="0066FF"/>
                <w:sz w:val="24"/>
                <w:szCs w:val="24"/>
              </w:rPr>
              <w:t>áng</w:t>
            </w:r>
            <w:r w:rsidRPr="00004429">
              <w:rPr>
                <w:b/>
                <w:bCs/>
                <w:color w:val="0066FF"/>
                <w:sz w:val="24"/>
                <w:szCs w:val="24"/>
              </w:rPr>
              <w:t>,</w:t>
            </w:r>
            <w:r w:rsidR="00EA2283" w:rsidRPr="00004429">
              <w:rPr>
                <w:b/>
                <w:bCs/>
                <w:color w:val="0066FF"/>
                <w:sz w:val="24"/>
                <w:szCs w:val="24"/>
              </w:rPr>
              <w:t xml:space="preserve"> </w:t>
            </w:r>
            <w:r w:rsidRPr="00004429">
              <w:rPr>
                <w:b/>
                <w:bCs/>
                <w:color w:val="0066FF"/>
                <w:sz w:val="24"/>
                <w:szCs w:val="24"/>
              </w:rPr>
              <w:t>T</w:t>
            </w:r>
            <w:r w:rsidR="00EA2283" w:rsidRPr="00004429">
              <w:rPr>
                <w:b/>
                <w:bCs/>
                <w:color w:val="0066FF"/>
                <w:sz w:val="24"/>
                <w:szCs w:val="24"/>
              </w:rPr>
              <w:t>rưa</w:t>
            </w:r>
            <w:r w:rsidRPr="00004429">
              <w:rPr>
                <w:b/>
                <w:bCs/>
                <w:color w:val="0066FF"/>
                <w:sz w:val="24"/>
                <w:szCs w:val="24"/>
              </w:rPr>
              <w:t>,</w:t>
            </w:r>
            <w:r w:rsidR="00EA2283" w:rsidRPr="00004429">
              <w:rPr>
                <w:b/>
                <w:bCs/>
                <w:color w:val="0066FF"/>
                <w:sz w:val="24"/>
                <w:szCs w:val="24"/>
              </w:rPr>
              <w:t xml:space="preserve"> </w:t>
            </w:r>
            <w:r w:rsidR="009B0B2A" w:rsidRPr="00004429">
              <w:rPr>
                <w:b/>
                <w:bCs/>
                <w:color w:val="0066FF"/>
                <w:sz w:val="24"/>
                <w:szCs w:val="24"/>
              </w:rPr>
              <w:t>T</w:t>
            </w:r>
            <w:r w:rsidR="00EA2283" w:rsidRPr="00004429">
              <w:rPr>
                <w:b/>
                <w:bCs/>
                <w:color w:val="0066FF"/>
                <w:sz w:val="24"/>
                <w:szCs w:val="24"/>
              </w:rPr>
              <w:t>ối</w:t>
            </w:r>
          </w:p>
        </w:tc>
      </w:tr>
      <w:tr w:rsidR="003E49AE" w:rsidRPr="000D1970" w14:paraId="6B1AD9ED" w14:textId="77777777" w:rsidTr="00C806D9">
        <w:tc>
          <w:tcPr>
            <w:tcW w:w="3544" w:type="dxa"/>
          </w:tcPr>
          <w:p w14:paraId="29368DF0" w14:textId="77777777" w:rsidR="003D6C1E" w:rsidRPr="000D1970" w:rsidRDefault="003E49AE" w:rsidP="00A51551">
            <w:pPr>
              <w:spacing w:before="120" w:after="0"/>
              <w:rPr>
                <w:b/>
                <w:bCs/>
                <w:color w:val="FF0000"/>
                <w:sz w:val="24"/>
                <w:szCs w:val="24"/>
              </w:rPr>
            </w:pPr>
            <w:r w:rsidRPr="000D1970">
              <w:rPr>
                <w:b/>
                <w:bCs/>
                <w:color w:val="FF0000"/>
                <w:sz w:val="24"/>
                <w:szCs w:val="24"/>
                <w:u w:val="single"/>
              </w:rPr>
              <w:t xml:space="preserve">Ngày </w:t>
            </w:r>
            <w:r w:rsidR="00AD70A8">
              <w:rPr>
                <w:b/>
                <w:bCs/>
                <w:color w:val="FF0000"/>
                <w:sz w:val="24"/>
                <w:szCs w:val="24"/>
                <w:u w:val="single"/>
              </w:rPr>
              <w:t>5:</w:t>
            </w:r>
            <w:r w:rsidRPr="000D1970">
              <w:rPr>
                <w:b/>
                <w:bCs/>
                <w:color w:val="FF0000"/>
                <w:sz w:val="24"/>
                <w:szCs w:val="24"/>
              </w:rPr>
              <w:t xml:space="preserve">  </w:t>
            </w:r>
            <w:r w:rsidR="00CB4907" w:rsidRPr="000D1970">
              <w:rPr>
                <w:b/>
                <w:color w:val="FF0000"/>
                <w:sz w:val="24"/>
                <w:szCs w:val="24"/>
              </w:rPr>
              <w:t>S</w:t>
            </w:r>
            <w:r w:rsidR="00CF17C4" w:rsidRPr="000D1970">
              <w:rPr>
                <w:b/>
                <w:color w:val="FF0000"/>
                <w:sz w:val="24"/>
                <w:szCs w:val="24"/>
              </w:rPr>
              <w:t>E</w:t>
            </w:r>
            <w:r w:rsidR="00A51551" w:rsidRPr="000D1970">
              <w:rPr>
                <w:b/>
                <w:color w:val="FF0000"/>
                <w:sz w:val="24"/>
                <w:szCs w:val="24"/>
              </w:rPr>
              <w:t xml:space="preserve">OUL – </w:t>
            </w:r>
            <w:r w:rsidR="00EA2283">
              <w:rPr>
                <w:b/>
                <w:color w:val="FF0000"/>
                <w:sz w:val="24"/>
                <w:szCs w:val="24"/>
              </w:rPr>
              <w:t>TP.HCM</w:t>
            </w:r>
          </w:p>
          <w:p w14:paraId="2CEFFA4B" w14:textId="77777777" w:rsidR="000420AA" w:rsidRPr="000D1970" w:rsidRDefault="000420AA" w:rsidP="000420AA">
            <w:pPr>
              <w:spacing w:line="276" w:lineRule="auto"/>
              <w:jc w:val="both"/>
              <w:rPr>
                <w:b/>
                <w:bCs/>
                <w:color w:val="FF0000"/>
                <w:sz w:val="24"/>
                <w:szCs w:val="24"/>
              </w:rPr>
            </w:pPr>
          </w:p>
          <w:p w14:paraId="0D61DB60" w14:textId="77777777" w:rsidR="000420AA" w:rsidRPr="000D1970" w:rsidRDefault="000420AA" w:rsidP="000420AA">
            <w:pPr>
              <w:rPr>
                <w:sz w:val="24"/>
                <w:szCs w:val="24"/>
              </w:rPr>
            </w:pPr>
          </w:p>
          <w:p w14:paraId="7E29BA54" w14:textId="77777777" w:rsidR="003E49AE" w:rsidRPr="000D1970" w:rsidRDefault="003E49AE" w:rsidP="00A51551">
            <w:pPr>
              <w:spacing w:before="120" w:after="0"/>
              <w:rPr>
                <w:b/>
                <w:bCs/>
                <w:color w:val="0070C0"/>
                <w:sz w:val="24"/>
                <w:szCs w:val="24"/>
              </w:rPr>
            </w:pPr>
          </w:p>
        </w:tc>
        <w:tc>
          <w:tcPr>
            <w:tcW w:w="7513" w:type="dxa"/>
          </w:tcPr>
          <w:p w14:paraId="21DE1B28" w14:textId="77777777" w:rsidR="00004429" w:rsidRDefault="00EA2283" w:rsidP="00EA2283">
            <w:pPr>
              <w:pStyle w:val="ListParagraph"/>
              <w:suppressAutoHyphens w:val="0"/>
              <w:spacing w:before="120" w:after="200" w:line="276" w:lineRule="auto"/>
              <w:ind w:left="34"/>
              <w:jc w:val="both"/>
              <w:rPr>
                <w:rStyle w:val="Strong"/>
                <w:b w:val="0"/>
              </w:rPr>
            </w:pPr>
            <w:r>
              <w:rPr>
                <w:rStyle w:val="Strong"/>
                <w:b w:val="0"/>
              </w:rPr>
              <w:t>Sáng</w:t>
            </w:r>
            <w:r w:rsidRPr="00EA2283">
              <w:rPr>
                <w:rStyle w:val="Strong"/>
                <w:b w:val="0"/>
              </w:rPr>
              <w:t>,</w:t>
            </w:r>
            <w:r>
              <w:rPr>
                <w:rStyle w:val="Strong"/>
                <w:b w:val="0"/>
              </w:rPr>
              <w:t xml:space="preserve"> </w:t>
            </w:r>
            <w:r w:rsidRPr="00EA2283">
              <w:rPr>
                <w:rStyle w:val="Strong"/>
                <w:b w:val="0"/>
              </w:rPr>
              <w:t>quý khách dùng điểm tâm sáng tại khách sạn</w:t>
            </w:r>
            <w:r w:rsidR="00004429">
              <w:rPr>
                <w:rStyle w:val="Strong"/>
                <w:b w:val="0"/>
              </w:rPr>
              <w:t xml:space="preserve"> và hoàn tất thủ tục trả phòng.</w:t>
            </w:r>
          </w:p>
          <w:p w14:paraId="60C4A412" w14:textId="77777777" w:rsidR="00EA2283" w:rsidRPr="00004429" w:rsidRDefault="002A568D" w:rsidP="00004429">
            <w:pPr>
              <w:pStyle w:val="ListParagraph"/>
              <w:numPr>
                <w:ilvl w:val="0"/>
                <w:numId w:val="22"/>
              </w:numPr>
              <w:spacing w:before="120" w:after="200" w:line="276" w:lineRule="auto"/>
              <w:rPr>
                <w:rStyle w:val="Strong"/>
                <w:b w:val="0"/>
                <w:color w:val="0066FF"/>
              </w:rPr>
            </w:pPr>
            <w:r w:rsidRPr="00004429">
              <w:rPr>
                <w:rStyle w:val="Strong"/>
                <w:b w:val="0"/>
              </w:rPr>
              <w:t xml:space="preserve">Quý khách tham quan </w:t>
            </w:r>
            <w:r w:rsidRPr="00004429">
              <w:rPr>
                <w:rStyle w:val="Strong"/>
                <w:i/>
                <w:color w:val="0066FF"/>
              </w:rPr>
              <w:t>Quảng trường Gwanghuamun và Dòng suối nhân tạo</w:t>
            </w:r>
            <w:r w:rsidR="00004429" w:rsidRPr="00004429">
              <w:rPr>
                <w:rStyle w:val="Strong"/>
                <w:b w:val="0"/>
                <w:color w:val="0066FF"/>
              </w:rPr>
              <w:t>.</w:t>
            </w:r>
          </w:p>
          <w:p w14:paraId="72D73EDF" w14:textId="77777777" w:rsidR="00004429" w:rsidRDefault="00004429" w:rsidP="00EA2283">
            <w:pPr>
              <w:pStyle w:val="ListParagraph"/>
              <w:suppressAutoHyphens w:val="0"/>
              <w:spacing w:before="120" w:after="200" w:line="276" w:lineRule="auto"/>
              <w:ind w:left="34"/>
              <w:jc w:val="both"/>
              <w:rPr>
                <w:rStyle w:val="Strong"/>
                <w:b w:val="0"/>
              </w:rPr>
            </w:pPr>
            <w:proofErr w:type="gramStart"/>
            <w:r>
              <w:rPr>
                <w:rStyle w:val="Strong"/>
                <w:b w:val="0"/>
              </w:rPr>
              <w:t>Ăn</w:t>
            </w:r>
            <w:proofErr w:type="gramEnd"/>
            <w:r>
              <w:rPr>
                <w:rStyle w:val="Strong"/>
                <w:b w:val="0"/>
              </w:rPr>
              <w:t xml:space="preserve"> trưa.</w:t>
            </w:r>
          </w:p>
          <w:p w14:paraId="4693E646" w14:textId="77777777" w:rsidR="00004429" w:rsidRPr="00FD3C4F" w:rsidRDefault="00004429" w:rsidP="00004429">
            <w:pPr>
              <w:rPr>
                <w:rFonts w:eastAsia="Malgun Gothic"/>
                <w:sz w:val="24"/>
                <w:szCs w:val="24"/>
                <w:lang w:eastAsia="ko-KR"/>
              </w:rPr>
            </w:pPr>
            <w:r w:rsidRPr="009C5956">
              <w:rPr>
                <w:rFonts w:eastAsia="Malgun Gothic"/>
                <w:sz w:val="24"/>
                <w:szCs w:val="24"/>
                <w:lang w:eastAsia="ko-KR"/>
              </w:rPr>
              <w:t>M</w:t>
            </w:r>
            <w:r w:rsidRPr="009C5956">
              <w:rPr>
                <w:rFonts w:eastAsia="Malgun Gothic" w:hint="eastAsia"/>
                <w:sz w:val="24"/>
                <w:szCs w:val="24"/>
                <w:lang w:eastAsia="ko-KR"/>
              </w:rPr>
              <w:t>ua sắm</w:t>
            </w:r>
            <w:r>
              <w:rPr>
                <w:rFonts w:eastAsia="Malgun Gothic"/>
                <w:sz w:val="24"/>
                <w:szCs w:val="24"/>
                <w:lang w:eastAsia="ko-KR"/>
              </w:rPr>
              <w:t xml:space="preserve"> và đóng gói</w:t>
            </w:r>
            <w:r w:rsidRPr="009C5956">
              <w:rPr>
                <w:rFonts w:eastAsia="Malgun Gothic" w:hint="eastAsia"/>
                <w:sz w:val="24"/>
                <w:szCs w:val="24"/>
                <w:lang w:eastAsia="ko-KR"/>
              </w:rPr>
              <w:t xml:space="preserve"> tại cửa </w:t>
            </w:r>
            <w:r w:rsidRPr="009C5956">
              <w:rPr>
                <w:rFonts w:eastAsia="Malgun Gothic"/>
                <w:sz w:val="24"/>
                <w:szCs w:val="24"/>
                <w:lang w:eastAsia="ko-KR"/>
              </w:rPr>
              <w:t xml:space="preserve">hàng </w:t>
            </w:r>
            <w:r>
              <w:rPr>
                <w:rFonts w:eastAsia="Malgun Gothic"/>
                <w:sz w:val="24"/>
                <w:szCs w:val="24"/>
                <w:lang w:eastAsia="ko-KR"/>
              </w:rPr>
              <w:t xml:space="preserve">Cheongha </w:t>
            </w:r>
            <w:r w:rsidRPr="009C5956">
              <w:rPr>
                <w:rFonts w:eastAsia="Malgun Gothic" w:hint="eastAsia"/>
                <w:sz w:val="24"/>
                <w:szCs w:val="24"/>
                <w:lang w:eastAsia="ko-KR"/>
              </w:rPr>
              <w:t>trên đường ra sân bay</w:t>
            </w:r>
            <w:r>
              <w:rPr>
                <w:rFonts w:eastAsia="Malgun Gothic"/>
                <w:sz w:val="24"/>
                <w:szCs w:val="24"/>
                <w:lang w:eastAsia="ko-KR"/>
              </w:rPr>
              <w:t>.</w:t>
            </w:r>
          </w:p>
          <w:p w14:paraId="32F5EF9C" w14:textId="77777777" w:rsidR="00004429" w:rsidRPr="00004429" w:rsidRDefault="00004429" w:rsidP="00004429">
            <w:pPr>
              <w:spacing w:before="120" w:after="200" w:line="276" w:lineRule="auto"/>
              <w:jc w:val="both"/>
              <w:rPr>
                <w:rStyle w:val="Strong"/>
                <w:b w:val="0"/>
              </w:rPr>
            </w:pPr>
          </w:p>
          <w:p w14:paraId="1FF607E5" w14:textId="77777777" w:rsidR="00EA2283" w:rsidRPr="00EA2283" w:rsidRDefault="00EA2283" w:rsidP="00EA2283">
            <w:pPr>
              <w:pStyle w:val="ListParagraph"/>
              <w:suppressAutoHyphens w:val="0"/>
              <w:spacing w:after="200" w:line="276" w:lineRule="auto"/>
              <w:ind w:left="34"/>
              <w:jc w:val="both"/>
              <w:rPr>
                <w:rStyle w:val="Strong"/>
                <w:b w:val="0"/>
              </w:rPr>
            </w:pPr>
            <w:r w:rsidRPr="00EA2283">
              <w:rPr>
                <w:rStyle w:val="Strong"/>
                <w:b w:val="0"/>
              </w:rPr>
              <w:lastRenderedPageBreak/>
              <w:t xml:space="preserve">Sau đó đưa đoàn ra sân bay Inchoen làm thủ tục để Quý khách đáp chuyến bay </w:t>
            </w:r>
            <w:r w:rsidR="00113D6D" w:rsidRPr="00113D6D">
              <w:rPr>
                <w:rStyle w:val="Strong"/>
                <w:color w:val="FF0000"/>
              </w:rPr>
              <w:t>TW121 ICN/SGN</w:t>
            </w:r>
            <w:r w:rsidR="00113D6D">
              <w:rPr>
                <w:rStyle w:val="Strong"/>
                <w:color w:val="FF0000"/>
              </w:rPr>
              <w:t xml:space="preserve"> 18:25 – 21</w:t>
            </w:r>
            <w:r w:rsidR="00006DE7" w:rsidRPr="00113D6D">
              <w:rPr>
                <w:rStyle w:val="Strong"/>
                <w:color w:val="FF0000"/>
              </w:rPr>
              <w:t>:</w:t>
            </w:r>
            <w:r w:rsidR="00113D6D">
              <w:rPr>
                <w:rStyle w:val="Strong"/>
                <w:color w:val="FF0000"/>
              </w:rPr>
              <w:t>45</w:t>
            </w:r>
            <w:r w:rsidRPr="00113D6D">
              <w:rPr>
                <w:rStyle w:val="Strong"/>
                <w:b w:val="0"/>
                <w:color w:val="FF0000"/>
              </w:rPr>
              <w:t xml:space="preserve"> </w:t>
            </w:r>
            <w:r w:rsidRPr="00EA2283">
              <w:rPr>
                <w:rStyle w:val="Strong"/>
                <w:b w:val="0"/>
              </w:rPr>
              <w:t xml:space="preserve">về Viêt </w:t>
            </w:r>
            <w:proofErr w:type="gramStart"/>
            <w:r w:rsidRPr="00EA2283">
              <w:rPr>
                <w:rStyle w:val="Strong"/>
                <w:b w:val="0"/>
              </w:rPr>
              <w:t>Nam .</w:t>
            </w:r>
            <w:proofErr w:type="gramEnd"/>
            <w:r w:rsidRPr="00EA2283">
              <w:rPr>
                <w:rStyle w:val="Strong"/>
                <w:b w:val="0"/>
              </w:rPr>
              <w:t xml:space="preserve"> Kết thúc hành trình tham quan tại </w:t>
            </w:r>
            <w:r w:rsidRPr="00006DE7">
              <w:rPr>
                <w:rStyle w:val="Strong"/>
              </w:rPr>
              <w:t>Hàn Quốc</w:t>
            </w:r>
            <w:r w:rsidR="00006DE7">
              <w:rPr>
                <w:rStyle w:val="Strong"/>
              </w:rPr>
              <w:t>.</w:t>
            </w:r>
          </w:p>
          <w:p w14:paraId="3C9995F6" w14:textId="77777777" w:rsidR="003E49AE" w:rsidRPr="000D1970" w:rsidRDefault="00757C81" w:rsidP="00A51551">
            <w:pPr>
              <w:tabs>
                <w:tab w:val="left" w:pos="5704"/>
              </w:tabs>
              <w:spacing w:before="0" w:after="0"/>
              <w:rPr>
                <w:b/>
                <w:bCs/>
                <w:color w:val="0070C0"/>
                <w:sz w:val="24"/>
                <w:szCs w:val="24"/>
              </w:rPr>
            </w:pPr>
            <w:r w:rsidRPr="00004429">
              <w:rPr>
                <w:b/>
                <w:bCs/>
                <w:color w:val="0066FF"/>
                <w:sz w:val="24"/>
                <w:szCs w:val="24"/>
              </w:rPr>
              <w:t xml:space="preserve">                                                              </w:t>
            </w:r>
            <w:r w:rsidR="00DF4FEA" w:rsidRPr="00004429">
              <w:rPr>
                <w:b/>
                <w:bCs/>
                <w:color w:val="0066FF"/>
                <w:sz w:val="24"/>
                <w:szCs w:val="24"/>
              </w:rPr>
              <w:t xml:space="preserve">                         </w:t>
            </w:r>
            <w:r w:rsidR="00EA2283" w:rsidRPr="00004429">
              <w:rPr>
                <w:b/>
                <w:bCs/>
                <w:color w:val="0066FF"/>
                <w:sz w:val="24"/>
                <w:szCs w:val="24"/>
              </w:rPr>
              <w:t xml:space="preserve"> </w:t>
            </w:r>
            <w:r w:rsidRPr="00004429">
              <w:rPr>
                <w:b/>
                <w:bCs/>
                <w:color w:val="0066FF"/>
                <w:sz w:val="24"/>
                <w:szCs w:val="24"/>
              </w:rPr>
              <w:t>Ăn: S</w:t>
            </w:r>
            <w:r w:rsidR="00EA2283" w:rsidRPr="00004429">
              <w:rPr>
                <w:b/>
                <w:bCs/>
                <w:color w:val="0066FF"/>
                <w:sz w:val="24"/>
                <w:szCs w:val="24"/>
              </w:rPr>
              <w:t>áng</w:t>
            </w:r>
            <w:r w:rsidR="00DF4FEA" w:rsidRPr="00004429">
              <w:rPr>
                <w:b/>
                <w:bCs/>
                <w:color w:val="0066FF"/>
                <w:sz w:val="24"/>
                <w:szCs w:val="24"/>
              </w:rPr>
              <w:t>, trưa</w:t>
            </w:r>
          </w:p>
        </w:tc>
      </w:tr>
    </w:tbl>
    <w:p w14:paraId="002757F5" w14:textId="77777777" w:rsidR="003038DE" w:rsidRDefault="003038DE" w:rsidP="00B33E3D">
      <w:pPr>
        <w:spacing w:before="0" w:after="0"/>
        <w:rPr>
          <w:b/>
          <w:bCs/>
          <w:color w:val="0070C0"/>
          <w:sz w:val="24"/>
          <w:szCs w:val="24"/>
        </w:rPr>
      </w:pPr>
    </w:p>
    <w:p w14:paraId="0065F30D" w14:textId="77777777" w:rsidR="00EA2283" w:rsidRPr="000D1970" w:rsidRDefault="00EA2283" w:rsidP="00B33E3D">
      <w:pPr>
        <w:spacing w:before="0" w:after="0"/>
        <w:rPr>
          <w:b/>
          <w:bCs/>
          <w:color w:val="0070C0"/>
          <w:sz w:val="24"/>
          <w:szCs w:val="24"/>
        </w:rPr>
      </w:pPr>
    </w:p>
    <w:p w14:paraId="4D360379" w14:textId="77777777" w:rsidR="008D0B61" w:rsidRDefault="00EA2283" w:rsidP="00EA2283">
      <w:pPr>
        <w:spacing w:after="0" w:line="240" w:lineRule="auto"/>
        <w:rPr>
          <w:b/>
          <w:color w:val="FF0000"/>
          <w:sz w:val="28"/>
          <w:szCs w:val="28"/>
        </w:rPr>
      </w:pPr>
      <w:bookmarkStart w:id="0" w:name="_GoBack"/>
      <w:bookmarkEnd w:id="0"/>
      <w:r>
        <w:rPr>
          <w:b/>
          <w:color w:val="FF0000"/>
          <w:sz w:val="28"/>
          <w:szCs w:val="28"/>
        </w:rPr>
        <w:t xml:space="preserve">                           </w:t>
      </w:r>
    </w:p>
    <w:p w14:paraId="2C301AE4" w14:textId="77777777" w:rsidR="008D0B61" w:rsidRDefault="008D0B61" w:rsidP="00EA2283">
      <w:pPr>
        <w:spacing w:after="0" w:line="240" w:lineRule="auto"/>
        <w:rPr>
          <w:b/>
          <w:color w:val="FF0000"/>
          <w:sz w:val="28"/>
          <w:szCs w:val="28"/>
        </w:rPr>
      </w:pPr>
      <w:r w:rsidRPr="00EA2283">
        <w:rPr>
          <w:b/>
          <w:bCs/>
          <w:color w:val="0070C0"/>
          <w:sz w:val="24"/>
          <w:szCs w:val="24"/>
          <w:u w:val="single"/>
        </w:rPr>
        <w:t>Thông tin chuyến bay</w:t>
      </w:r>
      <w:r>
        <w:rPr>
          <w:b/>
          <w:bCs/>
          <w:color w:val="0070C0"/>
          <w:sz w:val="24"/>
          <w:szCs w:val="24"/>
        </w:rPr>
        <w:t>:</w:t>
      </w:r>
    </w:p>
    <w:p w14:paraId="4C845FD0" w14:textId="77777777" w:rsidR="00CE25D3" w:rsidRPr="0070266E" w:rsidRDefault="00EA2283" w:rsidP="0070266E">
      <w:pPr>
        <w:spacing w:after="0" w:line="240" w:lineRule="auto"/>
        <w:rPr>
          <w:b/>
          <w:color w:val="FF0000"/>
          <w:sz w:val="28"/>
          <w:szCs w:val="28"/>
        </w:rPr>
      </w:pPr>
      <w:r>
        <w:rPr>
          <w:b/>
          <w:color w:val="FF0000"/>
          <w:sz w:val="28"/>
          <w:szCs w:val="28"/>
        </w:rPr>
        <w:t xml:space="preserve"> </w:t>
      </w:r>
      <w:r w:rsidR="008D0B61">
        <w:rPr>
          <w:b/>
          <w:color w:val="FF0000"/>
          <w:sz w:val="28"/>
          <w:szCs w:val="28"/>
        </w:rPr>
        <w:t xml:space="preserve">                               </w:t>
      </w:r>
      <w:r w:rsidR="00FC16B4">
        <w:rPr>
          <w:b/>
          <w:color w:val="FF0000"/>
          <w:sz w:val="28"/>
          <w:szCs w:val="28"/>
        </w:rPr>
        <w:t>TW</w:t>
      </w:r>
      <w:r w:rsidR="00BB203A">
        <w:rPr>
          <w:b/>
          <w:color w:val="FF0000"/>
          <w:sz w:val="28"/>
          <w:szCs w:val="28"/>
        </w:rPr>
        <w:t>122 SGN/ICN 22:25 – 05:45</w:t>
      </w:r>
      <w:r w:rsidRPr="00EA2283">
        <w:rPr>
          <w:b/>
          <w:color w:val="FF0000"/>
          <w:sz w:val="28"/>
          <w:szCs w:val="28"/>
        </w:rPr>
        <w:br/>
      </w:r>
      <w:r>
        <w:rPr>
          <w:b/>
          <w:color w:val="FF0000"/>
          <w:sz w:val="28"/>
          <w:szCs w:val="28"/>
        </w:rPr>
        <w:t xml:space="preserve">                                </w:t>
      </w:r>
      <w:r w:rsidR="00BB203A">
        <w:rPr>
          <w:b/>
          <w:color w:val="FF0000"/>
          <w:sz w:val="28"/>
          <w:szCs w:val="28"/>
        </w:rPr>
        <w:t>TW121</w:t>
      </w:r>
      <w:r w:rsidRPr="00EA2283">
        <w:rPr>
          <w:b/>
          <w:color w:val="FF0000"/>
          <w:sz w:val="28"/>
          <w:szCs w:val="28"/>
        </w:rPr>
        <w:t xml:space="preserve"> </w:t>
      </w:r>
      <w:r w:rsidR="00BB203A">
        <w:rPr>
          <w:b/>
          <w:color w:val="FF0000"/>
          <w:sz w:val="28"/>
          <w:szCs w:val="28"/>
        </w:rPr>
        <w:t>ICN/SGN 18:25 – 21:45</w:t>
      </w:r>
    </w:p>
    <w:p w14:paraId="0D5C973E" w14:textId="77777777" w:rsidR="007510AF" w:rsidRPr="00DC3ACC" w:rsidRDefault="007510AF" w:rsidP="007510AF">
      <w:pPr>
        <w:tabs>
          <w:tab w:val="left" w:pos="3780"/>
        </w:tabs>
        <w:ind w:right="-360"/>
        <w:jc w:val="both"/>
        <w:rPr>
          <w:b/>
          <w:bCs/>
          <w:color w:val="FFFFFF"/>
          <w:sz w:val="24"/>
          <w:szCs w:val="24"/>
          <w:highlight w:val="magenta"/>
          <w:shd w:val="clear" w:color="auto" w:fill="FF9900"/>
        </w:rPr>
      </w:pPr>
      <w:r w:rsidRPr="00DC3ACC">
        <w:rPr>
          <w:b/>
          <w:bCs/>
          <w:color w:val="FFFFFF"/>
          <w:sz w:val="24"/>
          <w:szCs w:val="24"/>
          <w:highlight w:val="magenta"/>
          <w:u w:val="single"/>
          <w:shd w:val="clear" w:color="auto" w:fill="FF9900"/>
        </w:rPr>
        <w:t>GIÁ TOUR BAO GỒM</w:t>
      </w:r>
    </w:p>
    <w:p w14:paraId="3422CF7C" w14:textId="77777777" w:rsidR="00EA2283" w:rsidRPr="00C73E63" w:rsidRDefault="00EA2283" w:rsidP="00004429">
      <w:pPr>
        <w:pStyle w:val="ListParagraph"/>
        <w:numPr>
          <w:ilvl w:val="0"/>
          <w:numId w:val="16"/>
        </w:numPr>
        <w:suppressAutoHyphens w:val="0"/>
        <w:spacing w:after="200" w:line="276" w:lineRule="auto"/>
        <w:jc w:val="both"/>
      </w:pPr>
      <w:r w:rsidRPr="00C73E63">
        <w:t xml:space="preserve">Vé máy bay khứ hồi theo cùng đoàn </w:t>
      </w:r>
      <w:r w:rsidRPr="00B86C97">
        <w:rPr>
          <w:b/>
        </w:rPr>
        <w:t xml:space="preserve">SGN – ICN </w:t>
      </w:r>
      <w:r>
        <w:rPr>
          <w:b/>
        </w:rPr>
        <w:t xml:space="preserve">// ICN </w:t>
      </w:r>
      <w:r w:rsidRPr="00B86C97">
        <w:rPr>
          <w:b/>
        </w:rPr>
        <w:t>– SGN</w:t>
      </w:r>
    </w:p>
    <w:p w14:paraId="367E9719" w14:textId="77777777" w:rsidR="00EA2283" w:rsidRPr="00C73E63" w:rsidRDefault="00EA2283" w:rsidP="00004429">
      <w:pPr>
        <w:pStyle w:val="ListParagraph"/>
        <w:numPr>
          <w:ilvl w:val="0"/>
          <w:numId w:val="16"/>
        </w:numPr>
        <w:suppressAutoHyphens w:val="0"/>
        <w:spacing w:after="200" w:line="276" w:lineRule="auto"/>
        <w:jc w:val="both"/>
      </w:pPr>
      <w:r>
        <w:t xml:space="preserve">Phí an ninh , </w:t>
      </w:r>
      <w:r w:rsidRPr="00C73E63">
        <w:t xml:space="preserve">phí xăng dầu </w:t>
      </w:r>
      <w:r>
        <w:t xml:space="preserve">, </w:t>
      </w:r>
      <w:r w:rsidRPr="00C73E63">
        <w:t xml:space="preserve">thuế sân bay </w:t>
      </w:r>
      <w:r>
        <w:t xml:space="preserve">2 nước </w:t>
      </w:r>
    </w:p>
    <w:p w14:paraId="317765C3" w14:textId="77777777" w:rsidR="00EA2283" w:rsidRPr="00C73E63" w:rsidRDefault="00EA2283" w:rsidP="00004429">
      <w:pPr>
        <w:pStyle w:val="ListParagraph"/>
        <w:numPr>
          <w:ilvl w:val="0"/>
          <w:numId w:val="16"/>
        </w:numPr>
        <w:suppressAutoHyphens w:val="0"/>
        <w:spacing w:after="200" w:line="276" w:lineRule="auto"/>
        <w:jc w:val="both"/>
      </w:pPr>
      <w:r w:rsidRPr="00C73E63">
        <w:t>Xe du lịch và vé tham quan theo như chương trình</w:t>
      </w:r>
    </w:p>
    <w:p w14:paraId="4C87AED9" w14:textId="77777777" w:rsidR="00EA2283" w:rsidRPr="009C6F41" w:rsidRDefault="00EA2283" w:rsidP="00004429">
      <w:pPr>
        <w:pStyle w:val="ListParagraph"/>
        <w:numPr>
          <w:ilvl w:val="0"/>
          <w:numId w:val="17"/>
        </w:numPr>
        <w:suppressAutoHyphens w:val="0"/>
        <w:spacing w:after="200" w:line="276" w:lineRule="auto"/>
        <w:jc w:val="both"/>
      </w:pPr>
      <w:r w:rsidRPr="00C73E63">
        <w:t>Khách sạn 3 sao (phòng 2 hoặc 3 người) và các bữa ăn theo chương trình</w:t>
      </w:r>
    </w:p>
    <w:p w14:paraId="0C4B9FD7" w14:textId="77777777" w:rsidR="00EA2283" w:rsidRPr="00C73E63" w:rsidRDefault="00EA2283" w:rsidP="00004429">
      <w:pPr>
        <w:pStyle w:val="ListParagraph"/>
        <w:numPr>
          <w:ilvl w:val="0"/>
          <w:numId w:val="18"/>
        </w:numPr>
        <w:suppressAutoHyphens w:val="0"/>
        <w:spacing w:after="200" w:line="276" w:lineRule="auto"/>
        <w:jc w:val="both"/>
      </w:pPr>
      <w:r w:rsidRPr="00C73E63">
        <w:t>Phí làm VISA Hàn Quốc</w:t>
      </w:r>
    </w:p>
    <w:p w14:paraId="4C3FA8E3" w14:textId="77777777" w:rsidR="00EA2283" w:rsidRPr="00C73E63" w:rsidRDefault="00EA2283" w:rsidP="00004429">
      <w:pPr>
        <w:pStyle w:val="ListParagraph"/>
        <w:numPr>
          <w:ilvl w:val="0"/>
          <w:numId w:val="18"/>
        </w:numPr>
        <w:suppressAutoHyphens w:val="0"/>
        <w:spacing w:after="200" w:line="276" w:lineRule="auto"/>
        <w:jc w:val="both"/>
      </w:pPr>
      <w:r w:rsidRPr="00C73E63">
        <w:t xml:space="preserve">Ăn uống theo chương </w:t>
      </w:r>
      <w:proofErr w:type="gramStart"/>
      <w:r w:rsidRPr="00C73E63">
        <w:t>trình</w:t>
      </w:r>
      <w:r>
        <w:t xml:space="preserve"> ,</w:t>
      </w:r>
      <w:proofErr w:type="gramEnd"/>
      <w:r>
        <w:t xml:space="preserve"> Mỗi người 1 chai nước suối 500ml . </w:t>
      </w:r>
    </w:p>
    <w:p w14:paraId="413EE5A1" w14:textId="77777777" w:rsidR="00EA2283" w:rsidRPr="00C73E63" w:rsidRDefault="00EA2283" w:rsidP="00004429">
      <w:pPr>
        <w:pStyle w:val="ListParagraph"/>
        <w:numPr>
          <w:ilvl w:val="0"/>
          <w:numId w:val="18"/>
        </w:numPr>
        <w:suppressAutoHyphens w:val="0"/>
        <w:spacing w:after="200" w:line="276" w:lineRule="auto"/>
        <w:jc w:val="both"/>
      </w:pPr>
      <w:r w:rsidRPr="00C73E63">
        <w:t xml:space="preserve">Trưởng đoàn </w:t>
      </w:r>
      <w:r>
        <w:t xml:space="preserve">du lịch Thuận </w:t>
      </w:r>
      <w:proofErr w:type="gramStart"/>
      <w:r>
        <w:t xml:space="preserve">Phong </w:t>
      </w:r>
      <w:r w:rsidRPr="00C73E63">
        <w:t xml:space="preserve"> và</w:t>
      </w:r>
      <w:proofErr w:type="gramEnd"/>
      <w:r w:rsidRPr="00C73E63">
        <w:t xml:space="preserve"> hướng dẫn viên địa phương</w:t>
      </w:r>
      <w:r>
        <w:t>.</w:t>
      </w:r>
    </w:p>
    <w:p w14:paraId="24FC312C" w14:textId="77777777" w:rsidR="00EA2283" w:rsidRPr="00C73E63" w:rsidRDefault="00EA2283" w:rsidP="00004429">
      <w:pPr>
        <w:pStyle w:val="ListParagraph"/>
        <w:numPr>
          <w:ilvl w:val="0"/>
          <w:numId w:val="18"/>
        </w:numPr>
        <w:suppressAutoHyphens w:val="0"/>
        <w:spacing w:after="200" w:line="276" w:lineRule="auto"/>
        <w:jc w:val="both"/>
      </w:pPr>
      <w:r w:rsidRPr="00C73E63">
        <w:t xml:space="preserve">Quà </w:t>
      </w:r>
      <w:proofErr w:type="gramStart"/>
      <w:r w:rsidRPr="00C73E63">
        <w:t>tặ</w:t>
      </w:r>
      <w:r>
        <w:t>ng :</w:t>
      </w:r>
      <w:proofErr w:type="gramEnd"/>
      <w:r>
        <w:t xml:space="preserve"> Nón , Bao Da Hộ Chiếu. </w:t>
      </w:r>
    </w:p>
    <w:p w14:paraId="79F73D19" w14:textId="77777777" w:rsidR="00EA2283" w:rsidRDefault="00EA2283" w:rsidP="00004429">
      <w:pPr>
        <w:pStyle w:val="ListParagraph"/>
        <w:numPr>
          <w:ilvl w:val="0"/>
          <w:numId w:val="18"/>
        </w:numPr>
        <w:suppressAutoHyphens w:val="0"/>
        <w:spacing w:after="200" w:line="276" w:lineRule="auto"/>
        <w:jc w:val="both"/>
      </w:pPr>
      <w:r w:rsidRPr="00C73E63">
        <w:t>Bảo hiể</w:t>
      </w:r>
      <w:r>
        <w:t xml:space="preserve">m </w:t>
      </w:r>
      <w:r w:rsidRPr="00C73E63">
        <w:t>du lịch</w:t>
      </w:r>
    </w:p>
    <w:p w14:paraId="1CEFD94D" w14:textId="77777777" w:rsidR="00EA2283" w:rsidRPr="00EA2283" w:rsidRDefault="00EA2283" w:rsidP="00004429">
      <w:pPr>
        <w:pStyle w:val="ListParagraph"/>
        <w:numPr>
          <w:ilvl w:val="0"/>
          <w:numId w:val="18"/>
        </w:numPr>
        <w:suppressAutoHyphens w:val="0"/>
        <w:spacing w:after="200" w:line="276" w:lineRule="auto"/>
        <w:jc w:val="both"/>
      </w:pPr>
      <w:r>
        <w:t xml:space="preserve">Hành Lý : 20 kg ký gửi  + 7 kg xách tay cho 1 khách </w:t>
      </w:r>
    </w:p>
    <w:p w14:paraId="38702422" w14:textId="77777777" w:rsidR="007510AF" w:rsidRPr="00DC3ACC" w:rsidRDefault="007510AF" w:rsidP="007510AF">
      <w:pPr>
        <w:tabs>
          <w:tab w:val="left" w:pos="3780"/>
        </w:tabs>
        <w:ind w:right="-360"/>
        <w:jc w:val="both"/>
        <w:rPr>
          <w:b/>
          <w:bCs/>
          <w:color w:val="FFFFFF"/>
          <w:sz w:val="24"/>
          <w:szCs w:val="24"/>
          <w:highlight w:val="magenta"/>
          <w:u w:val="single"/>
          <w:shd w:val="clear" w:color="auto" w:fill="FF9900"/>
        </w:rPr>
      </w:pPr>
      <w:r w:rsidRPr="00DC3ACC">
        <w:rPr>
          <w:b/>
          <w:bCs/>
          <w:color w:val="FFFFFF"/>
          <w:sz w:val="24"/>
          <w:szCs w:val="24"/>
          <w:highlight w:val="magenta"/>
          <w:u w:val="single"/>
          <w:shd w:val="clear" w:color="auto" w:fill="FF9900"/>
        </w:rPr>
        <w:t>KHÔNG BAO GỒM</w:t>
      </w:r>
    </w:p>
    <w:p w14:paraId="4126F8EE" w14:textId="77777777" w:rsidR="002F6CF9" w:rsidRPr="006814B3" w:rsidRDefault="002F6CF9" w:rsidP="00004429">
      <w:pPr>
        <w:numPr>
          <w:ilvl w:val="0"/>
          <w:numId w:val="3"/>
        </w:numPr>
        <w:shd w:val="clear" w:color="auto" w:fill="FFFFFF"/>
        <w:tabs>
          <w:tab w:val="left" w:pos="709"/>
        </w:tabs>
        <w:suppressAutoHyphens/>
        <w:spacing w:before="120" w:after="0" w:line="240" w:lineRule="auto"/>
        <w:ind w:left="709" w:right="-360" w:hanging="425"/>
        <w:jc w:val="both"/>
        <w:rPr>
          <w:rFonts w:eastAsia="Times New Roman"/>
          <w:color w:val="000000"/>
          <w:sz w:val="24"/>
          <w:szCs w:val="24"/>
          <w:lang w:val="vi-VN" w:eastAsia="zh-CN"/>
        </w:rPr>
      </w:pPr>
      <w:r w:rsidRPr="006814B3">
        <w:rPr>
          <w:rFonts w:eastAsia="Times New Roman"/>
          <w:color w:val="000000"/>
          <w:sz w:val="24"/>
          <w:szCs w:val="24"/>
          <w:lang w:val="vi-VN" w:eastAsia="zh-CN"/>
        </w:rPr>
        <w:t>Hộ chiếu còn hạn trên 6 tháng tính từ ngày kết thúc chuyến đi.</w:t>
      </w:r>
    </w:p>
    <w:p w14:paraId="0F288E5E" w14:textId="77777777" w:rsidR="002F6CF9" w:rsidRPr="006814B3" w:rsidRDefault="002F6CF9" w:rsidP="00004429">
      <w:pPr>
        <w:numPr>
          <w:ilvl w:val="0"/>
          <w:numId w:val="3"/>
        </w:numPr>
        <w:shd w:val="clear" w:color="auto" w:fill="FFFFFF"/>
        <w:tabs>
          <w:tab w:val="left" w:pos="709"/>
        </w:tabs>
        <w:suppressAutoHyphens/>
        <w:spacing w:before="0" w:after="0" w:line="240" w:lineRule="auto"/>
        <w:ind w:left="851" w:right="-360" w:hanging="567"/>
        <w:jc w:val="both"/>
        <w:rPr>
          <w:rFonts w:eastAsia="Times New Roman"/>
          <w:color w:val="000000"/>
          <w:sz w:val="24"/>
          <w:szCs w:val="24"/>
          <w:lang w:val="vi-VN" w:eastAsia="zh-CN"/>
        </w:rPr>
      </w:pPr>
      <w:r w:rsidRPr="006814B3">
        <w:rPr>
          <w:rFonts w:eastAsia="Times New Roman"/>
          <w:color w:val="000000"/>
          <w:sz w:val="24"/>
          <w:szCs w:val="24"/>
          <w:lang w:val="vi-VN" w:eastAsia="zh-CN"/>
        </w:rPr>
        <w:t>Chi phí cá nhân, điện thoại, giặt ủi, tham quan ngoài chương trình.</w:t>
      </w:r>
    </w:p>
    <w:p w14:paraId="21EA5FB4" w14:textId="77777777" w:rsidR="002F6CF9" w:rsidRPr="006814B3" w:rsidRDefault="002F6CF9" w:rsidP="00004429">
      <w:pPr>
        <w:numPr>
          <w:ilvl w:val="0"/>
          <w:numId w:val="3"/>
        </w:numPr>
        <w:shd w:val="clear" w:color="auto" w:fill="FFFFFF"/>
        <w:tabs>
          <w:tab w:val="left" w:pos="709"/>
        </w:tabs>
        <w:suppressAutoHyphens/>
        <w:spacing w:before="0" w:after="0" w:line="240" w:lineRule="auto"/>
        <w:ind w:left="851" w:right="-360" w:hanging="567"/>
        <w:jc w:val="both"/>
        <w:rPr>
          <w:rFonts w:eastAsia="Times New Roman"/>
          <w:color w:val="000000"/>
          <w:sz w:val="24"/>
          <w:szCs w:val="24"/>
          <w:lang w:val="vi-VN" w:eastAsia="zh-CN"/>
        </w:rPr>
      </w:pPr>
      <w:r w:rsidRPr="006814B3">
        <w:rPr>
          <w:rFonts w:eastAsia="Times New Roman"/>
          <w:color w:val="000000"/>
          <w:sz w:val="24"/>
          <w:szCs w:val="24"/>
          <w:lang w:val="vi-VN" w:eastAsia="zh-CN"/>
        </w:rPr>
        <w:t xml:space="preserve">Khách có quốc tịch nước ngoài xin visa Hàn Quốc tại Việt Nam phụ thu: </w:t>
      </w:r>
      <w:r w:rsidRPr="006814B3">
        <w:rPr>
          <w:rFonts w:eastAsia="Times New Roman"/>
          <w:b/>
          <w:bCs/>
          <w:color w:val="000000"/>
          <w:sz w:val="24"/>
          <w:szCs w:val="24"/>
          <w:lang w:val="vi-VN" w:eastAsia="zh-CN"/>
        </w:rPr>
        <w:t>500.000vnđ/khách.</w:t>
      </w:r>
    </w:p>
    <w:p w14:paraId="37662EAB" w14:textId="77777777" w:rsidR="002F6CF9" w:rsidRPr="006814B3" w:rsidRDefault="002F6CF9" w:rsidP="00004429">
      <w:pPr>
        <w:numPr>
          <w:ilvl w:val="0"/>
          <w:numId w:val="3"/>
        </w:numPr>
        <w:shd w:val="clear" w:color="auto" w:fill="FFFFFF"/>
        <w:tabs>
          <w:tab w:val="left" w:pos="709"/>
        </w:tabs>
        <w:suppressAutoHyphens/>
        <w:spacing w:before="0" w:after="0" w:line="240" w:lineRule="auto"/>
        <w:ind w:left="851" w:right="-360" w:hanging="567"/>
        <w:jc w:val="both"/>
        <w:rPr>
          <w:rFonts w:eastAsia="Times New Roman"/>
          <w:color w:val="000000"/>
          <w:sz w:val="24"/>
          <w:szCs w:val="24"/>
          <w:lang w:val="vi-VN" w:eastAsia="zh-CN"/>
        </w:rPr>
      </w:pPr>
      <w:r w:rsidRPr="006814B3">
        <w:rPr>
          <w:rFonts w:eastAsia="Times New Roman"/>
          <w:color w:val="000000"/>
          <w:sz w:val="24"/>
          <w:szCs w:val="24"/>
          <w:lang w:val="vi-VN" w:eastAsia="zh-CN"/>
        </w:rPr>
        <w:t xml:space="preserve">Phụ thu phòng đơn (nếu có): </w:t>
      </w:r>
      <w:r w:rsidRPr="006814B3">
        <w:rPr>
          <w:rFonts w:eastAsia="Times New Roman"/>
          <w:b/>
          <w:color w:val="000000"/>
          <w:sz w:val="24"/>
          <w:szCs w:val="24"/>
          <w:lang w:val="vi-VN" w:eastAsia="zh-CN"/>
        </w:rPr>
        <w:t>4.500.000 vnđ/khách.</w:t>
      </w:r>
    </w:p>
    <w:p w14:paraId="66192B63" w14:textId="77777777" w:rsidR="002F6CF9" w:rsidRPr="00705924" w:rsidRDefault="002F6CF9" w:rsidP="00004429">
      <w:pPr>
        <w:numPr>
          <w:ilvl w:val="0"/>
          <w:numId w:val="3"/>
        </w:numPr>
        <w:shd w:val="clear" w:color="auto" w:fill="FFFFFF"/>
        <w:tabs>
          <w:tab w:val="left" w:pos="709"/>
        </w:tabs>
        <w:suppressAutoHyphens/>
        <w:spacing w:before="0" w:after="0" w:line="240" w:lineRule="auto"/>
        <w:ind w:left="709" w:right="-360" w:hanging="425"/>
        <w:jc w:val="both"/>
        <w:rPr>
          <w:rFonts w:eastAsia="Times New Roman"/>
          <w:b/>
          <w:color w:val="FF0000"/>
          <w:sz w:val="24"/>
          <w:szCs w:val="24"/>
          <w:lang w:val="vi-VN" w:eastAsia="zh-CN"/>
        </w:rPr>
      </w:pPr>
      <w:r w:rsidRPr="006814B3">
        <w:rPr>
          <w:rFonts w:eastAsia="Times New Roman"/>
          <w:color w:val="000000"/>
          <w:sz w:val="24"/>
          <w:szCs w:val="24"/>
          <w:lang w:val="vi-VN" w:eastAsia="zh-CN"/>
        </w:rPr>
        <w:t>Tips cho tài xế địa phương và hướng dẫn viên: </w:t>
      </w:r>
      <w:r w:rsidR="0056346F" w:rsidRPr="00705924">
        <w:rPr>
          <w:rFonts w:eastAsia="Times New Roman"/>
          <w:b/>
          <w:color w:val="FF0000"/>
          <w:sz w:val="24"/>
          <w:szCs w:val="24"/>
          <w:lang w:eastAsia="zh-CN"/>
        </w:rPr>
        <w:t>690.000 VNĐ</w:t>
      </w:r>
      <w:r w:rsidRPr="00705924">
        <w:rPr>
          <w:rFonts w:eastAsia="Times New Roman"/>
          <w:b/>
          <w:color w:val="FF0000"/>
          <w:sz w:val="24"/>
          <w:szCs w:val="24"/>
          <w:lang w:val="vi-VN" w:eastAsia="zh-CN"/>
        </w:rPr>
        <w:t>/</w:t>
      </w:r>
      <w:r w:rsidRPr="00705924">
        <w:rPr>
          <w:rFonts w:eastAsia="Times New Roman"/>
          <w:b/>
          <w:bCs/>
          <w:color w:val="FF0000"/>
          <w:sz w:val="24"/>
          <w:szCs w:val="24"/>
          <w:lang w:val="vi-VN" w:eastAsia="zh-CN"/>
        </w:rPr>
        <w:t>khách.</w:t>
      </w:r>
    </w:p>
    <w:p w14:paraId="6EA269ED" w14:textId="77777777" w:rsidR="002F6CF9" w:rsidRPr="006814B3" w:rsidRDefault="002F6CF9" w:rsidP="00004429">
      <w:pPr>
        <w:numPr>
          <w:ilvl w:val="0"/>
          <w:numId w:val="3"/>
        </w:numPr>
        <w:shd w:val="clear" w:color="auto" w:fill="FFFFFF"/>
        <w:tabs>
          <w:tab w:val="left" w:pos="709"/>
        </w:tabs>
        <w:suppressAutoHyphens/>
        <w:spacing w:before="0" w:after="0" w:line="240" w:lineRule="auto"/>
        <w:ind w:left="709" w:right="-360" w:hanging="425"/>
        <w:jc w:val="both"/>
        <w:rPr>
          <w:rFonts w:eastAsia="Times New Roman"/>
          <w:color w:val="000000"/>
          <w:sz w:val="24"/>
          <w:szCs w:val="24"/>
          <w:lang w:val="vi-VN" w:eastAsia="zh-CN"/>
        </w:rPr>
      </w:pPr>
      <w:r w:rsidRPr="006814B3">
        <w:rPr>
          <w:rFonts w:eastAsia="Times New Roman"/>
          <w:color w:val="000000"/>
          <w:sz w:val="24"/>
          <w:szCs w:val="24"/>
          <w:lang w:val="vi-VN" w:eastAsia="zh-CN"/>
        </w:rPr>
        <w:t xml:space="preserve">Visa tái nhập cho khách quốc tịch nước ngoài: </w:t>
      </w:r>
      <w:r w:rsidR="00C5716B">
        <w:rPr>
          <w:rFonts w:eastAsia="Times New Roman"/>
          <w:b/>
          <w:color w:val="000000"/>
          <w:sz w:val="24"/>
          <w:szCs w:val="24"/>
          <w:lang w:eastAsia="zh-CN"/>
        </w:rPr>
        <w:t>9</w:t>
      </w:r>
      <w:r w:rsidRPr="006814B3">
        <w:rPr>
          <w:rFonts w:eastAsia="Times New Roman"/>
          <w:b/>
          <w:color w:val="000000"/>
          <w:sz w:val="24"/>
          <w:szCs w:val="24"/>
          <w:lang w:val="vi-VN" w:eastAsia="zh-CN"/>
        </w:rPr>
        <w:t>0 USD/khách.</w:t>
      </w:r>
    </w:p>
    <w:p w14:paraId="67C697B1" w14:textId="77777777" w:rsidR="002F6CF9" w:rsidRPr="006814B3" w:rsidRDefault="002F6CF9" w:rsidP="00004429">
      <w:pPr>
        <w:numPr>
          <w:ilvl w:val="0"/>
          <w:numId w:val="3"/>
        </w:numPr>
        <w:shd w:val="clear" w:color="auto" w:fill="FFFFFF"/>
        <w:tabs>
          <w:tab w:val="left" w:pos="567"/>
        </w:tabs>
        <w:suppressAutoHyphens/>
        <w:spacing w:before="0" w:after="0" w:line="240" w:lineRule="auto"/>
        <w:ind w:left="851" w:right="-360" w:hanging="567"/>
        <w:jc w:val="both"/>
        <w:rPr>
          <w:rFonts w:eastAsia="Times New Roman"/>
          <w:color w:val="000000"/>
          <w:sz w:val="24"/>
          <w:szCs w:val="24"/>
          <w:lang w:val="vi-VN" w:eastAsia="zh-CN"/>
        </w:rPr>
      </w:pPr>
      <w:r w:rsidRPr="006814B3">
        <w:rPr>
          <w:color w:val="000000"/>
          <w:sz w:val="24"/>
          <w:szCs w:val="24"/>
          <w:lang w:val="vi-VN" w:eastAsia="en-SG"/>
        </w:rPr>
        <w:t>Hóa đơn thuế giá trị gia tăng (VAT)</w:t>
      </w:r>
      <w:r w:rsidRPr="006814B3">
        <w:rPr>
          <w:sz w:val="24"/>
          <w:szCs w:val="24"/>
          <w:lang w:val="vi-VN" w:eastAsia="en-SG"/>
        </w:rPr>
        <w:tab/>
      </w:r>
    </w:p>
    <w:p w14:paraId="48B63F09" w14:textId="77777777" w:rsidR="00242BA6" w:rsidRPr="000D1970" w:rsidRDefault="00242BA6" w:rsidP="00242BA6">
      <w:pPr>
        <w:tabs>
          <w:tab w:val="left" w:pos="7937"/>
        </w:tabs>
        <w:spacing w:before="240"/>
        <w:ind w:left="-851" w:right="540"/>
        <w:rPr>
          <w:b/>
          <w:color w:val="FFFFFF"/>
          <w:sz w:val="24"/>
          <w:szCs w:val="24"/>
          <w:lang w:eastAsia="en-SG"/>
        </w:rPr>
      </w:pPr>
      <w:r w:rsidRPr="000D1970">
        <w:rPr>
          <w:b/>
          <w:color w:val="FFFFFF"/>
          <w:sz w:val="24"/>
          <w:szCs w:val="24"/>
          <w:highlight w:val="magenta"/>
          <w:lang w:val="vi-VN" w:eastAsia="en-SG"/>
        </w:rPr>
        <w:t>LƯU Ý:</w:t>
      </w:r>
    </w:p>
    <w:p w14:paraId="129D1F07" w14:textId="77777777" w:rsidR="00242BA6" w:rsidRPr="000D1970" w:rsidRDefault="00242BA6" w:rsidP="00004429">
      <w:pPr>
        <w:numPr>
          <w:ilvl w:val="0"/>
          <w:numId w:val="4"/>
        </w:numPr>
        <w:shd w:val="clear" w:color="auto" w:fill="FFFFFF"/>
        <w:spacing w:before="0" w:after="0" w:line="276" w:lineRule="auto"/>
        <w:jc w:val="both"/>
        <w:rPr>
          <w:rFonts w:eastAsia="Times New Roman"/>
          <w:sz w:val="24"/>
          <w:szCs w:val="24"/>
          <w:lang w:val="vi-VN" w:eastAsia="zh-CN"/>
        </w:rPr>
      </w:pPr>
      <w:r w:rsidRPr="000D1970">
        <w:rPr>
          <w:rFonts w:eastAsia="Times New Roman"/>
          <w:sz w:val="24"/>
          <w:szCs w:val="24"/>
          <w:lang w:val="vi-VN" w:eastAsia="zh-CN"/>
        </w:rPr>
        <w:t>Đối với khách</w:t>
      </w:r>
      <w:r w:rsidRPr="000D1970">
        <w:rPr>
          <w:rFonts w:eastAsia="Times New Roman"/>
          <w:sz w:val="24"/>
          <w:szCs w:val="24"/>
          <w:lang w:eastAsia="zh-CN"/>
        </w:rPr>
        <w:t xml:space="preserve"> </w:t>
      </w:r>
      <w:r w:rsidRPr="000D1970">
        <w:rPr>
          <w:rFonts w:eastAsia="Times New Roman"/>
          <w:sz w:val="24"/>
          <w:szCs w:val="24"/>
          <w:lang w:val="vi-VN" w:eastAsia="zh-CN"/>
        </w:rPr>
        <w:t>trên 70 tuổi, Qúy khách sẽ đóng thêm phí bảo hiểm cao cấp (thay đổi tùy theo tour).</w:t>
      </w:r>
    </w:p>
    <w:p w14:paraId="30BC1275" w14:textId="77777777" w:rsidR="00242BA6" w:rsidRPr="000D1970" w:rsidRDefault="00242BA6" w:rsidP="00004429">
      <w:pPr>
        <w:numPr>
          <w:ilvl w:val="0"/>
          <w:numId w:val="4"/>
        </w:numPr>
        <w:shd w:val="clear" w:color="auto" w:fill="FFFFFF"/>
        <w:spacing w:before="0" w:after="0" w:line="276" w:lineRule="auto"/>
        <w:jc w:val="both"/>
        <w:rPr>
          <w:rFonts w:eastAsia="Times New Roman"/>
          <w:sz w:val="24"/>
          <w:szCs w:val="24"/>
          <w:lang w:val="vi-VN" w:eastAsia="zh-CN"/>
        </w:rPr>
      </w:pPr>
      <w:r w:rsidRPr="000D1970">
        <w:rPr>
          <w:rFonts w:eastAsia="Times New Roman"/>
          <w:sz w:val="24"/>
          <w:szCs w:val="24"/>
          <w:lang w:val="vi-VN" w:eastAsia="zh-CN"/>
        </w:rPr>
        <w:t>Giá tour quý khách có hộ chiếu nước ngoài bằng giá tour khách Việt Nam.</w:t>
      </w:r>
    </w:p>
    <w:p w14:paraId="3A1CCDD9" w14:textId="77777777" w:rsidR="00242BA6" w:rsidRPr="000D1970" w:rsidRDefault="00242BA6" w:rsidP="00004429">
      <w:pPr>
        <w:numPr>
          <w:ilvl w:val="0"/>
          <w:numId w:val="4"/>
        </w:numPr>
        <w:shd w:val="clear" w:color="auto" w:fill="FFFFFF"/>
        <w:spacing w:before="0" w:after="75" w:line="276" w:lineRule="auto"/>
        <w:jc w:val="both"/>
        <w:rPr>
          <w:rFonts w:eastAsia="Times New Roman"/>
          <w:sz w:val="24"/>
          <w:szCs w:val="24"/>
          <w:lang w:val="vi-VN" w:eastAsia="zh-CN"/>
        </w:rPr>
      </w:pPr>
      <w:r w:rsidRPr="000D1970">
        <w:rPr>
          <w:rFonts w:eastAsia="Times New Roman"/>
          <w:sz w:val="24"/>
          <w:szCs w:val="24"/>
          <w:lang w:val="vi-VN" w:eastAsia="zh-CN"/>
        </w:rPr>
        <w:t>Hồ sơ visa sau khi nộp vào </w:t>
      </w:r>
      <w:r w:rsidRPr="000D1970">
        <w:rPr>
          <w:rFonts w:eastAsia="Times New Roman"/>
          <w:b/>
          <w:bCs/>
          <w:sz w:val="24"/>
          <w:szCs w:val="24"/>
          <w:lang w:val="vi-VN" w:eastAsia="zh-CN"/>
        </w:rPr>
        <w:t>Lãnh Sự Quán sẽ không được</w:t>
      </w:r>
      <w:r w:rsidRPr="000D1970">
        <w:rPr>
          <w:rFonts w:eastAsia="Times New Roman"/>
          <w:sz w:val="24"/>
          <w:szCs w:val="24"/>
          <w:lang w:val="vi-VN" w:eastAsia="zh-CN"/>
        </w:rPr>
        <w:t> hoàn trả lại.</w:t>
      </w:r>
    </w:p>
    <w:p w14:paraId="7E11D246" w14:textId="77777777" w:rsidR="00242BA6" w:rsidRPr="000D1970" w:rsidRDefault="00242BA6" w:rsidP="00004429">
      <w:pPr>
        <w:numPr>
          <w:ilvl w:val="0"/>
          <w:numId w:val="4"/>
        </w:numPr>
        <w:shd w:val="clear" w:color="auto" w:fill="FFFFFF"/>
        <w:spacing w:before="0" w:after="75" w:line="276" w:lineRule="auto"/>
        <w:jc w:val="both"/>
        <w:rPr>
          <w:rFonts w:eastAsia="Times New Roman"/>
          <w:sz w:val="24"/>
          <w:szCs w:val="24"/>
          <w:lang w:val="vi-VN" w:eastAsia="zh-CN"/>
        </w:rPr>
      </w:pPr>
      <w:r w:rsidRPr="000D1970">
        <w:rPr>
          <w:rFonts w:eastAsia="Times New Roman"/>
          <w:sz w:val="24"/>
          <w:szCs w:val="24"/>
          <w:lang w:val="vi-VN" w:eastAsia="zh-CN"/>
        </w:rPr>
        <w:lastRenderedPageBreak/>
        <w:t>Trường hợp Quý khách không được xuất cảnh và nhập cảnh vì lý do cá nhân, công ty sẽ không chịu trách nhiệm và sẽ không hoàn trả tiền tour, Qúy khách tự chi trả chi phí phát sinh nếu có.</w:t>
      </w:r>
    </w:p>
    <w:p w14:paraId="0CBCBC79" w14:textId="77777777" w:rsidR="00242BA6" w:rsidRPr="000D1970" w:rsidRDefault="00242BA6" w:rsidP="00004429">
      <w:pPr>
        <w:numPr>
          <w:ilvl w:val="0"/>
          <w:numId w:val="4"/>
        </w:numPr>
        <w:shd w:val="clear" w:color="auto" w:fill="FFFFFF"/>
        <w:spacing w:before="0" w:after="75" w:line="276" w:lineRule="auto"/>
        <w:jc w:val="both"/>
        <w:rPr>
          <w:rFonts w:eastAsia="Times New Roman"/>
          <w:sz w:val="24"/>
          <w:szCs w:val="24"/>
          <w:lang w:val="vi-VN" w:eastAsia="zh-CN"/>
        </w:rPr>
      </w:pPr>
      <w:r w:rsidRPr="000D1970">
        <w:rPr>
          <w:rFonts w:eastAsia="Times New Roman"/>
          <w:sz w:val="24"/>
          <w:szCs w:val="24"/>
          <w:lang w:val="vi-VN" w:eastAsia="zh-CN"/>
        </w:rPr>
        <w:t>Tùy theo điều kiện thực tế mà chương trình tham quan, khách sạn, có thể thay đổi cho phù hợp, tuy nhiên tổng số điểm tham quan trong chương trình vẫn đảm bảo đầy đủ.</w:t>
      </w:r>
    </w:p>
    <w:p w14:paraId="3F9716F1" w14:textId="77777777" w:rsidR="00242BA6" w:rsidRPr="000D1970" w:rsidRDefault="00242BA6" w:rsidP="00004429">
      <w:pPr>
        <w:numPr>
          <w:ilvl w:val="0"/>
          <w:numId w:val="4"/>
        </w:numPr>
        <w:shd w:val="clear" w:color="auto" w:fill="FFFFFF"/>
        <w:spacing w:before="240" w:after="75" w:line="276" w:lineRule="auto"/>
        <w:jc w:val="both"/>
        <w:rPr>
          <w:rFonts w:eastAsia="Times New Roman"/>
          <w:sz w:val="24"/>
          <w:szCs w:val="24"/>
          <w:lang w:val="vi-VN" w:eastAsia="zh-CN"/>
        </w:rPr>
      </w:pPr>
      <w:r w:rsidRPr="000D1970">
        <w:rPr>
          <w:rFonts w:eastAsia="Times New Roman"/>
          <w:sz w:val="24"/>
          <w:szCs w:val="24"/>
          <w:lang w:val="vi-VN" w:eastAsia="zh-CN"/>
        </w:rPr>
        <w:t>Do tính chất là đoàn ghép khách lẻ, công ty có trách nhiệm nhận khách cho đủ đoàn (10 khách người lớn trở lên) thì đoàn sẽ khởi hành đúng lịch trình. Nếu số lượng đoàn dưới 10 khách, công ty sẽ thông báo cho khách trước ngày khởi hành 3 ngày và thỏa thuận lại ngày khởi hành mới.</w:t>
      </w:r>
    </w:p>
    <w:p w14:paraId="2258031B" w14:textId="77777777" w:rsidR="00242BA6" w:rsidRPr="000D1970" w:rsidRDefault="00242BA6" w:rsidP="00004429">
      <w:pPr>
        <w:numPr>
          <w:ilvl w:val="0"/>
          <w:numId w:val="4"/>
        </w:numPr>
        <w:spacing w:before="120" w:after="240" w:line="360" w:lineRule="atLeast"/>
        <w:ind w:right="540"/>
        <w:contextualSpacing/>
        <w:jc w:val="both"/>
        <w:rPr>
          <w:rFonts w:eastAsia="Times New Roman"/>
          <w:b/>
          <w:sz w:val="24"/>
          <w:szCs w:val="24"/>
          <w:lang w:val="vi-VN" w:eastAsia="ar-SA"/>
        </w:rPr>
      </w:pPr>
      <w:r w:rsidRPr="000D1970">
        <w:rPr>
          <w:rFonts w:eastAsia="Times New Roman"/>
          <w:b/>
          <w:sz w:val="24"/>
          <w:szCs w:val="24"/>
          <w:lang w:val="vi-VN" w:eastAsia="ar-SA"/>
        </w:rPr>
        <w:t>Chuyến bay và giờ bay có thể thay đổi giờ chót tùy thuộc vào các hãng hàng không, công ty sẽ hoàn toàn không chịu trách nhiệm.</w:t>
      </w:r>
    </w:p>
    <w:p w14:paraId="257BD756" w14:textId="77777777" w:rsidR="00242BA6" w:rsidRPr="000D1970" w:rsidRDefault="00242BA6" w:rsidP="00004429">
      <w:pPr>
        <w:numPr>
          <w:ilvl w:val="0"/>
          <w:numId w:val="4"/>
        </w:numPr>
        <w:shd w:val="clear" w:color="auto" w:fill="FFFFFF"/>
        <w:spacing w:before="0" w:after="75" w:line="330" w:lineRule="atLeast"/>
        <w:jc w:val="both"/>
        <w:rPr>
          <w:rFonts w:eastAsia="Times New Roman"/>
          <w:sz w:val="24"/>
          <w:szCs w:val="24"/>
          <w:lang w:val="vi-VN" w:eastAsia="zh-CN"/>
        </w:rPr>
      </w:pPr>
      <w:r w:rsidRPr="000D1970">
        <w:rPr>
          <w:rFonts w:eastAsia="Times New Roman"/>
          <w:sz w:val="24"/>
          <w:szCs w:val="24"/>
          <w:lang w:val="vi-VN" w:eastAsia="zh-CN"/>
        </w:rPr>
        <w:t>Trong những trường hợp khách quan như: thiên tai, khủng bố…hoặc do sự cố hay có sự thay đổi lịch trình của các phương tiện vận chuyển công cộng như: máy bay, tàu hỏa…thì công ty sẽ giữ quyền thay đổi lộ trình bất cứ lúc nào vì sự thuận tiện, an toàn cho Quý khách hàng và sẽ không chịu trách nhiệm bồi thường những thiệt hại phát sinh.</w:t>
      </w:r>
    </w:p>
    <w:p w14:paraId="1B00BE62" w14:textId="77777777" w:rsidR="00242BA6" w:rsidRPr="000D1970" w:rsidRDefault="00242BA6" w:rsidP="00004429">
      <w:pPr>
        <w:numPr>
          <w:ilvl w:val="0"/>
          <w:numId w:val="4"/>
        </w:numPr>
        <w:shd w:val="clear" w:color="auto" w:fill="FFFFFF"/>
        <w:spacing w:before="0" w:after="200" w:line="276" w:lineRule="auto"/>
        <w:ind w:right="-61"/>
        <w:contextualSpacing/>
        <w:jc w:val="both"/>
        <w:rPr>
          <w:rFonts w:eastAsia="Times New Roman"/>
          <w:b/>
          <w:color w:val="FF0000"/>
          <w:sz w:val="24"/>
          <w:szCs w:val="24"/>
          <w:lang w:val="vi-VN" w:eastAsia="zh-CN"/>
        </w:rPr>
      </w:pPr>
      <w:r w:rsidRPr="000D1970">
        <w:rPr>
          <w:rFonts w:eastAsia="Times New Roman"/>
          <w:b/>
          <w:color w:val="FF0000"/>
          <w:sz w:val="24"/>
          <w:szCs w:val="24"/>
          <w:lang w:val="vi-VN" w:eastAsia="zh-CN"/>
        </w:rPr>
        <w:t>Đây là chương trình du lịch thuần túy, Quý khách vui lòng KHÔNG ĐƯỢC TÁCH ĐOÀN mà không thông báo trước cho phía công ty du lịch tại Việt Nam, phí tách đoàn là 200 usd/ngày/khách. Trong trường hợp quý khách tách đoàn  mà không thông báo trước, ngoài việc phải chịu phạt phí tách đoàn, HDV sẽ trực tiếp thông báo với Cục xuất nhập cảnh tại Hàn Quốc. Đây là vấn đề liên quan đến an toàn của du khách cũng như quy định xuất nhập cảnh, lưu trú của nước sở tại, vì vậy quý khách vui lòng thực hiện đúng quy định.</w:t>
      </w:r>
    </w:p>
    <w:p w14:paraId="06947BAA" w14:textId="77777777" w:rsidR="00D60161" w:rsidRPr="000D1970" w:rsidRDefault="00D60161" w:rsidP="00F62BE1">
      <w:pPr>
        <w:ind w:right="-360"/>
        <w:jc w:val="center"/>
        <w:rPr>
          <w:b/>
          <w:color w:val="FF0000"/>
          <w:sz w:val="24"/>
          <w:szCs w:val="24"/>
          <w:lang w:val="vi-VN"/>
        </w:rPr>
      </w:pPr>
      <w:r w:rsidRPr="000D1970">
        <w:rPr>
          <w:b/>
          <w:color w:val="FF0000"/>
          <w:sz w:val="24"/>
          <w:szCs w:val="24"/>
          <w:lang w:val="vi-VN"/>
        </w:rPr>
        <w:t>HỒ SƠ CẦN CHUẨN BỊ</w:t>
      </w:r>
      <w:r w:rsidR="00F62BE1" w:rsidRPr="000D1970">
        <w:rPr>
          <w:b/>
          <w:color w:val="FF0000"/>
          <w:sz w:val="24"/>
          <w:szCs w:val="24"/>
          <w:lang w:val="vi-VN"/>
        </w:rPr>
        <w:t xml:space="preserve"> XIN VISA</w:t>
      </w:r>
    </w:p>
    <w:p w14:paraId="0958D5DE" w14:textId="77777777" w:rsidR="00C52B02" w:rsidRPr="000D1970" w:rsidRDefault="00C52B02" w:rsidP="00C52B02">
      <w:pPr>
        <w:spacing w:line="276" w:lineRule="auto"/>
        <w:jc w:val="both"/>
        <w:rPr>
          <w:color w:val="000000"/>
          <w:sz w:val="24"/>
          <w:szCs w:val="24"/>
          <w:lang w:val="vi-VN"/>
        </w:rPr>
      </w:pPr>
      <w:r w:rsidRPr="000D1970">
        <w:rPr>
          <w:color w:val="000000"/>
          <w:sz w:val="24"/>
          <w:szCs w:val="24"/>
          <w:lang w:val="vi-VN"/>
        </w:rPr>
        <w:t xml:space="preserve">Để tạo điều kiện cho việc xét duyệt visa được nhanh chóng, Quý khách vui lòng chuẩn bị &amp; hoàn tất hồ sơ theo hướng dẫn sau đây: </w:t>
      </w:r>
    </w:p>
    <w:tbl>
      <w:tblPr>
        <w:tblW w:w="10065" w:type="dxa"/>
        <w:tblInd w:w="111" w:type="dxa"/>
        <w:tblLayout w:type="fixed"/>
        <w:tblLook w:val="04A0" w:firstRow="1" w:lastRow="0" w:firstColumn="1" w:lastColumn="0" w:noHBand="0" w:noVBand="1"/>
      </w:tblPr>
      <w:tblGrid>
        <w:gridCol w:w="1617"/>
        <w:gridCol w:w="4414"/>
        <w:gridCol w:w="4034"/>
      </w:tblGrid>
      <w:tr w:rsidR="00C52B02" w:rsidRPr="000D1970" w14:paraId="2EB605ED" w14:textId="77777777" w:rsidTr="00A504CA">
        <w:tc>
          <w:tcPr>
            <w:tcW w:w="1617" w:type="dxa"/>
            <w:tcBorders>
              <w:top w:val="single" w:sz="4" w:space="0" w:color="000000"/>
              <w:left w:val="single" w:sz="4" w:space="0" w:color="000000"/>
              <w:bottom w:val="single" w:sz="4" w:space="0" w:color="000000"/>
              <w:right w:val="nil"/>
            </w:tcBorders>
            <w:shd w:val="clear" w:color="auto" w:fill="CC0066"/>
            <w:vAlign w:val="center"/>
            <w:hideMark/>
          </w:tcPr>
          <w:p w14:paraId="30116676" w14:textId="77777777" w:rsidR="00C52B02" w:rsidRPr="000D1970" w:rsidRDefault="00C52B02" w:rsidP="00004429">
            <w:pPr>
              <w:pStyle w:val="ListParagraph"/>
              <w:numPr>
                <w:ilvl w:val="0"/>
                <w:numId w:val="10"/>
              </w:numPr>
              <w:snapToGrid w:val="0"/>
              <w:spacing w:line="276" w:lineRule="auto"/>
              <w:ind w:left="249" w:hanging="249"/>
              <w:rPr>
                <w:b/>
                <w:color w:val="FFFFFF"/>
              </w:rPr>
            </w:pPr>
            <w:r w:rsidRPr="000D1970">
              <w:rPr>
                <w:b/>
                <w:color w:val="FFFFFF"/>
              </w:rPr>
              <w:t>Cá nhân</w:t>
            </w:r>
          </w:p>
          <w:p w14:paraId="26949B47" w14:textId="77777777" w:rsidR="00C52B02" w:rsidRPr="000D1970" w:rsidRDefault="00C52B02" w:rsidP="00A504CA">
            <w:pPr>
              <w:suppressAutoHyphens/>
              <w:snapToGrid w:val="0"/>
              <w:spacing w:line="276" w:lineRule="auto"/>
              <w:rPr>
                <w:b/>
                <w:color w:val="FFFFFF"/>
                <w:sz w:val="24"/>
                <w:szCs w:val="24"/>
                <w:u w:val="single"/>
                <w:lang w:eastAsia="ar-SA"/>
              </w:rPr>
            </w:pPr>
            <w:r w:rsidRPr="000D1970">
              <w:rPr>
                <w:b/>
                <w:color w:val="FFFF00"/>
                <w:sz w:val="24"/>
                <w:szCs w:val="24"/>
              </w:rPr>
              <w:t xml:space="preserve">   </w:t>
            </w:r>
            <w:r w:rsidRPr="000D1970">
              <w:rPr>
                <w:b/>
                <w:color w:val="FFFF00"/>
                <w:sz w:val="24"/>
                <w:szCs w:val="24"/>
                <w:u w:val="single"/>
              </w:rPr>
              <w:t>(Bắt buộc)</w:t>
            </w:r>
          </w:p>
        </w:tc>
        <w:tc>
          <w:tcPr>
            <w:tcW w:w="8448" w:type="dxa"/>
            <w:gridSpan w:val="2"/>
            <w:tcBorders>
              <w:top w:val="single" w:sz="4" w:space="0" w:color="000000"/>
              <w:left w:val="single" w:sz="4" w:space="0" w:color="000000"/>
              <w:bottom w:val="single" w:sz="4" w:space="0" w:color="000000"/>
              <w:right w:val="single" w:sz="4" w:space="0" w:color="000000"/>
            </w:tcBorders>
            <w:vAlign w:val="center"/>
            <w:hideMark/>
          </w:tcPr>
          <w:p w14:paraId="2E15C78A" w14:textId="77777777" w:rsidR="00C52B02" w:rsidRPr="000D1970" w:rsidRDefault="00C52B02" w:rsidP="00004429">
            <w:pPr>
              <w:numPr>
                <w:ilvl w:val="0"/>
                <w:numId w:val="5"/>
              </w:numPr>
              <w:tabs>
                <w:tab w:val="clear" w:pos="720"/>
              </w:tabs>
              <w:suppressAutoHyphens/>
              <w:snapToGrid w:val="0"/>
              <w:spacing w:before="0" w:after="0" w:line="276" w:lineRule="auto"/>
              <w:ind w:left="432" w:hanging="432"/>
              <w:rPr>
                <w:color w:val="000000"/>
                <w:sz w:val="24"/>
                <w:szCs w:val="24"/>
                <w:lang w:eastAsia="ar-SA"/>
              </w:rPr>
            </w:pPr>
            <w:r w:rsidRPr="000D1970">
              <w:rPr>
                <w:b/>
                <w:color w:val="000000"/>
                <w:sz w:val="24"/>
                <w:szCs w:val="24"/>
              </w:rPr>
              <w:t>Hộ chiếu bản gốc còn giá trị sử dụng trên 6 tháng</w:t>
            </w:r>
            <w:r w:rsidRPr="000D1970">
              <w:rPr>
                <w:b/>
                <w:color w:val="000000"/>
                <w:sz w:val="24"/>
                <w:szCs w:val="24"/>
                <w:lang w:val="vi-VN"/>
              </w:rPr>
              <w:t xml:space="preserve"> tính đến ngày </w:t>
            </w:r>
            <w:r w:rsidRPr="000D1970">
              <w:rPr>
                <w:b/>
                <w:color w:val="000000"/>
                <w:sz w:val="24"/>
                <w:szCs w:val="24"/>
              </w:rPr>
              <w:t>kết thúc chuyến đi</w:t>
            </w:r>
            <w:r w:rsidRPr="000D1970">
              <w:rPr>
                <w:color w:val="000000"/>
                <w:sz w:val="24"/>
                <w:szCs w:val="24"/>
              </w:rPr>
              <w:t xml:space="preserve"> +  hộ chiếu cũ (nếu có)</w:t>
            </w:r>
          </w:p>
          <w:p w14:paraId="1494BD52" w14:textId="77777777" w:rsidR="00C52B02" w:rsidRPr="000D1970" w:rsidRDefault="00C52B02" w:rsidP="00004429">
            <w:pPr>
              <w:numPr>
                <w:ilvl w:val="0"/>
                <w:numId w:val="5"/>
              </w:numPr>
              <w:tabs>
                <w:tab w:val="clear" w:pos="720"/>
              </w:tabs>
              <w:suppressAutoHyphens/>
              <w:snapToGrid w:val="0"/>
              <w:spacing w:before="0" w:after="0" w:line="276" w:lineRule="auto"/>
              <w:ind w:left="432" w:hanging="432"/>
              <w:rPr>
                <w:color w:val="000000"/>
                <w:sz w:val="24"/>
                <w:szCs w:val="24"/>
                <w:lang w:val="vi-VN"/>
              </w:rPr>
            </w:pPr>
            <w:r w:rsidRPr="000D1970">
              <w:rPr>
                <w:b/>
                <w:color w:val="000000"/>
                <w:sz w:val="24"/>
                <w:szCs w:val="24"/>
              </w:rPr>
              <w:t>0</w:t>
            </w:r>
            <w:r w:rsidRPr="000D1970">
              <w:rPr>
                <w:b/>
                <w:color w:val="000000"/>
                <w:sz w:val="24"/>
                <w:szCs w:val="24"/>
                <w:lang w:val="vi-VN"/>
              </w:rPr>
              <w:t xml:space="preserve">2 </w:t>
            </w:r>
            <w:r w:rsidRPr="000D1970">
              <w:rPr>
                <w:b/>
                <w:color w:val="000000"/>
                <w:sz w:val="24"/>
                <w:szCs w:val="24"/>
              </w:rPr>
              <w:t>hình</w:t>
            </w:r>
            <w:r w:rsidRPr="000D1970">
              <w:rPr>
                <w:b/>
                <w:color w:val="000000"/>
                <w:sz w:val="24"/>
                <w:szCs w:val="24"/>
                <w:lang w:val="vi-VN"/>
              </w:rPr>
              <w:t xml:space="preserve"> khổ </w:t>
            </w:r>
            <w:r w:rsidRPr="000D1970">
              <w:rPr>
                <w:b/>
                <w:color w:val="000000"/>
                <w:sz w:val="24"/>
                <w:szCs w:val="24"/>
                <w:u w:val="single"/>
              </w:rPr>
              <w:t>3.5cm x 4.5cm</w:t>
            </w:r>
            <w:r w:rsidRPr="000D1970">
              <w:rPr>
                <w:color w:val="000000"/>
                <w:sz w:val="24"/>
                <w:szCs w:val="24"/>
              </w:rPr>
              <w:t xml:space="preserve"> (</w:t>
            </w:r>
            <w:r w:rsidRPr="000D1970">
              <w:rPr>
                <w:color w:val="000000"/>
                <w:sz w:val="24"/>
                <w:szCs w:val="24"/>
                <w:lang w:val="vi-VN"/>
              </w:rPr>
              <w:t xml:space="preserve">nền trắng </w:t>
            </w:r>
            <w:r w:rsidRPr="000D1970">
              <w:rPr>
                <w:color w:val="000000"/>
                <w:sz w:val="24"/>
                <w:szCs w:val="24"/>
              </w:rPr>
              <w:t xml:space="preserve">, </w:t>
            </w:r>
            <w:r w:rsidRPr="000D1970">
              <w:rPr>
                <w:color w:val="000000"/>
                <w:sz w:val="24"/>
                <w:szCs w:val="24"/>
                <w:lang w:val="vi-VN"/>
              </w:rPr>
              <w:t xml:space="preserve">hình chụp </w:t>
            </w:r>
            <w:r w:rsidRPr="000D1970">
              <w:rPr>
                <w:color w:val="000000"/>
                <w:sz w:val="24"/>
                <w:szCs w:val="24"/>
              </w:rPr>
              <w:t>mới trong vòng 6 tháng gần nhất</w:t>
            </w:r>
            <w:r w:rsidRPr="000D1970">
              <w:rPr>
                <w:color w:val="000000"/>
                <w:sz w:val="24"/>
                <w:szCs w:val="24"/>
                <w:lang w:val="vi-VN"/>
              </w:rPr>
              <w:t>)</w:t>
            </w:r>
          </w:p>
          <w:p w14:paraId="292FB181" w14:textId="77777777" w:rsidR="00C52B02" w:rsidRPr="000D1970" w:rsidRDefault="00C52B02" w:rsidP="00004429">
            <w:pPr>
              <w:numPr>
                <w:ilvl w:val="0"/>
                <w:numId w:val="5"/>
              </w:numPr>
              <w:tabs>
                <w:tab w:val="clear" w:pos="720"/>
              </w:tabs>
              <w:suppressAutoHyphens/>
              <w:spacing w:before="0" w:after="0" w:line="276" w:lineRule="auto"/>
              <w:ind w:left="432" w:hanging="432"/>
              <w:rPr>
                <w:b/>
                <w:color w:val="000000"/>
                <w:sz w:val="24"/>
                <w:szCs w:val="24"/>
                <w:lang w:val="vi-VN"/>
              </w:rPr>
            </w:pPr>
            <w:r w:rsidRPr="000D1970">
              <w:rPr>
                <w:b/>
                <w:color w:val="000000"/>
                <w:sz w:val="24"/>
                <w:szCs w:val="24"/>
                <w:lang w:val="vi-VN"/>
              </w:rPr>
              <w:t>Chứng minh nhân dân (photo có công chứng mới nhất )</w:t>
            </w:r>
          </w:p>
          <w:p w14:paraId="25B97CFA" w14:textId="77777777" w:rsidR="00C52B02" w:rsidRPr="000D1970" w:rsidRDefault="00C52B02" w:rsidP="00004429">
            <w:pPr>
              <w:numPr>
                <w:ilvl w:val="0"/>
                <w:numId w:val="5"/>
              </w:numPr>
              <w:tabs>
                <w:tab w:val="clear" w:pos="720"/>
              </w:tabs>
              <w:suppressAutoHyphens/>
              <w:spacing w:before="0" w:after="0" w:line="276" w:lineRule="auto"/>
              <w:ind w:left="432" w:hanging="432"/>
              <w:rPr>
                <w:b/>
                <w:color w:val="000000"/>
                <w:sz w:val="24"/>
                <w:szCs w:val="24"/>
                <w:lang w:val="vi-VN"/>
              </w:rPr>
            </w:pPr>
            <w:r w:rsidRPr="000D1970">
              <w:rPr>
                <w:b/>
                <w:color w:val="000000"/>
                <w:sz w:val="24"/>
                <w:szCs w:val="24"/>
                <w:lang w:val="vi-VN"/>
              </w:rPr>
              <w:t>Hộ khẩu thường trú. (photo công chứng đủ tất cả các trang mới nhất)</w:t>
            </w:r>
          </w:p>
          <w:p w14:paraId="57FC57DD" w14:textId="77777777" w:rsidR="00C52B02" w:rsidRPr="000D1970" w:rsidRDefault="00C52B02" w:rsidP="00004429">
            <w:pPr>
              <w:numPr>
                <w:ilvl w:val="0"/>
                <w:numId w:val="5"/>
              </w:numPr>
              <w:tabs>
                <w:tab w:val="clear" w:pos="720"/>
              </w:tabs>
              <w:suppressAutoHyphens/>
              <w:spacing w:before="0" w:after="0" w:line="276" w:lineRule="auto"/>
              <w:ind w:left="432" w:hanging="432"/>
              <w:rPr>
                <w:color w:val="000000"/>
                <w:sz w:val="24"/>
                <w:szCs w:val="24"/>
                <w:lang w:val="vi-VN"/>
              </w:rPr>
            </w:pPr>
            <w:r w:rsidRPr="000D1970">
              <w:rPr>
                <w:color w:val="000000"/>
                <w:sz w:val="24"/>
                <w:szCs w:val="24"/>
                <w:lang w:val="vi-VN"/>
              </w:rPr>
              <w:t>Bản sao công chứng giấy đăng ký kết hôn ( nếu vợ chồng cùng đi )</w:t>
            </w:r>
          </w:p>
          <w:p w14:paraId="06C39959" w14:textId="77777777" w:rsidR="00C52B02" w:rsidRPr="000D1970" w:rsidRDefault="00C52B02" w:rsidP="00004429">
            <w:pPr>
              <w:numPr>
                <w:ilvl w:val="0"/>
                <w:numId w:val="5"/>
              </w:numPr>
              <w:tabs>
                <w:tab w:val="clear" w:pos="720"/>
              </w:tabs>
              <w:suppressAutoHyphens/>
              <w:spacing w:before="0" w:after="0" w:line="276" w:lineRule="auto"/>
              <w:ind w:left="432" w:hanging="432"/>
              <w:rPr>
                <w:i/>
                <w:color w:val="000000"/>
                <w:sz w:val="24"/>
                <w:szCs w:val="24"/>
                <w:lang w:val="vi-VN" w:eastAsia="ar-SA"/>
              </w:rPr>
            </w:pPr>
            <w:r w:rsidRPr="000D1970">
              <w:rPr>
                <w:color w:val="000000"/>
                <w:sz w:val="24"/>
                <w:szCs w:val="24"/>
                <w:lang w:val="vi-VN"/>
              </w:rPr>
              <w:t>Giấy khai sinh ( NGƯỜI DƯỚI 18 TUỔI)</w:t>
            </w:r>
            <w:r w:rsidR="00067E35">
              <w:rPr>
                <w:color w:val="000000"/>
                <w:sz w:val="24"/>
                <w:szCs w:val="24"/>
              </w:rPr>
              <w:t xml:space="preserve"> hoặc cần chứng minh mối quan hệ.</w:t>
            </w:r>
          </w:p>
          <w:p w14:paraId="18DE9991" w14:textId="77777777" w:rsidR="00C52B02" w:rsidRPr="000D1970" w:rsidRDefault="00C52B02" w:rsidP="00004429">
            <w:pPr>
              <w:numPr>
                <w:ilvl w:val="0"/>
                <w:numId w:val="5"/>
              </w:numPr>
              <w:tabs>
                <w:tab w:val="clear" w:pos="720"/>
              </w:tabs>
              <w:suppressAutoHyphens/>
              <w:spacing w:before="0" w:after="0" w:line="276" w:lineRule="auto"/>
              <w:ind w:left="432" w:hanging="432"/>
              <w:rPr>
                <w:i/>
                <w:color w:val="000000"/>
                <w:sz w:val="24"/>
                <w:szCs w:val="24"/>
                <w:lang w:val="vi-VN" w:eastAsia="ar-SA"/>
              </w:rPr>
            </w:pPr>
            <w:r w:rsidRPr="000D1970">
              <w:rPr>
                <w:color w:val="000000"/>
                <w:sz w:val="24"/>
                <w:szCs w:val="24"/>
                <w:lang w:val="vi-VN"/>
              </w:rPr>
              <w:t xml:space="preserve">Trẻ em dưới 18 tuổi </w:t>
            </w:r>
            <w:r w:rsidRPr="000D1970">
              <w:rPr>
                <w:color w:val="000000"/>
                <w:sz w:val="24"/>
                <w:szCs w:val="24"/>
                <w:u w:val="single"/>
                <w:lang w:val="vi-VN"/>
              </w:rPr>
              <w:t>không</w:t>
            </w:r>
            <w:r w:rsidRPr="000D1970">
              <w:rPr>
                <w:color w:val="000000"/>
                <w:sz w:val="24"/>
                <w:szCs w:val="24"/>
                <w:lang w:val="vi-VN"/>
              </w:rPr>
              <w:t xml:space="preserve"> đi chung với bố mẹ</w:t>
            </w:r>
            <w:r w:rsidRPr="000D1970">
              <w:rPr>
                <w:i/>
                <w:color w:val="000000"/>
                <w:sz w:val="24"/>
                <w:szCs w:val="24"/>
                <w:lang w:val="vi-VN"/>
              </w:rPr>
              <w:t xml:space="preserve"> , (bổ sung thêm giấy ủy quyền có chứng nhận của địa phương)</w:t>
            </w:r>
          </w:p>
        </w:tc>
      </w:tr>
      <w:tr w:rsidR="00C52B02" w:rsidRPr="000D1970" w14:paraId="487A0F85" w14:textId="77777777" w:rsidTr="00A504CA">
        <w:trPr>
          <w:cantSplit/>
          <w:trHeight w:hRule="exact" w:val="330"/>
        </w:trPr>
        <w:tc>
          <w:tcPr>
            <w:tcW w:w="1617" w:type="dxa"/>
            <w:vMerge w:val="restart"/>
            <w:tcBorders>
              <w:top w:val="single" w:sz="4" w:space="0" w:color="000000"/>
              <w:left w:val="single" w:sz="4" w:space="0" w:color="000000"/>
              <w:bottom w:val="single" w:sz="4" w:space="0" w:color="000000"/>
              <w:right w:val="nil"/>
            </w:tcBorders>
            <w:shd w:val="clear" w:color="auto" w:fill="CC0066"/>
            <w:vAlign w:val="center"/>
            <w:hideMark/>
          </w:tcPr>
          <w:p w14:paraId="180E1C0F" w14:textId="77777777" w:rsidR="00C52B02" w:rsidRPr="000D1970" w:rsidRDefault="00C52B02" w:rsidP="00004429">
            <w:pPr>
              <w:pStyle w:val="ListParagraph"/>
              <w:numPr>
                <w:ilvl w:val="0"/>
                <w:numId w:val="10"/>
              </w:numPr>
              <w:snapToGrid w:val="0"/>
              <w:spacing w:line="276" w:lineRule="auto"/>
              <w:ind w:left="249" w:hanging="249"/>
              <w:rPr>
                <w:b/>
                <w:color w:val="FFFFFF"/>
              </w:rPr>
            </w:pPr>
            <w:r w:rsidRPr="000D1970">
              <w:rPr>
                <w:b/>
                <w:color w:val="FFFFFF"/>
              </w:rPr>
              <w:t>Công việc</w:t>
            </w:r>
          </w:p>
          <w:p w14:paraId="70571F72" w14:textId="77777777" w:rsidR="00C52B02" w:rsidRPr="000D1970" w:rsidRDefault="00C52B02" w:rsidP="00A504CA">
            <w:pPr>
              <w:suppressAutoHyphens/>
              <w:snapToGrid w:val="0"/>
              <w:spacing w:line="276" w:lineRule="auto"/>
              <w:rPr>
                <w:b/>
                <w:color w:val="FFFFFF"/>
                <w:sz w:val="24"/>
                <w:szCs w:val="24"/>
                <w:u w:val="single"/>
                <w:lang w:eastAsia="ar-SA"/>
              </w:rPr>
            </w:pPr>
            <w:r w:rsidRPr="000D1970">
              <w:rPr>
                <w:b/>
                <w:color w:val="FFFF00"/>
                <w:sz w:val="24"/>
                <w:szCs w:val="24"/>
              </w:rPr>
              <w:lastRenderedPageBreak/>
              <w:t xml:space="preserve">   </w:t>
            </w:r>
            <w:r w:rsidRPr="000D1970">
              <w:rPr>
                <w:b/>
                <w:color w:val="FFFF00"/>
                <w:sz w:val="24"/>
                <w:szCs w:val="24"/>
                <w:u w:val="single"/>
              </w:rPr>
              <w:t>(Bắt buộc)</w:t>
            </w:r>
          </w:p>
        </w:tc>
        <w:tc>
          <w:tcPr>
            <w:tcW w:w="4414" w:type="dxa"/>
            <w:tcBorders>
              <w:top w:val="single" w:sz="4" w:space="0" w:color="000000"/>
              <w:left w:val="single" w:sz="4" w:space="0" w:color="000000"/>
              <w:bottom w:val="single" w:sz="4" w:space="0" w:color="000000"/>
              <w:right w:val="nil"/>
            </w:tcBorders>
            <w:shd w:val="clear" w:color="auto" w:fill="CC0066"/>
            <w:vAlign w:val="center"/>
            <w:hideMark/>
          </w:tcPr>
          <w:p w14:paraId="595E5ADD" w14:textId="77777777" w:rsidR="00C52B02" w:rsidRPr="000D1970" w:rsidRDefault="00C52B02" w:rsidP="00A504CA">
            <w:pPr>
              <w:tabs>
                <w:tab w:val="center" w:pos="2194"/>
                <w:tab w:val="right" w:pos="4389"/>
              </w:tabs>
              <w:suppressAutoHyphens/>
              <w:snapToGrid w:val="0"/>
              <w:spacing w:line="276" w:lineRule="auto"/>
              <w:jc w:val="center"/>
              <w:rPr>
                <w:b/>
                <w:color w:val="FFFFFF"/>
                <w:sz w:val="24"/>
                <w:szCs w:val="24"/>
                <w:u w:val="single"/>
                <w:lang w:eastAsia="ar-SA"/>
              </w:rPr>
            </w:pPr>
            <w:r w:rsidRPr="000D1970">
              <w:rPr>
                <w:b/>
                <w:color w:val="FFFFFF"/>
                <w:sz w:val="24"/>
                <w:szCs w:val="24"/>
                <w:u w:val="single"/>
              </w:rPr>
              <w:lastRenderedPageBreak/>
              <w:t>Khách hàng là chủ doanh nghiệp</w:t>
            </w:r>
          </w:p>
        </w:tc>
        <w:tc>
          <w:tcPr>
            <w:tcW w:w="4034" w:type="dxa"/>
            <w:tcBorders>
              <w:top w:val="single" w:sz="4" w:space="0" w:color="000000"/>
              <w:left w:val="single" w:sz="4" w:space="0" w:color="000000"/>
              <w:bottom w:val="single" w:sz="4" w:space="0" w:color="000000"/>
              <w:right w:val="single" w:sz="4" w:space="0" w:color="000000"/>
            </w:tcBorders>
            <w:shd w:val="clear" w:color="auto" w:fill="CC0066"/>
            <w:vAlign w:val="center"/>
            <w:hideMark/>
          </w:tcPr>
          <w:p w14:paraId="13D0B345" w14:textId="77777777" w:rsidR="00C52B02" w:rsidRPr="000D1970" w:rsidRDefault="00C52B02" w:rsidP="00A504CA">
            <w:pPr>
              <w:suppressAutoHyphens/>
              <w:snapToGrid w:val="0"/>
              <w:spacing w:line="276" w:lineRule="auto"/>
              <w:jc w:val="center"/>
              <w:rPr>
                <w:b/>
                <w:color w:val="FFFFFF"/>
                <w:sz w:val="24"/>
                <w:szCs w:val="24"/>
                <w:u w:val="single"/>
                <w:lang w:val="fr-FR" w:eastAsia="ar-SA"/>
              </w:rPr>
            </w:pPr>
            <w:r w:rsidRPr="000D1970">
              <w:rPr>
                <w:b/>
                <w:color w:val="FFFFFF"/>
                <w:sz w:val="24"/>
                <w:szCs w:val="24"/>
                <w:u w:val="single"/>
                <w:lang w:val="fr-FR"/>
              </w:rPr>
              <w:t>Khách hàng là nhân viên</w:t>
            </w:r>
          </w:p>
        </w:tc>
      </w:tr>
      <w:tr w:rsidR="00C52B02" w:rsidRPr="000D1970" w14:paraId="54066AA6" w14:textId="77777777" w:rsidTr="00A504CA">
        <w:trPr>
          <w:cantSplit/>
          <w:trHeight w:val="1435"/>
        </w:trPr>
        <w:tc>
          <w:tcPr>
            <w:tcW w:w="1617" w:type="dxa"/>
            <w:vMerge/>
            <w:tcBorders>
              <w:top w:val="single" w:sz="4" w:space="0" w:color="000000"/>
              <w:left w:val="single" w:sz="4" w:space="0" w:color="000000"/>
              <w:bottom w:val="single" w:sz="4" w:space="0" w:color="000000"/>
              <w:right w:val="nil"/>
            </w:tcBorders>
            <w:shd w:val="clear" w:color="auto" w:fill="CC0066"/>
            <w:vAlign w:val="center"/>
            <w:hideMark/>
          </w:tcPr>
          <w:p w14:paraId="0DB236AA" w14:textId="77777777" w:rsidR="00C52B02" w:rsidRPr="000D1970" w:rsidRDefault="00C52B02" w:rsidP="00004429">
            <w:pPr>
              <w:pStyle w:val="ListParagraph"/>
              <w:numPr>
                <w:ilvl w:val="0"/>
                <w:numId w:val="10"/>
              </w:numPr>
              <w:suppressAutoHyphens w:val="0"/>
              <w:spacing w:line="276" w:lineRule="auto"/>
              <w:ind w:left="249" w:hanging="249"/>
              <w:rPr>
                <w:b/>
                <w:color w:val="FFFFFF"/>
                <w:lang w:val="fr-FR"/>
              </w:rPr>
            </w:pPr>
          </w:p>
        </w:tc>
        <w:tc>
          <w:tcPr>
            <w:tcW w:w="4414" w:type="dxa"/>
            <w:tcBorders>
              <w:top w:val="single" w:sz="4" w:space="0" w:color="000000"/>
              <w:left w:val="single" w:sz="4" w:space="0" w:color="000000"/>
              <w:bottom w:val="single" w:sz="4" w:space="0" w:color="auto"/>
              <w:right w:val="nil"/>
            </w:tcBorders>
          </w:tcPr>
          <w:p w14:paraId="08E7C6F7" w14:textId="77777777" w:rsidR="00C52B02" w:rsidRPr="000D1970" w:rsidRDefault="00C52B02" w:rsidP="00004429">
            <w:pPr>
              <w:numPr>
                <w:ilvl w:val="0"/>
                <w:numId w:val="6"/>
              </w:numPr>
              <w:tabs>
                <w:tab w:val="left" w:pos="360"/>
              </w:tabs>
              <w:suppressAutoHyphens/>
              <w:snapToGrid w:val="0"/>
              <w:spacing w:before="0" w:after="0" w:line="276" w:lineRule="auto"/>
              <w:jc w:val="both"/>
              <w:rPr>
                <w:b/>
                <w:i/>
                <w:color w:val="000000"/>
                <w:sz w:val="24"/>
                <w:szCs w:val="24"/>
                <w:lang w:val="fr-FR" w:eastAsia="ar-SA"/>
              </w:rPr>
            </w:pPr>
            <w:r w:rsidRPr="000D1970">
              <w:rPr>
                <w:b/>
                <w:color w:val="000000"/>
                <w:sz w:val="24"/>
                <w:szCs w:val="24"/>
                <w:lang w:val="fr-FR"/>
              </w:rPr>
              <w:t xml:space="preserve">Giấy phép đăng ký kinh doanh </w:t>
            </w:r>
            <w:r w:rsidRPr="000D1970">
              <w:rPr>
                <w:b/>
                <w:i/>
                <w:color w:val="000000"/>
                <w:sz w:val="24"/>
                <w:szCs w:val="24"/>
                <w:lang w:val="fr-FR"/>
              </w:rPr>
              <w:t>(bản sao có chứng thực mới nhất)</w:t>
            </w:r>
          </w:p>
          <w:p w14:paraId="3EC8B5D7" w14:textId="77777777" w:rsidR="00C52B02" w:rsidRPr="000D1970" w:rsidRDefault="00C52B02" w:rsidP="00004429">
            <w:pPr>
              <w:numPr>
                <w:ilvl w:val="0"/>
                <w:numId w:val="6"/>
              </w:numPr>
              <w:tabs>
                <w:tab w:val="left" w:pos="360"/>
              </w:tabs>
              <w:suppressAutoHyphens/>
              <w:spacing w:before="0" w:after="0" w:line="276" w:lineRule="auto"/>
              <w:jc w:val="both"/>
              <w:rPr>
                <w:b/>
                <w:color w:val="000000"/>
                <w:sz w:val="24"/>
                <w:szCs w:val="24"/>
                <w:lang w:val="fr-FR"/>
              </w:rPr>
            </w:pPr>
            <w:r w:rsidRPr="000D1970">
              <w:rPr>
                <w:b/>
                <w:color w:val="000000"/>
                <w:sz w:val="24"/>
                <w:szCs w:val="24"/>
                <w:lang w:val="fr-FR"/>
              </w:rPr>
              <w:t>Quyết toán thuế và biên lai nộp thuế 03 tháng gần nhất</w:t>
            </w:r>
          </w:p>
        </w:tc>
        <w:tc>
          <w:tcPr>
            <w:tcW w:w="4034" w:type="dxa"/>
            <w:tcBorders>
              <w:top w:val="single" w:sz="4" w:space="0" w:color="000000"/>
              <w:left w:val="single" w:sz="4" w:space="0" w:color="000000"/>
              <w:bottom w:val="single" w:sz="4" w:space="0" w:color="auto"/>
              <w:right w:val="single" w:sz="4" w:space="0" w:color="000000"/>
            </w:tcBorders>
          </w:tcPr>
          <w:p w14:paraId="34F4D737" w14:textId="77777777" w:rsidR="00C52B02" w:rsidRPr="000D1970" w:rsidRDefault="00C52B02" w:rsidP="00004429">
            <w:pPr>
              <w:numPr>
                <w:ilvl w:val="0"/>
                <w:numId w:val="7"/>
              </w:numPr>
              <w:tabs>
                <w:tab w:val="left" w:pos="360"/>
              </w:tabs>
              <w:suppressAutoHyphens/>
              <w:spacing w:before="0" w:after="0" w:line="276" w:lineRule="auto"/>
              <w:jc w:val="both"/>
              <w:rPr>
                <w:b/>
                <w:i/>
                <w:color w:val="000000"/>
                <w:sz w:val="24"/>
                <w:szCs w:val="24"/>
                <w:lang w:val="fr-FR" w:eastAsia="ar-SA"/>
              </w:rPr>
            </w:pPr>
            <w:r w:rsidRPr="000D1970">
              <w:rPr>
                <w:b/>
                <w:color w:val="000000"/>
                <w:sz w:val="24"/>
                <w:szCs w:val="24"/>
                <w:lang w:val="fr-FR"/>
              </w:rPr>
              <w:t xml:space="preserve">Hợp đồng lao </w:t>
            </w:r>
            <w:r w:rsidRPr="000D1970">
              <w:rPr>
                <w:b/>
                <w:i/>
                <w:color w:val="000000"/>
                <w:sz w:val="24"/>
                <w:szCs w:val="24"/>
                <w:lang w:val="fr-FR"/>
              </w:rPr>
              <w:t xml:space="preserve">động </w:t>
            </w:r>
            <w:proofErr w:type="gramStart"/>
            <w:r w:rsidRPr="000D1970">
              <w:rPr>
                <w:b/>
                <w:i/>
                <w:color w:val="000000"/>
                <w:sz w:val="24"/>
                <w:szCs w:val="24"/>
                <w:lang w:val="fr-FR"/>
              </w:rPr>
              <w:t>( Bản</w:t>
            </w:r>
            <w:proofErr w:type="gramEnd"/>
            <w:r w:rsidRPr="000D1970">
              <w:rPr>
                <w:b/>
                <w:i/>
                <w:color w:val="000000"/>
                <w:sz w:val="24"/>
                <w:szCs w:val="24"/>
                <w:lang w:val="fr-FR"/>
              </w:rPr>
              <w:t xml:space="preserve"> sao photo công chứng)</w:t>
            </w:r>
          </w:p>
          <w:p w14:paraId="2FF13837" w14:textId="77777777" w:rsidR="00C52B02" w:rsidRPr="000D1970" w:rsidRDefault="00C52B02" w:rsidP="00004429">
            <w:pPr>
              <w:numPr>
                <w:ilvl w:val="0"/>
                <w:numId w:val="7"/>
              </w:numPr>
              <w:tabs>
                <w:tab w:val="left" w:pos="360"/>
              </w:tabs>
              <w:suppressAutoHyphens/>
              <w:spacing w:before="0" w:after="0" w:line="276" w:lineRule="auto"/>
              <w:jc w:val="both"/>
              <w:rPr>
                <w:b/>
                <w:color w:val="000000"/>
                <w:sz w:val="24"/>
                <w:szCs w:val="24"/>
                <w:lang w:val="fr-FR"/>
              </w:rPr>
            </w:pPr>
            <w:r w:rsidRPr="000D1970">
              <w:rPr>
                <w:b/>
                <w:color w:val="000000"/>
                <w:sz w:val="24"/>
                <w:szCs w:val="24"/>
                <w:lang w:val="fr-FR"/>
              </w:rPr>
              <w:t>Giấy xin nghỉ phép đi du lịch được sự chấp thuận của công ty (giấy gốc)</w:t>
            </w:r>
          </w:p>
        </w:tc>
      </w:tr>
      <w:tr w:rsidR="00C52B02" w:rsidRPr="000D1970" w14:paraId="1A790AAF" w14:textId="77777777" w:rsidTr="00A504CA">
        <w:trPr>
          <w:trHeight w:val="839"/>
        </w:trPr>
        <w:tc>
          <w:tcPr>
            <w:tcW w:w="1617" w:type="dxa"/>
            <w:vMerge/>
            <w:tcBorders>
              <w:top w:val="single" w:sz="4" w:space="0" w:color="000000"/>
              <w:left w:val="single" w:sz="4" w:space="0" w:color="000000"/>
              <w:bottom w:val="single" w:sz="4" w:space="0" w:color="000000"/>
              <w:right w:val="nil"/>
            </w:tcBorders>
            <w:shd w:val="clear" w:color="auto" w:fill="CC0066"/>
            <w:vAlign w:val="center"/>
            <w:hideMark/>
          </w:tcPr>
          <w:p w14:paraId="153645E3" w14:textId="77777777" w:rsidR="00C52B02" w:rsidRPr="000D1970" w:rsidRDefault="00C52B02" w:rsidP="00004429">
            <w:pPr>
              <w:pStyle w:val="ListParagraph"/>
              <w:numPr>
                <w:ilvl w:val="0"/>
                <w:numId w:val="10"/>
              </w:numPr>
              <w:suppressAutoHyphens w:val="0"/>
              <w:spacing w:line="276" w:lineRule="auto"/>
              <w:ind w:left="249" w:hanging="249"/>
              <w:rPr>
                <w:b/>
                <w:color w:val="FFFFFF"/>
                <w:lang w:val="fr-FR"/>
              </w:rPr>
            </w:pPr>
          </w:p>
        </w:tc>
        <w:tc>
          <w:tcPr>
            <w:tcW w:w="8448" w:type="dxa"/>
            <w:gridSpan w:val="2"/>
            <w:tcBorders>
              <w:top w:val="single" w:sz="4" w:space="0" w:color="auto"/>
              <w:left w:val="single" w:sz="4" w:space="0" w:color="000000"/>
              <w:bottom w:val="single" w:sz="4" w:space="0" w:color="auto"/>
              <w:right w:val="single" w:sz="4" w:space="0" w:color="000000"/>
            </w:tcBorders>
            <w:vAlign w:val="center"/>
            <w:hideMark/>
          </w:tcPr>
          <w:p w14:paraId="5E23D84D" w14:textId="77777777" w:rsidR="00C52B02" w:rsidRPr="000D1970" w:rsidRDefault="00C52B02" w:rsidP="00004429">
            <w:pPr>
              <w:numPr>
                <w:ilvl w:val="0"/>
                <w:numId w:val="8"/>
              </w:numPr>
              <w:suppressAutoHyphens/>
              <w:spacing w:before="0" w:after="0" w:line="276" w:lineRule="auto"/>
              <w:ind w:left="252" w:hanging="252"/>
              <w:rPr>
                <w:color w:val="000000"/>
                <w:sz w:val="24"/>
                <w:szCs w:val="24"/>
                <w:lang w:val="fr-FR" w:eastAsia="ar-SA"/>
              </w:rPr>
            </w:pPr>
            <w:r w:rsidRPr="000D1970">
              <w:rPr>
                <w:b/>
                <w:i/>
                <w:sz w:val="24"/>
                <w:szCs w:val="24"/>
                <w:lang w:val="fr-FR"/>
              </w:rPr>
              <w:t>Khách còn đi học</w:t>
            </w:r>
            <w:r w:rsidRPr="000D1970">
              <w:rPr>
                <w:color w:val="000000"/>
                <w:sz w:val="24"/>
                <w:szCs w:val="24"/>
                <w:lang w:val="fr-FR"/>
              </w:rPr>
              <w:t xml:space="preserve"> : </w:t>
            </w:r>
            <w:r w:rsidRPr="000D1970">
              <w:rPr>
                <w:color w:val="000000"/>
                <w:sz w:val="24"/>
                <w:szCs w:val="24"/>
                <w:lang w:val="vi-VN"/>
              </w:rPr>
              <w:t xml:space="preserve">Thẻ học sinh/ sinh viên </w:t>
            </w:r>
            <w:r w:rsidRPr="000D1970">
              <w:rPr>
                <w:i/>
                <w:color w:val="000000"/>
                <w:sz w:val="24"/>
                <w:szCs w:val="24"/>
                <w:lang w:val="vi-VN"/>
              </w:rPr>
              <w:t>(photo có công chứng mới nhất)</w:t>
            </w:r>
          </w:p>
          <w:p w14:paraId="202DDCB7" w14:textId="77777777" w:rsidR="00C52B02" w:rsidRPr="000D1970" w:rsidRDefault="00C52B02" w:rsidP="00004429">
            <w:pPr>
              <w:numPr>
                <w:ilvl w:val="0"/>
                <w:numId w:val="8"/>
              </w:numPr>
              <w:suppressAutoHyphens/>
              <w:spacing w:before="0" w:after="0" w:line="276" w:lineRule="auto"/>
              <w:ind w:left="252" w:hanging="252"/>
              <w:rPr>
                <w:color w:val="000000"/>
                <w:sz w:val="24"/>
                <w:szCs w:val="24"/>
                <w:lang w:val="fr-FR" w:eastAsia="ar-SA"/>
              </w:rPr>
            </w:pPr>
            <w:r w:rsidRPr="000D1970">
              <w:rPr>
                <w:b/>
                <w:i/>
                <w:color w:val="000000"/>
                <w:sz w:val="24"/>
                <w:szCs w:val="24"/>
                <w:lang w:val="fr-FR"/>
              </w:rPr>
              <w:t>Khách là người về hưu</w:t>
            </w:r>
            <w:r w:rsidRPr="000D1970">
              <w:rPr>
                <w:color w:val="000000"/>
                <w:sz w:val="24"/>
                <w:szCs w:val="24"/>
                <w:lang w:val="fr-FR"/>
              </w:rPr>
              <w:t xml:space="preserve">: Sổ hưu hoặc quyết định hưu trí </w:t>
            </w:r>
            <w:proofErr w:type="gramStart"/>
            <w:r w:rsidRPr="000D1970">
              <w:rPr>
                <w:i/>
                <w:color w:val="000000"/>
                <w:sz w:val="24"/>
                <w:szCs w:val="24"/>
                <w:lang w:val="fr-FR"/>
              </w:rPr>
              <w:t>( bản</w:t>
            </w:r>
            <w:proofErr w:type="gramEnd"/>
            <w:r w:rsidRPr="000D1970">
              <w:rPr>
                <w:i/>
                <w:color w:val="000000"/>
                <w:sz w:val="24"/>
                <w:szCs w:val="24"/>
                <w:lang w:val="fr-FR"/>
              </w:rPr>
              <w:t xml:space="preserve"> sao công chứng mới nhất )</w:t>
            </w:r>
          </w:p>
        </w:tc>
      </w:tr>
      <w:tr w:rsidR="00C52B02" w:rsidRPr="000D1970" w14:paraId="6144809E"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hideMark/>
          </w:tcPr>
          <w:p w14:paraId="309BA9E0" w14:textId="77777777" w:rsidR="00C52B02" w:rsidRPr="000D1970" w:rsidRDefault="00C52B02" w:rsidP="00004429">
            <w:pPr>
              <w:pStyle w:val="ListParagraph"/>
              <w:numPr>
                <w:ilvl w:val="0"/>
                <w:numId w:val="10"/>
              </w:numPr>
              <w:snapToGrid w:val="0"/>
              <w:spacing w:line="276" w:lineRule="auto"/>
              <w:ind w:left="249" w:hanging="249"/>
              <w:rPr>
                <w:b/>
                <w:color w:val="FFFFFF"/>
              </w:rPr>
            </w:pPr>
            <w:r w:rsidRPr="000D1970">
              <w:rPr>
                <w:b/>
                <w:color w:val="FFFFFF"/>
              </w:rPr>
              <w:t>Tài chính</w:t>
            </w:r>
          </w:p>
          <w:p w14:paraId="5ED0C918" w14:textId="77777777" w:rsidR="00C52B02" w:rsidRPr="000D1970" w:rsidRDefault="00C52B02" w:rsidP="00A504CA">
            <w:pPr>
              <w:suppressAutoHyphens/>
              <w:snapToGrid w:val="0"/>
              <w:spacing w:line="276" w:lineRule="auto"/>
              <w:rPr>
                <w:b/>
                <w:color w:val="FFFFFF"/>
                <w:sz w:val="24"/>
                <w:szCs w:val="24"/>
                <w:u w:val="single"/>
                <w:lang w:eastAsia="ar-SA"/>
              </w:rPr>
            </w:pPr>
            <w:r w:rsidRPr="000D1970">
              <w:rPr>
                <w:b/>
                <w:color w:val="FFFF00"/>
                <w:sz w:val="24"/>
                <w:szCs w:val="24"/>
              </w:rPr>
              <w:t xml:space="preserve">   </w:t>
            </w:r>
            <w:r w:rsidRPr="000D1970">
              <w:rPr>
                <w:b/>
                <w:color w:val="FFFF00"/>
                <w:sz w:val="24"/>
                <w:szCs w:val="24"/>
                <w:u w:val="single"/>
              </w:rPr>
              <w:t>(Bắt buộc)</w:t>
            </w: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0ABF8BF1" w14:textId="77777777" w:rsidR="00C52B02" w:rsidRPr="000D1970" w:rsidRDefault="00C52B02" w:rsidP="00004429">
            <w:pPr>
              <w:numPr>
                <w:ilvl w:val="0"/>
                <w:numId w:val="9"/>
              </w:numPr>
              <w:tabs>
                <w:tab w:val="left" w:pos="360"/>
              </w:tabs>
              <w:suppressAutoHyphens/>
              <w:snapToGrid w:val="0"/>
              <w:spacing w:before="0" w:after="0" w:line="276" w:lineRule="auto"/>
              <w:rPr>
                <w:color w:val="000000"/>
                <w:sz w:val="24"/>
                <w:szCs w:val="24"/>
                <w:lang w:eastAsia="ar-SA"/>
              </w:rPr>
            </w:pPr>
            <w:r w:rsidRPr="000D1970">
              <w:rPr>
                <w:b/>
                <w:color w:val="000000"/>
                <w:sz w:val="24"/>
                <w:szCs w:val="24"/>
              </w:rPr>
              <w:t xml:space="preserve">Sổ tiết kiệm gốc </w:t>
            </w:r>
            <w:r w:rsidRPr="000D1970">
              <w:rPr>
                <w:color w:val="000000"/>
                <w:sz w:val="24"/>
                <w:szCs w:val="24"/>
              </w:rPr>
              <w:t>+ 1 bảng photo của sổ tiết kiệm (</w:t>
            </w:r>
            <w:r w:rsidRPr="000D1970">
              <w:rPr>
                <w:b/>
                <w:color w:val="000000"/>
                <w:sz w:val="24"/>
                <w:szCs w:val="24"/>
              </w:rPr>
              <w:t>TỐI THIỂU 120</w:t>
            </w:r>
            <w:r w:rsidRPr="000D1970">
              <w:rPr>
                <w:color w:val="000000"/>
                <w:sz w:val="24"/>
                <w:szCs w:val="24"/>
              </w:rPr>
              <w:t xml:space="preserve"> </w:t>
            </w:r>
            <w:r w:rsidRPr="000D1970">
              <w:rPr>
                <w:b/>
                <w:color w:val="000000"/>
                <w:sz w:val="24"/>
                <w:szCs w:val="24"/>
              </w:rPr>
              <w:t>TRIỆU</w:t>
            </w:r>
            <w:r w:rsidRPr="000D1970">
              <w:rPr>
                <w:color w:val="000000"/>
                <w:sz w:val="24"/>
                <w:szCs w:val="24"/>
              </w:rPr>
              <w:t>)</w:t>
            </w:r>
          </w:p>
          <w:p w14:paraId="71685771" w14:textId="77777777" w:rsidR="00C52B02" w:rsidRPr="000D1970" w:rsidRDefault="00C52B02" w:rsidP="00004429">
            <w:pPr>
              <w:numPr>
                <w:ilvl w:val="0"/>
                <w:numId w:val="9"/>
              </w:numPr>
              <w:tabs>
                <w:tab w:val="left" w:pos="360"/>
              </w:tabs>
              <w:suppressAutoHyphens/>
              <w:snapToGrid w:val="0"/>
              <w:spacing w:before="0" w:after="0" w:line="276" w:lineRule="auto"/>
              <w:rPr>
                <w:color w:val="000000"/>
                <w:sz w:val="24"/>
                <w:szCs w:val="24"/>
                <w:lang w:eastAsia="ar-SA"/>
              </w:rPr>
            </w:pPr>
            <w:r w:rsidRPr="000D1970">
              <w:rPr>
                <w:b/>
                <w:color w:val="000000"/>
                <w:sz w:val="24"/>
                <w:szCs w:val="24"/>
              </w:rPr>
              <w:t>Xác nhận số dư ngân hàng bằng tiếng Anh</w:t>
            </w:r>
            <w:r w:rsidRPr="000D1970">
              <w:rPr>
                <w:color w:val="000000"/>
                <w:sz w:val="24"/>
                <w:szCs w:val="24"/>
              </w:rPr>
              <w:t xml:space="preserve"> (giấy x/nhận số dư của chính sổ tiết kiệm)</w:t>
            </w:r>
          </w:p>
          <w:p w14:paraId="4AEF8169" w14:textId="77777777" w:rsidR="00C52B02" w:rsidRPr="000D1970" w:rsidRDefault="00C52B02" w:rsidP="00A504CA">
            <w:pPr>
              <w:suppressAutoHyphens/>
              <w:snapToGrid w:val="0"/>
              <w:spacing w:after="0" w:line="276" w:lineRule="auto"/>
              <w:rPr>
                <w:b/>
                <w:color w:val="000000"/>
                <w:sz w:val="24"/>
                <w:szCs w:val="24"/>
                <w:lang w:eastAsia="ar-SA"/>
              </w:rPr>
            </w:pPr>
            <w:r w:rsidRPr="000D1970">
              <w:rPr>
                <w:b/>
                <w:color w:val="FF0000"/>
                <w:sz w:val="24"/>
                <w:szCs w:val="24"/>
                <w:highlight w:val="yellow"/>
                <w:lang w:eastAsia="ar-SA"/>
              </w:rPr>
              <w:t>[ Thiếu 1 trong 2 chứng từ trên , lãnh sự không nhận hồ sơ ]</w:t>
            </w:r>
          </w:p>
        </w:tc>
      </w:tr>
      <w:tr w:rsidR="00C52B02" w:rsidRPr="000D1970" w14:paraId="2B2E5016"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tcPr>
          <w:p w14:paraId="1C0727AF" w14:textId="77777777" w:rsidR="00C52B02" w:rsidRPr="000D1970" w:rsidRDefault="00C52B02" w:rsidP="00004429">
            <w:pPr>
              <w:pStyle w:val="ListParagraph"/>
              <w:numPr>
                <w:ilvl w:val="0"/>
                <w:numId w:val="10"/>
              </w:numPr>
              <w:snapToGrid w:val="0"/>
              <w:spacing w:line="276" w:lineRule="auto"/>
              <w:ind w:left="249" w:hanging="249"/>
              <w:rPr>
                <w:b/>
                <w:color w:val="FFFFFF"/>
              </w:rPr>
            </w:pPr>
            <w:r w:rsidRPr="000D1970">
              <w:rPr>
                <w:b/>
                <w:color w:val="FFFFFF"/>
              </w:rPr>
              <w:t>Tài chính</w:t>
            </w:r>
          </w:p>
          <w:p w14:paraId="598A28D5" w14:textId="77777777" w:rsidR="00C52B02" w:rsidRPr="000D1970" w:rsidRDefault="00C52B02" w:rsidP="00A504CA">
            <w:pPr>
              <w:pStyle w:val="ListParagraph"/>
              <w:snapToGrid w:val="0"/>
              <w:spacing w:line="276" w:lineRule="auto"/>
              <w:ind w:left="249"/>
              <w:rPr>
                <w:b/>
                <w:color w:val="FFFFFF"/>
              </w:rPr>
            </w:pPr>
            <w:r w:rsidRPr="000D1970">
              <w:rPr>
                <w:b/>
                <w:color w:val="FFFFFF"/>
              </w:rPr>
              <w:t>(Bổ sung cho hồ sơ mạnh)</w:t>
            </w:r>
          </w:p>
          <w:p w14:paraId="244D5F6D" w14:textId="77777777" w:rsidR="00C52B02" w:rsidRPr="000D1970" w:rsidRDefault="00C52B02" w:rsidP="00A504CA">
            <w:pPr>
              <w:pStyle w:val="ListParagraph"/>
              <w:snapToGrid w:val="0"/>
              <w:spacing w:line="276" w:lineRule="auto"/>
              <w:ind w:left="249"/>
              <w:rPr>
                <w:b/>
                <w:color w:val="FFFFFF"/>
              </w:rPr>
            </w:pP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4752AF97" w14:textId="77777777" w:rsidR="00C52B02" w:rsidRPr="000D1970" w:rsidRDefault="00C52B02" w:rsidP="00004429">
            <w:pPr>
              <w:pStyle w:val="ListParagraph"/>
              <w:numPr>
                <w:ilvl w:val="0"/>
                <w:numId w:val="11"/>
              </w:numPr>
              <w:spacing w:line="276" w:lineRule="auto"/>
              <w:ind w:left="286" w:hanging="284"/>
              <w:rPr>
                <w:color w:val="000000"/>
              </w:rPr>
            </w:pPr>
            <w:r w:rsidRPr="000D1970">
              <w:rPr>
                <w:color w:val="000000"/>
              </w:rPr>
              <w:t xml:space="preserve">Giấy tờ sở hữu nhà đất </w:t>
            </w:r>
            <w:r w:rsidRPr="000D1970">
              <w:rPr>
                <w:i/>
                <w:color w:val="000000"/>
              </w:rPr>
              <w:t>(sao y công chứng mới nhất)</w:t>
            </w:r>
            <w:r w:rsidRPr="000D1970">
              <w:rPr>
                <w:color w:val="000000"/>
              </w:rPr>
              <w:t xml:space="preserve">  </w:t>
            </w:r>
            <w:r w:rsidRPr="000D1970">
              <w:rPr>
                <w:b/>
                <w:color w:val="000000"/>
              </w:rPr>
              <w:t>(NÊN CÓ)</w:t>
            </w:r>
          </w:p>
          <w:p w14:paraId="4A270946" w14:textId="77777777" w:rsidR="00C52B02" w:rsidRPr="000D1970" w:rsidRDefault="00C52B02" w:rsidP="00004429">
            <w:pPr>
              <w:pStyle w:val="ListParagraph"/>
              <w:numPr>
                <w:ilvl w:val="0"/>
                <w:numId w:val="11"/>
              </w:numPr>
              <w:spacing w:line="276" w:lineRule="auto"/>
              <w:ind w:left="286" w:hanging="284"/>
              <w:rPr>
                <w:color w:val="000000"/>
              </w:rPr>
            </w:pPr>
            <w:r w:rsidRPr="000D1970">
              <w:rPr>
                <w:color w:val="000000"/>
              </w:rPr>
              <w:t xml:space="preserve">Giấy đăng ký chủ quyền xe ô tô - photo công chứng mới nhất </w:t>
            </w:r>
            <w:r w:rsidRPr="000D1970">
              <w:rPr>
                <w:i/>
                <w:color w:val="000000"/>
              </w:rPr>
              <w:t>(nếu có)</w:t>
            </w:r>
          </w:p>
          <w:p w14:paraId="569B9EF7" w14:textId="77777777" w:rsidR="00C52B02" w:rsidRPr="000D1970" w:rsidRDefault="00C52B02" w:rsidP="00004429">
            <w:pPr>
              <w:pStyle w:val="ListParagraph"/>
              <w:numPr>
                <w:ilvl w:val="0"/>
                <w:numId w:val="11"/>
              </w:numPr>
              <w:suppressAutoHyphens w:val="0"/>
              <w:spacing w:line="276" w:lineRule="auto"/>
              <w:ind w:left="286" w:hanging="284"/>
            </w:pPr>
            <w:r w:rsidRPr="000D1970">
              <w:rPr>
                <w:color w:val="000000"/>
              </w:rPr>
              <w:t xml:space="preserve">Hợp đồng cho thuê nhà (nếu có) – photo công chứng mới nhất </w:t>
            </w:r>
            <w:r w:rsidRPr="000D1970">
              <w:rPr>
                <w:i/>
                <w:color w:val="000000"/>
              </w:rPr>
              <w:t>(nếu có)</w:t>
            </w:r>
          </w:p>
        </w:tc>
      </w:tr>
      <w:tr w:rsidR="00C52B02" w:rsidRPr="000D1970" w14:paraId="3C75B584"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tcPr>
          <w:p w14:paraId="2AC3141D" w14:textId="77777777" w:rsidR="00C52B02" w:rsidRPr="000D1970" w:rsidRDefault="00C52B02" w:rsidP="00004429">
            <w:pPr>
              <w:pStyle w:val="ListParagraph"/>
              <w:numPr>
                <w:ilvl w:val="0"/>
                <w:numId w:val="10"/>
              </w:numPr>
              <w:snapToGrid w:val="0"/>
              <w:spacing w:line="276" w:lineRule="auto"/>
              <w:ind w:left="249" w:hanging="249"/>
              <w:rPr>
                <w:b/>
                <w:color w:val="FFFFFF"/>
              </w:rPr>
            </w:pPr>
            <w:r w:rsidRPr="000D1970">
              <w:rPr>
                <w:b/>
                <w:color w:val="FFFFFF"/>
              </w:rPr>
              <w:t>Yêu cầu khác</w:t>
            </w: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18E77840" w14:textId="77777777" w:rsidR="00C52B02" w:rsidRPr="000D1970" w:rsidRDefault="00C52B02" w:rsidP="00004429">
            <w:pPr>
              <w:pStyle w:val="ListParagraph"/>
              <w:numPr>
                <w:ilvl w:val="0"/>
                <w:numId w:val="12"/>
              </w:numPr>
              <w:snapToGrid w:val="0"/>
              <w:spacing w:line="276" w:lineRule="auto"/>
              <w:ind w:left="286" w:hanging="284"/>
              <w:rPr>
                <w:color w:val="000000"/>
              </w:rPr>
            </w:pPr>
            <w:r w:rsidRPr="000D1970">
              <w:rPr>
                <w:color w:val="000000"/>
              </w:rPr>
              <w:t>Tùy vào từng hồ sơ, khách được yêu cầu ký qũy. Mức ký từ: 5.000 – 10.000 USD/khách</w:t>
            </w:r>
          </w:p>
          <w:p w14:paraId="02FCEF51" w14:textId="77777777" w:rsidR="00C52B02" w:rsidRPr="000D1970" w:rsidRDefault="00C52B02" w:rsidP="00004429">
            <w:pPr>
              <w:pStyle w:val="ListParagraph"/>
              <w:numPr>
                <w:ilvl w:val="0"/>
                <w:numId w:val="12"/>
              </w:numPr>
              <w:snapToGrid w:val="0"/>
              <w:spacing w:line="276" w:lineRule="auto"/>
              <w:ind w:left="286" w:hanging="284"/>
              <w:rPr>
                <w:color w:val="000000"/>
              </w:rPr>
            </w:pPr>
            <w:r w:rsidRPr="000D1970">
              <w:rPr>
                <w:color w:val="000000"/>
              </w:rPr>
              <w:t xml:space="preserve">Sau khi có kết quả visa nếu khách không thỏa điều kiện trên, Quý khách sẽ bị hủy visa đồng thời chịu mức phạt </w:t>
            </w:r>
            <w:proofErr w:type="gramStart"/>
            <w:r w:rsidRPr="000D1970">
              <w:rPr>
                <w:color w:val="000000"/>
              </w:rPr>
              <w:t>theo</w:t>
            </w:r>
            <w:proofErr w:type="gramEnd"/>
            <w:r w:rsidRPr="000D1970">
              <w:rPr>
                <w:color w:val="000000"/>
              </w:rPr>
              <w:t xml:space="preserve"> quy định đã đề cập phía trên.</w:t>
            </w:r>
          </w:p>
        </w:tc>
      </w:tr>
    </w:tbl>
    <w:p w14:paraId="0AC1608D" w14:textId="77777777" w:rsidR="00C52B02" w:rsidRPr="000D1970" w:rsidRDefault="00C52B02" w:rsidP="00C52B02">
      <w:pPr>
        <w:pStyle w:val="ListParagraph"/>
        <w:spacing w:line="276" w:lineRule="auto"/>
        <w:ind w:left="0" w:right="-360"/>
        <w:jc w:val="both"/>
        <w:rPr>
          <w:b/>
          <w:bCs/>
          <w:color w:val="17365D"/>
          <w:highlight w:val="yellow"/>
          <w:u w:val="single"/>
          <w:lang w:val="vi-VN"/>
        </w:rPr>
      </w:pPr>
      <w:r w:rsidRPr="000D1970">
        <w:rPr>
          <w:b/>
          <w:bCs/>
          <w:color w:val="17365D"/>
          <w:highlight w:val="yellow"/>
          <w:u w:val="single"/>
          <w:lang w:val="vi-VN"/>
        </w:rPr>
        <w:t xml:space="preserve"> Đối với khách hàng được công ty/ tổ chức đài thọ chi phí cho chuyến đi.</w:t>
      </w:r>
    </w:p>
    <w:p w14:paraId="37A1B24D" w14:textId="77777777" w:rsidR="00C52B02" w:rsidRPr="000D1970" w:rsidRDefault="00C52B02" w:rsidP="00C52B02">
      <w:pPr>
        <w:spacing w:line="276" w:lineRule="auto"/>
        <w:ind w:right="-360"/>
        <w:jc w:val="both"/>
        <w:rPr>
          <w:color w:val="FF0000"/>
          <w:sz w:val="24"/>
          <w:szCs w:val="24"/>
          <w:lang w:val="vi-VN"/>
        </w:rPr>
      </w:pPr>
      <w:r w:rsidRPr="000D1970">
        <w:rPr>
          <w:color w:val="FF0000"/>
          <w:sz w:val="24"/>
          <w:szCs w:val="24"/>
        </w:rPr>
        <w:t>I</w:t>
      </w:r>
      <w:r w:rsidRPr="000D1970">
        <w:rPr>
          <w:color w:val="FF0000"/>
          <w:sz w:val="24"/>
          <w:szCs w:val="24"/>
          <w:lang w:val="vi-VN"/>
        </w:rPr>
        <w:t xml:space="preserve">/ </w:t>
      </w:r>
      <w:r w:rsidRPr="000D1970">
        <w:rPr>
          <w:b/>
          <w:bCs/>
          <w:color w:val="FF0000"/>
          <w:sz w:val="24"/>
          <w:szCs w:val="24"/>
          <w:lang w:val="vi-VN"/>
        </w:rPr>
        <w:t>Công ty đài thọ chuyến đi:</w:t>
      </w:r>
      <w:r w:rsidRPr="000D1970">
        <w:rPr>
          <w:color w:val="FF0000"/>
          <w:sz w:val="24"/>
          <w:szCs w:val="24"/>
          <w:lang w:val="vi-VN"/>
        </w:rPr>
        <w:t xml:space="preserve"> </w:t>
      </w:r>
    </w:p>
    <w:p w14:paraId="51420CD6" w14:textId="77777777" w:rsidR="00C52B02" w:rsidRPr="000D1970" w:rsidRDefault="00C52B02" w:rsidP="00C52B02">
      <w:pPr>
        <w:spacing w:before="0" w:after="0" w:line="276" w:lineRule="auto"/>
        <w:ind w:right="-360"/>
        <w:jc w:val="both"/>
        <w:rPr>
          <w:color w:val="17365D"/>
          <w:sz w:val="24"/>
          <w:szCs w:val="24"/>
          <w:lang w:val="vi-VN"/>
        </w:rPr>
      </w:pPr>
      <w:r w:rsidRPr="000D1970">
        <w:rPr>
          <w:color w:val="17365D"/>
          <w:sz w:val="24"/>
          <w:szCs w:val="24"/>
          <w:lang w:val="vi-VN"/>
        </w:rPr>
        <w:t>-Giấy phép kinh doanh của công ty / tổ chức chịu trách nhiệm đài thọ cho người xin visa.</w:t>
      </w:r>
    </w:p>
    <w:p w14:paraId="6DF357EA"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Bảng kê nộp thuế (3)ba tháng gần nhất của công ty/tổ chức chịu chi phí đài thọ cho người xin visa</w:t>
      </w:r>
    </w:p>
    <w:p w14:paraId="2B80949C"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Sao kê tài khoản ngân hàng của công ty/tổ chức chịu chi phí đài thọ cho người xin visa.</w:t>
      </w:r>
    </w:p>
    <w:p w14:paraId="7ED1EE06"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Giấy quyết định trong đó có ghi rõ các chi phí về chuyến đi do công ty chi trả và phải có chữ ký, con dấu xác nhận của công ty/ tổ chức có thẩm quyền. (có kèm danh sách được tài trợ đi du lịch)</w:t>
      </w:r>
    </w:p>
    <w:p w14:paraId="56A555B6"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Bảng 03 câu hỏi có kèm danh sách được tài trợ đi du lịch ( công ty du lịch sẽ cung cấp).</w:t>
      </w:r>
    </w:p>
    <w:p w14:paraId="1FD618F0" w14:textId="77777777" w:rsidR="00C52B02" w:rsidRPr="000D1970" w:rsidRDefault="00C52B02" w:rsidP="00C52B02">
      <w:pPr>
        <w:spacing w:line="276" w:lineRule="auto"/>
        <w:ind w:right="-360"/>
        <w:jc w:val="both"/>
        <w:rPr>
          <w:b/>
          <w:bCs/>
          <w:color w:val="FF0000"/>
          <w:sz w:val="24"/>
          <w:szCs w:val="24"/>
          <w:lang w:val="vi-VN"/>
        </w:rPr>
      </w:pPr>
      <w:r w:rsidRPr="000D1970">
        <w:rPr>
          <w:color w:val="FF0000"/>
          <w:sz w:val="24"/>
          <w:szCs w:val="24"/>
          <w:lang w:val="vi-VN"/>
        </w:rPr>
        <w:t xml:space="preserve">II/ </w:t>
      </w:r>
      <w:r w:rsidRPr="000D1970">
        <w:rPr>
          <w:b/>
          <w:bCs/>
          <w:color w:val="FF0000"/>
          <w:sz w:val="24"/>
          <w:szCs w:val="24"/>
          <w:lang w:val="vi-VN"/>
        </w:rPr>
        <w:t>Cá nhân là đại lý hoặc nhân viên và người thân được công ty /tồ chức chịu chi phí đài thọ cho chuyến đi:</w:t>
      </w:r>
    </w:p>
    <w:p w14:paraId="73875F4A" w14:textId="77777777" w:rsidR="00C52B02" w:rsidRPr="000D1970" w:rsidRDefault="00C52B02" w:rsidP="00C52B02">
      <w:pPr>
        <w:spacing w:line="276" w:lineRule="auto"/>
        <w:ind w:right="-360"/>
        <w:jc w:val="both"/>
        <w:rPr>
          <w:color w:val="17365D"/>
          <w:sz w:val="24"/>
          <w:szCs w:val="24"/>
          <w:lang w:val="vi-VN"/>
        </w:rPr>
      </w:pPr>
      <w:r w:rsidRPr="000D1970">
        <w:rPr>
          <w:b/>
          <w:bCs/>
          <w:color w:val="17365D"/>
          <w:sz w:val="24"/>
          <w:szCs w:val="24"/>
          <w:lang w:val="vi-VN"/>
        </w:rPr>
        <w:t>A, ĐẠI LÝ ĐƯỢC TÀI TRỢ:</w:t>
      </w:r>
    </w:p>
    <w:p w14:paraId="2B5F8B40" w14:textId="77777777" w:rsidR="00C52B02" w:rsidRPr="000D1970" w:rsidRDefault="00C52B02" w:rsidP="00004429">
      <w:pPr>
        <w:numPr>
          <w:ilvl w:val="0"/>
          <w:numId w:val="15"/>
        </w:numPr>
        <w:spacing w:before="0" w:after="0" w:line="276" w:lineRule="auto"/>
        <w:ind w:right="-360"/>
        <w:jc w:val="both"/>
        <w:rPr>
          <w:color w:val="17365D"/>
          <w:sz w:val="24"/>
          <w:szCs w:val="24"/>
          <w:lang w:val="vi-VN"/>
        </w:rPr>
      </w:pPr>
      <w:r w:rsidRPr="000D1970">
        <w:rPr>
          <w:color w:val="17365D"/>
          <w:sz w:val="24"/>
          <w:szCs w:val="24"/>
          <w:lang w:val="vi-VN"/>
        </w:rPr>
        <w:t>Passport còn hạn sử dụng ít nhất là 6 tháng  + pp cũ ( nếu có )</w:t>
      </w:r>
    </w:p>
    <w:p w14:paraId="0B6DE959" w14:textId="77777777" w:rsidR="00C52B02" w:rsidRPr="000D1970" w:rsidRDefault="00C52B02" w:rsidP="00004429">
      <w:pPr>
        <w:numPr>
          <w:ilvl w:val="0"/>
          <w:numId w:val="15"/>
        </w:numPr>
        <w:spacing w:before="0" w:after="0" w:line="276" w:lineRule="auto"/>
        <w:ind w:right="-360"/>
        <w:jc w:val="both"/>
        <w:rPr>
          <w:color w:val="17365D"/>
          <w:sz w:val="24"/>
          <w:szCs w:val="24"/>
          <w:lang w:val="vi-VN"/>
        </w:rPr>
      </w:pPr>
      <w:r w:rsidRPr="000D1970">
        <w:rPr>
          <w:color w:val="17365D"/>
          <w:sz w:val="24"/>
          <w:szCs w:val="24"/>
          <w:lang w:val="vi-VN"/>
        </w:rPr>
        <w:t>2 hình 3,5 x 4,5 nền trắng chụp mới trong 3 tháng (ko sử dụng hình giống hình làm passport, hình không đeo kính).</w:t>
      </w:r>
    </w:p>
    <w:p w14:paraId="129DBFAB" w14:textId="77777777" w:rsidR="00C52B02" w:rsidRPr="000D1970" w:rsidRDefault="00C52B02" w:rsidP="00C52B02">
      <w:pPr>
        <w:spacing w:line="240" w:lineRule="auto"/>
        <w:ind w:left="142" w:right="-360" w:hanging="142"/>
        <w:jc w:val="both"/>
        <w:rPr>
          <w:b/>
          <w:color w:val="FF0000"/>
          <w:sz w:val="24"/>
          <w:szCs w:val="24"/>
          <w:lang w:val="vi-VN"/>
        </w:rPr>
      </w:pPr>
      <w:r w:rsidRPr="000D1970">
        <w:rPr>
          <w:b/>
          <w:color w:val="FF0000"/>
          <w:sz w:val="24"/>
          <w:szCs w:val="24"/>
          <w:lang w:val="vi-VN"/>
        </w:rPr>
        <w:t xml:space="preserve">Bản sao công chứng các giấy tờ : </w:t>
      </w:r>
    </w:p>
    <w:p w14:paraId="48CECFC6" w14:textId="77777777" w:rsidR="00C52B02" w:rsidRPr="000D1970" w:rsidRDefault="00C52B02" w:rsidP="00004429">
      <w:pPr>
        <w:numPr>
          <w:ilvl w:val="0"/>
          <w:numId w:val="13"/>
        </w:numPr>
        <w:spacing w:before="0" w:after="200" w:line="240" w:lineRule="auto"/>
        <w:ind w:right="-360"/>
        <w:jc w:val="both"/>
        <w:rPr>
          <w:color w:val="17365D"/>
          <w:sz w:val="24"/>
          <w:szCs w:val="24"/>
        </w:rPr>
      </w:pPr>
      <w:r w:rsidRPr="000D1970">
        <w:rPr>
          <w:color w:val="17365D"/>
          <w:sz w:val="24"/>
          <w:szCs w:val="24"/>
        </w:rPr>
        <w:t>Giấy phép kinh doanh.</w:t>
      </w:r>
    </w:p>
    <w:p w14:paraId="4105B1CD" w14:textId="77777777" w:rsidR="00C52B02" w:rsidRPr="000D1970" w:rsidRDefault="00C52B02" w:rsidP="00004429">
      <w:pPr>
        <w:numPr>
          <w:ilvl w:val="0"/>
          <w:numId w:val="13"/>
        </w:numPr>
        <w:spacing w:before="0" w:after="200" w:line="240" w:lineRule="auto"/>
        <w:ind w:right="-360"/>
        <w:jc w:val="both"/>
        <w:rPr>
          <w:color w:val="17365D"/>
          <w:sz w:val="24"/>
          <w:szCs w:val="24"/>
        </w:rPr>
      </w:pPr>
      <w:r w:rsidRPr="000D1970">
        <w:rPr>
          <w:color w:val="17365D"/>
          <w:sz w:val="24"/>
          <w:szCs w:val="24"/>
        </w:rPr>
        <w:lastRenderedPageBreak/>
        <w:t>Thuế 03 tháng gần nhất hoặc thuế môn bài.</w:t>
      </w:r>
    </w:p>
    <w:p w14:paraId="1282DB45" w14:textId="77777777" w:rsidR="00C52B02" w:rsidRPr="000D1970" w:rsidRDefault="00C52B02" w:rsidP="00004429">
      <w:pPr>
        <w:numPr>
          <w:ilvl w:val="0"/>
          <w:numId w:val="13"/>
        </w:numPr>
        <w:spacing w:before="0" w:after="200" w:line="240" w:lineRule="auto"/>
        <w:ind w:right="-360"/>
        <w:jc w:val="both"/>
        <w:rPr>
          <w:color w:val="17365D"/>
          <w:sz w:val="24"/>
          <w:szCs w:val="24"/>
        </w:rPr>
      </w:pPr>
      <w:r w:rsidRPr="000D1970">
        <w:rPr>
          <w:color w:val="17365D"/>
          <w:sz w:val="24"/>
          <w:szCs w:val="24"/>
        </w:rPr>
        <w:t>Hợp đồng liên kết, hợp tác/ các chứng từ, hóa đơn, biên lai… chứng minh mối quan hệ giữa người tài trợ và người được tài trợ đi du lịch.</w:t>
      </w:r>
    </w:p>
    <w:p w14:paraId="412298B8" w14:textId="77777777" w:rsidR="00C52B02" w:rsidRPr="000D1970" w:rsidRDefault="00C52B02" w:rsidP="00004429">
      <w:pPr>
        <w:numPr>
          <w:ilvl w:val="0"/>
          <w:numId w:val="13"/>
        </w:numPr>
        <w:spacing w:before="0" w:after="200" w:line="240" w:lineRule="auto"/>
        <w:ind w:right="-360"/>
        <w:jc w:val="both"/>
        <w:rPr>
          <w:color w:val="17365D"/>
          <w:sz w:val="24"/>
          <w:szCs w:val="24"/>
        </w:rPr>
      </w:pPr>
      <w:r w:rsidRPr="000D1970">
        <w:rPr>
          <w:color w:val="17365D"/>
          <w:sz w:val="24"/>
          <w:szCs w:val="24"/>
        </w:rPr>
        <w:t>Hộ khẩu thường trú ( tất cả các trang)</w:t>
      </w:r>
    </w:p>
    <w:p w14:paraId="67499C97" w14:textId="77777777" w:rsidR="00C52B02" w:rsidRPr="000D1970" w:rsidRDefault="00C52B02" w:rsidP="00004429">
      <w:pPr>
        <w:numPr>
          <w:ilvl w:val="0"/>
          <w:numId w:val="13"/>
        </w:numPr>
        <w:spacing w:before="0" w:after="0" w:line="240" w:lineRule="auto"/>
        <w:ind w:right="-360"/>
        <w:jc w:val="both"/>
        <w:rPr>
          <w:color w:val="17365D"/>
          <w:sz w:val="24"/>
          <w:szCs w:val="24"/>
        </w:rPr>
      </w:pPr>
      <w:r w:rsidRPr="000D1970">
        <w:rPr>
          <w:color w:val="17365D"/>
          <w:sz w:val="24"/>
          <w:szCs w:val="24"/>
        </w:rPr>
        <w:t>Đăng ký kết hôn (nếu có vợ hoặc chồng cùng đi)</w:t>
      </w:r>
    </w:p>
    <w:p w14:paraId="0E092D37" w14:textId="77777777" w:rsidR="00C52B02" w:rsidRPr="000D1970" w:rsidRDefault="00C52B02" w:rsidP="00004429">
      <w:pPr>
        <w:numPr>
          <w:ilvl w:val="0"/>
          <w:numId w:val="13"/>
        </w:numPr>
        <w:spacing w:before="0" w:after="200" w:line="240" w:lineRule="auto"/>
        <w:ind w:right="-360"/>
        <w:jc w:val="both"/>
        <w:rPr>
          <w:color w:val="17365D"/>
          <w:sz w:val="24"/>
          <w:szCs w:val="24"/>
        </w:rPr>
      </w:pPr>
      <w:r w:rsidRPr="000D1970">
        <w:rPr>
          <w:color w:val="17365D"/>
          <w:sz w:val="24"/>
          <w:szCs w:val="24"/>
        </w:rPr>
        <w:t>CMND photo.</w:t>
      </w:r>
    </w:p>
    <w:p w14:paraId="11186116" w14:textId="77777777" w:rsidR="00C52B02" w:rsidRPr="000D1970" w:rsidRDefault="00C52B02" w:rsidP="00004429">
      <w:pPr>
        <w:numPr>
          <w:ilvl w:val="0"/>
          <w:numId w:val="13"/>
        </w:numPr>
        <w:spacing w:before="0" w:after="200" w:line="240" w:lineRule="auto"/>
        <w:ind w:right="-360"/>
        <w:jc w:val="both"/>
        <w:rPr>
          <w:color w:val="17365D"/>
          <w:sz w:val="24"/>
          <w:szCs w:val="24"/>
        </w:rPr>
      </w:pPr>
      <w:r w:rsidRPr="000D1970">
        <w:rPr>
          <w:color w:val="17365D"/>
          <w:sz w:val="24"/>
          <w:szCs w:val="24"/>
        </w:rPr>
        <w:t xml:space="preserve">Giấy khai sinh </w:t>
      </w:r>
      <w:proofErr w:type="gramStart"/>
      <w:r w:rsidRPr="000D1970">
        <w:rPr>
          <w:color w:val="17365D"/>
          <w:sz w:val="24"/>
          <w:szCs w:val="24"/>
        </w:rPr>
        <w:t>( nếu</w:t>
      </w:r>
      <w:proofErr w:type="gramEnd"/>
      <w:r w:rsidRPr="000D1970">
        <w:rPr>
          <w:color w:val="17365D"/>
          <w:sz w:val="24"/>
          <w:szCs w:val="24"/>
        </w:rPr>
        <w:t xml:space="preserve"> có con cái, anh/chị/em/ ba mẹ đi cùng).</w:t>
      </w:r>
    </w:p>
    <w:p w14:paraId="6F51551E" w14:textId="77777777" w:rsidR="00C52B02" w:rsidRPr="000D1970" w:rsidRDefault="00C52B02" w:rsidP="00C52B02">
      <w:pPr>
        <w:spacing w:line="276" w:lineRule="auto"/>
        <w:ind w:left="360" w:right="-360"/>
        <w:jc w:val="both"/>
        <w:rPr>
          <w:b/>
          <w:bCs/>
          <w:color w:val="17365D"/>
          <w:sz w:val="24"/>
          <w:szCs w:val="24"/>
        </w:rPr>
      </w:pPr>
      <w:r w:rsidRPr="000D1970">
        <w:rPr>
          <w:b/>
          <w:bCs/>
          <w:color w:val="17365D"/>
          <w:sz w:val="24"/>
          <w:szCs w:val="24"/>
        </w:rPr>
        <w:t>B, NHÂN VIÊN ĐƯỢC TÀI TRỢ:</w:t>
      </w:r>
    </w:p>
    <w:p w14:paraId="1E3B4EB8" w14:textId="77777777" w:rsidR="00C52B02" w:rsidRPr="000D1970" w:rsidRDefault="00C52B02" w:rsidP="00004429">
      <w:pPr>
        <w:numPr>
          <w:ilvl w:val="0"/>
          <w:numId w:val="15"/>
        </w:numPr>
        <w:spacing w:before="0" w:after="0" w:line="276" w:lineRule="auto"/>
        <w:ind w:right="-360"/>
        <w:jc w:val="both"/>
        <w:rPr>
          <w:color w:val="17365D"/>
          <w:sz w:val="24"/>
          <w:szCs w:val="24"/>
          <w:lang w:val="vi-VN"/>
        </w:rPr>
      </w:pPr>
      <w:r w:rsidRPr="000D1970">
        <w:rPr>
          <w:color w:val="17365D"/>
          <w:sz w:val="24"/>
          <w:szCs w:val="24"/>
          <w:lang w:val="vi-VN"/>
        </w:rPr>
        <w:t>Passport còn hạn sử dụng ít nhất là 6 tháng  + pp cũ ( nếu có )</w:t>
      </w:r>
    </w:p>
    <w:p w14:paraId="6447B532" w14:textId="77777777" w:rsidR="00C52B02" w:rsidRPr="000D1970" w:rsidRDefault="00C52B02" w:rsidP="00004429">
      <w:pPr>
        <w:numPr>
          <w:ilvl w:val="0"/>
          <w:numId w:val="15"/>
        </w:numPr>
        <w:spacing w:before="0" w:after="0" w:line="276" w:lineRule="auto"/>
        <w:ind w:right="-360"/>
        <w:jc w:val="both"/>
        <w:rPr>
          <w:color w:val="17365D"/>
          <w:sz w:val="24"/>
          <w:szCs w:val="24"/>
          <w:lang w:val="vi-VN"/>
        </w:rPr>
      </w:pPr>
      <w:r w:rsidRPr="000D1970">
        <w:rPr>
          <w:color w:val="17365D"/>
          <w:sz w:val="24"/>
          <w:szCs w:val="24"/>
          <w:lang w:val="vi-VN"/>
        </w:rPr>
        <w:t>2 hình 3,5 x 4,5 nền trắng chụp mới trong 3 tháng (ko sử dụng hình giống hình làm passport, hình không đeo kính).</w:t>
      </w:r>
    </w:p>
    <w:p w14:paraId="2DFF1C87" w14:textId="77777777" w:rsidR="00C52B02" w:rsidRPr="000D1970" w:rsidRDefault="00C52B02" w:rsidP="00A504CA">
      <w:pPr>
        <w:numPr>
          <w:ilvl w:val="0"/>
          <w:numId w:val="2"/>
        </w:numPr>
        <w:spacing w:before="0" w:after="200" w:line="276" w:lineRule="auto"/>
        <w:ind w:right="-360"/>
        <w:jc w:val="both"/>
        <w:rPr>
          <w:b/>
          <w:color w:val="FF0000"/>
          <w:sz w:val="24"/>
          <w:szCs w:val="24"/>
          <w:lang w:val="vi-VN"/>
        </w:rPr>
      </w:pPr>
      <w:r w:rsidRPr="000D1970">
        <w:rPr>
          <w:b/>
          <w:color w:val="FF0000"/>
          <w:sz w:val="24"/>
          <w:szCs w:val="24"/>
          <w:lang w:val="vi-VN"/>
        </w:rPr>
        <w:t xml:space="preserve">Bản sao công chứng các giấy tờ : </w:t>
      </w:r>
    </w:p>
    <w:p w14:paraId="2EF626F5" w14:textId="77777777" w:rsidR="00C52B02" w:rsidRPr="000D1970" w:rsidRDefault="00C52B02" w:rsidP="00004429">
      <w:pPr>
        <w:numPr>
          <w:ilvl w:val="0"/>
          <w:numId w:val="14"/>
        </w:numPr>
        <w:spacing w:before="0" w:after="0" w:line="276" w:lineRule="auto"/>
        <w:ind w:right="-360"/>
        <w:jc w:val="both"/>
        <w:rPr>
          <w:color w:val="17365D"/>
          <w:sz w:val="24"/>
          <w:szCs w:val="24"/>
          <w:lang w:val="vi-VN"/>
        </w:rPr>
      </w:pPr>
      <w:r w:rsidRPr="000D1970">
        <w:rPr>
          <w:color w:val="17365D"/>
          <w:sz w:val="24"/>
          <w:szCs w:val="24"/>
          <w:lang w:val="vi-VN"/>
        </w:rPr>
        <w:t>Hợp đồng lao động (cũ và mới)</w:t>
      </w:r>
    </w:p>
    <w:p w14:paraId="34415C85" w14:textId="77777777" w:rsidR="00C52B02" w:rsidRPr="000D1970" w:rsidRDefault="00C52B02" w:rsidP="00004429">
      <w:pPr>
        <w:numPr>
          <w:ilvl w:val="0"/>
          <w:numId w:val="14"/>
        </w:numPr>
        <w:spacing w:before="0" w:after="0" w:line="276" w:lineRule="auto"/>
        <w:ind w:right="-360"/>
        <w:jc w:val="both"/>
        <w:rPr>
          <w:color w:val="17365D"/>
          <w:sz w:val="24"/>
          <w:szCs w:val="24"/>
          <w:lang w:val="vi-VN"/>
        </w:rPr>
      </w:pPr>
      <w:r w:rsidRPr="000D1970">
        <w:rPr>
          <w:color w:val="17365D"/>
          <w:sz w:val="24"/>
          <w:szCs w:val="24"/>
          <w:lang w:val="vi-VN"/>
        </w:rPr>
        <w:t>Đăng ký kết hôn (nếu có vợ hoặc chồng cùng đi)</w:t>
      </w:r>
    </w:p>
    <w:p w14:paraId="4A873A26" w14:textId="77777777" w:rsidR="00C52B02" w:rsidRPr="000D1970" w:rsidRDefault="00C52B02" w:rsidP="00004429">
      <w:pPr>
        <w:numPr>
          <w:ilvl w:val="0"/>
          <w:numId w:val="14"/>
        </w:numPr>
        <w:spacing w:before="0" w:after="0" w:line="276" w:lineRule="auto"/>
        <w:ind w:left="641" w:hanging="357"/>
        <w:jc w:val="both"/>
        <w:rPr>
          <w:color w:val="17365D"/>
          <w:sz w:val="24"/>
          <w:szCs w:val="24"/>
          <w:lang w:val="vi-VN"/>
        </w:rPr>
      </w:pPr>
      <w:r w:rsidRPr="000D1970">
        <w:rPr>
          <w:color w:val="17365D"/>
          <w:sz w:val="24"/>
          <w:szCs w:val="24"/>
          <w:lang w:val="vi-VN"/>
        </w:rPr>
        <w:t>Hộ khẩu thường trú ( tất cả các trang)</w:t>
      </w:r>
    </w:p>
    <w:p w14:paraId="40CEA9DB" w14:textId="77777777" w:rsidR="00C52B02" w:rsidRPr="000D1970" w:rsidRDefault="00C52B02" w:rsidP="00004429">
      <w:pPr>
        <w:numPr>
          <w:ilvl w:val="0"/>
          <w:numId w:val="14"/>
        </w:numPr>
        <w:spacing w:before="0" w:after="0" w:line="276" w:lineRule="auto"/>
        <w:ind w:left="641" w:hanging="357"/>
        <w:jc w:val="both"/>
        <w:rPr>
          <w:color w:val="17365D"/>
          <w:sz w:val="24"/>
          <w:szCs w:val="24"/>
        </w:rPr>
      </w:pPr>
      <w:r w:rsidRPr="000D1970">
        <w:rPr>
          <w:color w:val="17365D"/>
          <w:sz w:val="24"/>
          <w:szCs w:val="24"/>
        </w:rPr>
        <w:t>CMND photo.</w:t>
      </w:r>
    </w:p>
    <w:p w14:paraId="53571F88" w14:textId="77777777" w:rsidR="00C52B02" w:rsidRPr="000D1970" w:rsidRDefault="00C52B02" w:rsidP="00004429">
      <w:pPr>
        <w:numPr>
          <w:ilvl w:val="0"/>
          <w:numId w:val="14"/>
        </w:numPr>
        <w:spacing w:before="0" w:after="200" w:line="276" w:lineRule="auto"/>
        <w:ind w:right="-360"/>
        <w:jc w:val="both"/>
        <w:rPr>
          <w:color w:val="17365D"/>
          <w:sz w:val="24"/>
          <w:szCs w:val="24"/>
        </w:rPr>
      </w:pPr>
      <w:r w:rsidRPr="000D1970">
        <w:rPr>
          <w:color w:val="17365D"/>
          <w:sz w:val="24"/>
          <w:szCs w:val="24"/>
        </w:rPr>
        <w:t xml:space="preserve">Giấy khai sinh </w:t>
      </w:r>
      <w:proofErr w:type="gramStart"/>
      <w:r w:rsidRPr="000D1970">
        <w:rPr>
          <w:color w:val="17365D"/>
          <w:sz w:val="24"/>
          <w:szCs w:val="24"/>
        </w:rPr>
        <w:t>( nếu</w:t>
      </w:r>
      <w:proofErr w:type="gramEnd"/>
      <w:r w:rsidRPr="000D1970">
        <w:rPr>
          <w:color w:val="17365D"/>
          <w:sz w:val="24"/>
          <w:szCs w:val="24"/>
        </w:rPr>
        <w:t xml:space="preserve"> có con cái, anh/chị/em/ bame đi cùng).</w:t>
      </w:r>
    </w:p>
    <w:p w14:paraId="5061909A" w14:textId="77777777" w:rsidR="00C52B02" w:rsidRPr="000D1970" w:rsidRDefault="00C52B02" w:rsidP="00C52B02">
      <w:pPr>
        <w:spacing w:line="276" w:lineRule="auto"/>
        <w:ind w:left="360" w:right="-360"/>
        <w:jc w:val="both"/>
        <w:rPr>
          <w:b/>
          <w:color w:val="FF0000"/>
          <w:sz w:val="24"/>
          <w:szCs w:val="24"/>
        </w:rPr>
      </w:pPr>
      <w:r w:rsidRPr="000D1970">
        <w:rPr>
          <w:b/>
          <w:color w:val="FF0000"/>
          <w:sz w:val="24"/>
          <w:szCs w:val="24"/>
          <w:u w:val="single"/>
        </w:rPr>
        <w:t>NOTICE</w:t>
      </w:r>
      <w:r w:rsidRPr="000D1970">
        <w:rPr>
          <w:b/>
          <w:color w:val="FF0000"/>
          <w:sz w:val="24"/>
          <w:szCs w:val="24"/>
        </w:rPr>
        <w:t>: KHÁCH ĐƯỢC TÀI TRỢ ĐI KHÔNG CẦN CHỨNG MINH TÀI CHÍNH.</w:t>
      </w:r>
    </w:p>
    <w:p w14:paraId="49F548E0" w14:textId="77777777" w:rsidR="00C52B02" w:rsidRPr="000D1970" w:rsidRDefault="00C52B02" w:rsidP="00C52B02">
      <w:pPr>
        <w:spacing w:line="276" w:lineRule="auto"/>
        <w:ind w:right="-360"/>
        <w:jc w:val="both"/>
        <w:rPr>
          <w:b/>
          <w:bCs/>
          <w:color w:val="17365D"/>
          <w:sz w:val="24"/>
          <w:szCs w:val="24"/>
        </w:rPr>
      </w:pPr>
      <w:r w:rsidRPr="000D1970">
        <w:rPr>
          <w:b/>
          <w:bCs/>
          <w:color w:val="17365D"/>
          <w:sz w:val="24"/>
          <w:szCs w:val="24"/>
        </w:rPr>
        <w:t>3/ Cá nhân là người thân của nhân viên công ty KHÔNG được công ty/ tổ chức đài thọ chi phí cho chuyến đi</w:t>
      </w:r>
    </w:p>
    <w:p w14:paraId="61F9868D" w14:textId="77777777" w:rsidR="00C52B02" w:rsidRPr="000D1970" w:rsidRDefault="00C52B02" w:rsidP="00A504CA">
      <w:pPr>
        <w:numPr>
          <w:ilvl w:val="0"/>
          <w:numId w:val="2"/>
        </w:numPr>
        <w:tabs>
          <w:tab w:val="left" w:pos="142"/>
        </w:tabs>
        <w:spacing w:before="0" w:after="0" w:line="276" w:lineRule="auto"/>
        <w:ind w:left="0" w:right="-360" w:firstLine="0"/>
        <w:jc w:val="both"/>
        <w:rPr>
          <w:color w:val="17365D"/>
          <w:sz w:val="24"/>
          <w:szCs w:val="24"/>
        </w:rPr>
      </w:pPr>
      <w:r w:rsidRPr="000D1970">
        <w:rPr>
          <w:color w:val="17365D"/>
          <w:sz w:val="24"/>
          <w:szCs w:val="24"/>
        </w:rPr>
        <w:t>Passport còn hạn sử dụng ít nhất là 6 tháng  + pp cũ ( nếu có )</w:t>
      </w:r>
    </w:p>
    <w:p w14:paraId="3CABAC82" w14:textId="77777777" w:rsidR="00C52B02" w:rsidRPr="000D1970" w:rsidRDefault="00C52B02" w:rsidP="00A504CA">
      <w:pPr>
        <w:numPr>
          <w:ilvl w:val="0"/>
          <w:numId w:val="2"/>
        </w:numPr>
        <w:tabs>
          <w:tab w:val="left" w:pos="142"/>
        </w:tabs>
        <w:spacing w:before="0" w:after="0" w:line="276" w:lineRule="auto"/>
        <w:ind w:left="0" w:right="-360" w:firstLine="0"/>
        <w:jc w:val="both"/>
        <w:rPr>
          <w:color w:val="17365D"/>
          <w:sz w:val="24"/>
          <w:szCs w:val="24"/>
        </w:rPr>
      </w:pPr>
      <w:r w:rsidRPr="000D1970">
        <w:rPr>
          <w:color w:val="17365D"/>
          <w:sz w:val="24"/>
          <w:szCs w:val="24"/>
        </w:rPr>
        <w:t xml:space="preserve">2 hình </w:t>
      </w:r>
      <w:r w:rsidRPr="000D1970">
        <w:rPr>
          <w:color w:val="17365D"/>
          <w:sz w:val="24"/>
          <w:szCs w:val="24"/>
          <w:lang w:val="vi-VN"/>
        </w:rPr>
        <w:t xml:space="preserve">3,5 x 4,5 </w:t>
      </w:r>
      <w:r w:rsidRPr="000D1970">
        <w:rPr>
          <w:color w:val="17365D"/>
          <w:sz w:val="24"/>
          <w:szCs w:val="24"/>
        </w:rPr>
        <w:t>nền trắng chụp mới trong 3 tháng (ko sử dụng hình giống hình làm passport, không đeo kính)</w:t>
      </w:r>
    </w:p>
    <w:p w14:paraId="2105D68A" w14:textId="77777777" w:rsidR="00C52B02" w:rsidRPr="000D1970" w:rsidRDefault="00C52B02" w:rsidP="00C52B02">
      <w:pPr>
        <w:tabs>
          <w:tab w:val="left" w:pos="142"/>
        </w:tabs>
        <w:spacing w:line="276" w:lineRule="auto"/>
        <w:ind w:right="-360"/>
        <w:jc w:val="both"/>
        <w:rPr>
          <w:color w:val="17365D"/>
          <w:sz w:val="24"/>
          <w:szCs w:val="24"/>
        </w:rPr>
      </w:pPr>
      <w:r w:rsidRPr="000D1970">
        <w:rPr>
          <w:color w:val="17365D"/>
          <w:sz w:val="24"/>
          <w:szCs w:val="24"/>
        </w:rPr>
        <w:t xml:space="preserve">Bản sao công chứng các giấy </w:t>
      </w:r>
      <w:proofErr w:type="gramStart"/>
      <w:r w:rsidRPr="000D1970">
        <w:rPr>
          <w:color w:val="17365D"/>
          <w:sz w:val="24"/>
          <w:szCs w:val="24"/>
        </w:rPr>
        <w:t>tờ :</w:t>
      </w:r>
      <w:proofErr w:type="gramEnd"/>
      <w:r w:rsidRPr="000D1970">
        <w:rPr>
          <w:color w:val="17365D"/>
          <w:sz w:val="24"/>
          <w:szCs w:val="24"/>
        </w:rPr>
        <w:t xml:space="preserve"> </w:t>
      </w:r>
    </w:p>
    <w:p w14:paraId="78042167"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Chứng minh nhân dân</w:t>
      </w:r>
    </w:p>
    <w:p w14:paraId="5182723D"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 xml:space="preserve">Khai sinh </w:t>
      </w:r>
      <w:proofErr w:type="gramStart"/>
      <w:r w:rsidRPr="000D1970">
        <w:rPr>
          <w:color w:val="17365D"/>
          <w:sz w:val="24"/>
          <w:szCs w:val="24"/>
        </w:rPr>
        <w:t>( nếu</w:t>
      </w:r>
      <w:proofErr w:type="gramEnd"/>
      <w:r w:rsidRPr="000D1970">
        <w:rPr>
          <w:color w:val="17365D"/>
          <w:sz w:val="24"/>
          <w:szCs w:val="24"/>
        </w:rPr>
        <w:t xml:space="preserve"> dưới 18 tuổi).</w:t>
      </w:r>
    </w:p>
    <w:p w14:paraId="146577E3"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Hộ khẩu thường trú ( tất cả các trang)</w:t>
      </w:r>
    </w:p>
    <w:p w14:paraId="13B4FE42"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 xml:space="preserve">Đăng ký kết hôn </w:t>
      </w:r>
    </w:p>
    <w:p w14:paraId="218AE5B2" w14:textId="77777777" w:rsidR="00C52B02" w:rsidRPr="000D1970" w:rsidRDefault="00C52B02" w:rsidP="00A504CA">
      <w:pPr>
        <w:numPr>
          <w:ilvl w:val="0"/>
          <w:numId w:val="1"/>
        </w:numPr>
        <w:spacing w:before="0" w:after="0" w:line="276" w:lineRule="auto"/>
        <w:ind w:left="142" w:right="-360" w:hanging="199"/>
        <w:jc w:val="both"/>
        <w:rPr>
          <w:color w:val="17365D"/>
          <w:sz w:val="24"/>
          <w:szCs w:val="24"/>
        </w:rPr>
      </w:pPr>
      <w:r w:rsidRPr="000D1970">
        <w:rPr>
          <w:color w:val="17365D"/>
          <w:sz w:val="24"/>
          <w:szCs w:val="24"/>
        </w:rPr>
        <w:t>giấy phép DKKD + biên lai đóng thuế 3 tháng gần nhất ( LÀ CHỦ DOANH NGHIỆP)</w:t>
      </w:r>
    </w:p>
    <w:p w14:paraId="689AAE96" w14:textId="77777777" w:rsidR="00C52B02" w:rsidRPr="000D1970" w:rsidRDefault="00C52B02" w:rsidP="00A504CA">
      <w:pPr>
        <w:numPr>
          <w:ilvl w:val="0"/>
          <w:numId w:val="1"/>
        </w:numPr>
        <w:spacing w:before="0" w:after="0" w:line="276" w:lineRule="auto"/>
        <w:ind w:left="142" w:right="-360" w:hanging="199"/>
        <w:jc w:val="both"/>
        <w:rPr>
          <w:color w:val="17365D"/>
          <w:sz w:val="24"/>
          <w:szCs w:val="24"/>
        </w:rPr>
      </w:pPr>
      <w:r w:rsidRPr="000D1970">
        <w:rPr>
          <w:color w:val="17365D"/>
          <w:sz w:val="24"/>
          <w:szCs w:val="24"/>
        </w:rPr>
        <w:t xml:space="preserve">HĐLĐ+ đơn xin nghỉ phép </w:t>
      </w:r>
      <w:proofErr w:type="gramStart"/>
      <w:r w:rsidRPr="000D1970">
        <w:rPr>
          <w:color w:val="17365D"/>
          <w:sz w:val="24"/>
          <w:szCs w:val="24"/>
        </w:rPr>
        <w:t>( LÀ</w:t>
      </w:r>
      <w:proofErr w:type="gramEnd"/>
      <w:r w:rsidRPr="000D1970">
        <w:rPr>
          <w:color w:val="17365D"/>
          <w:sz w:val="24"/>
          <w:szCs w:val="24"/>
        </w:rPr>
        <w:t xml:space="preserve"> NHÂN VIÊN).</w:t>
      </w:r>
    </w:p>
    <w:p w14:paraId="112890EE" w14:textId="77777777" w:rsidR="00C52B02" w:rsidRPr="000D1970" w:rsidRDefault="00C52B02" w:rsidP="00A504CA">
      <w:pPr>
        <w:numPr>
          <w:ilvl w:val="0"/>
          <w:numId w:val="1"/>
        </w:numPr>
        <w:spacing w:before="0" w:after="0" w:line="276" w:lineRule="auto"/>
        <w:ind w:left="142" w:right="-360" w:hanging="142"/>
        <w:jc w:val="both"/>
        <w:rPr>
          <w:color w:val="17365D"/>
          <w:sz w:val="24"/>
          <w:szCs w:val="24"/>
        </w:rPr>
      </w:pPr>
      <w:r w:rsidRPr="000D1970">
        <w:rPr>
          <w:color w:val="17365D"/>
          <w:sz w:val="24"/>
          <w:szCs w:val="24"/>
        </w:rPr>
        <w:t>Chủ quyền nhà đất photo, hoặc giấy tờ cho thuê nhà đất ,xe hơi ( photo)</w:t>
      </w:r>
    </w:p>
    <w:p w14:paraId="5C4CA52B" w14:textId="77777777" w:rsidR="00C52B02" w:rsidRPr="000D1970" w:rsidRDefault="00C52B02" w:rsidP="00A504CA">
      <w:pPr>
        <w:numPr>
          <w:ilvl w:val="0"/>
          <w:numId w:val="1"/>
        </w:numPr>
        <w:spacing w:before="0" w:after="0" w:line="276" w:lineRule="auto"/>
        <w:ind w:left="142" w:right="-360" w:hanging="142"/>
        <w:jc w:val="both"/>
        <w:rPr>
          <w:color w:val="17365D"/>
          <w:sz w:val="24"/>
          <w:szCs w:val="24"/>
        </w:rPr>
      </w:pPr>
      <w:r w:rsidRPr="000D1970">
        <w:rPr>
          <w:color w:val="17365D"/>
          <w:sz w:val="24"/>
          <w:szCs w:val="24"/>
        </w:rPr>
        <w:t xml:space="preserve">Sổ tiết kiệm tối thiểu 120.000.000đ </w:t>
      </w:r>
    </w:p>
    <w:p w14:paraId="036950FF" w14:textId="77777777" w:rsidR="00C52B02" w:rsidRPr="000D1970" w:rsidRDefault="00C52B02" w:rsidP="00A504CA">
      <w:pPr>
        <w:numPr>
          <w:ilvl w:val="0"/>
          <w:numId w:val="1"/>
        </w:numPr>
        <w:spacing w:before="0" w:after="0" w:line="276" w:lineRule="auto"/>
        <w:ind w:left="142" w:right="-360" w:hanging="142"/>
        <w:jc w:val="both"/>
        <w:rPr>
          <w:color w:val="17365D"/>
          <w:sz w:val="24"/>
          <w:szCs w:val="24"/>
        </w:rPr>
      </w:pPr>
      <w:r w:rsidRPr="000D1970">
        <w:rPr>
          <w:color w:val="17365D"/>
          <w:sz w:val="24"/>
          <w:szCs w:val="24"/>
        </w:rPr>
        <w:t xml:space="preserve">Giấy xác nhận số dư sổ tiết kiệm của ngân hàng. </w:t>
      </w:r>
    </w:p>
    <w:p w14:paraId="7A54E91A" w14:textId="77777777" w:rsidR="00C52B02" w:rsidRPr="000D1970" w:rsidRDefault="00C52B02" w:rsidP="00C52B02">
      <w:pPr>
        <w:spacing w:line="276" w:lineRule="auto"/>
        <w:ind w:right="-360"/>
        <w:jc w:val="both"/>
        <w:rPr>
          <w:color w:val="17365D"/>
          <w:sz w:val="24"/>
          <w:szCs w:val="24"/>
        </w:rPr>
      </w:pPr>
      <w:r w:rsidRPr="000D1970">
        <w:rPr>
          <w:color w:val="17365D"/>
          <w:sz w:val="24"/>
          <w:szCs w:val="24"/>
        </w:rPr>
        <w:lastRenderedPageBreak/>
        <w:t xml:space="preserve">Trên đây là những thủ tục xin visa theo quy định của lãnh sự quán Hàn Quốc .Tùy vào mỗi trường </w:t>
      </w:r>
      <w:proofErr w:type="gramStart"/>
      <w:r w:rsidRPr="000D1970">
        <w:rPr>
          <w:color w:val="17365D"/>
          <w:sz w:val="24"/>
          <w:szCs w:val="24"/>
        </w:rPr>
        <w:t>hợp ,trong</w:t>
      </w:r>
      <w:proofErr w:type="gramEnd"/>
      <w:r w:rsidRPr="000D1970">
        <w:rPr>
          <w:color w:val="17365D"/>
          <w:sz w:val="24"/>
          <w:szCs w:val="24"/>
        </w:rPr>
        <w:t xml:space="preserve"> quá trình xét visa . Lãnh sự có quyền yêu cầu bổ sung bất kỳ giấy tờ nào của quý khách nếu cần thiết. Chân thành cám ơn quý khách,</w:t>
      </w:r>
    </w:p>
    <w:p w14:paraId="267F7991" w14:textId="77777777" w:rsidR="00D60161" w:rsidRPr="00C311B3" w:rsidRDefault="00D60161" w:rsidP="00D60161">
      <w:pPr>
        <w:tabs>
          <w:tab w:val="left" w:pos="450"/>
          <w:tab w:val="num" w:pos="1440"/>
        </w:tabs>
        <w:ind w:right="-360"/>
        <w:jc w:val="center"/>
        <w:rPr>
          <w:b/>
          <w:bCs/>
          <w:color w:val="0000CC"/>
          <w:sz w:val="40"/>
          <w:szCs w:val="30"/>
        </w:rPr>
      </w:pPr>
      <w:r w:rsidRPr="00C311B3">
        <w:rPr>
          <w:b/>
          <w:bCs/>
          <w:color w:val="0000CC"/>
          <w:sz w:val="40"/>
          <w:szCs w:val="30"/>
        </w:rPr>
        <w:t>ẨM THỰC CỦA ĐẤT NƯỚC HÀN QUỐC</w:t>
      </w:r>
    </w:p>
    <w:p w14:paraId="0367718B" w14:textId="77777777" w:rsidR="00D60161" w:rsidRPr="00C311B3" w:rsidRDefault="00D60161" w:rsidP="00D60161">
      <w:pPr>
        <w:tabs>
          <w:tab w:val="left" w:pos="450"/>
          <w:tab w:val="num" w:pos="1440"/>
        </w:tabs>
        <w:ind w:right="-360"/>
        <w:jc w:val="both"/>
        <w:rPr>
          <w:b/>
          <w:bCs/>
          <w:sz w:val="22"/>
        </w:rPr>
      </w:pPr>
    </w:p>
    <w:tbl>
      <w:tblPr>
        <w:tblW w:w="9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2"/>
        <w:gridCol w:w="3156"/>
        <w:gridCol w:w="3189"/>
      </w:tblGrid>
      <w:tr w:rsidR="00D60161" w:rsidRPr="00C311B3" w14:paraId="274609D8" w14:textId="77777777" w:rsidTr="00D20768">
        <w:trPr>
          <w:trHeight w:val="1933"/>
        </w:trPr>
        <w:tc>
          <w:tcPr>
            <w:tcW w:w="3202" w:type="dxa"/>
            <w:vAlign w:val="center"/>
          </w:tcPr>
          <w:p w14:paraId="327B8803" w14:textId="77777777" w:rsidR="00D60161" w:rsidRPr="00C311B3" w:rsidRDefault="00807228" w:rsidP="00D20768">
            <w:pPr>
              <w:pStyle w:val="ListParagraph"/>
              <w:ind w:left="0"/>
              <w:jc w:val="center"/>
              <w:rPr>
                <w:color w:val="0000CC"/>
              </w:rPr>
            </w:pPr>
            <w:r>
              <w:rPr>
                <w:noProof/>
                <w:color w:val="0000CC"/>
                <w:lang w:eastAsia="en-US"/>
              </w:rPr>
              <w:drawing>
                <wp:inline distT="0" distB="0" distL="0" distR="0" wp14:anchorId="29883568" wp14:editId="6975AC7F">
                  <wp:extent cx="1878965" cy="1047115"/>
                  <wp:effectExtent l="0" t="0" r="6985" b="635"/>
                  <wp:docPr id="11" name="그림 40" descr="# 삼계탕..☆">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0" descr="# 삼계탕..☆"/>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8965" cy="1047115"/>
                          </a:xfrm>
                          <a:prstGeom prst="rect">
                            <a:avLst/>
                          </a:prstGeom>
                          <a:noFill/>
                          <a:ln>
                            <a:noFill/>
                          </a:ln>
                        </pic:spPr>
                      </pic:pic>
                    </a:graphicData>
                  </a:graphic>
                </wp:inline>
              </w:drawing>
            </w:r>
          </w:p>
          <w:p w14:paraId="481D9C81" w14:textId="77777777" w:rsidR="00D60161" w:rsidRPr="00C311B3" w:rsidRDefault="00D60161" w:rsidP="00D20768">
            <w:pPr>
              <w:jc w:val="center"/>
              <w:rPr>
                <w:color w:val="0000CC"/>
              </w:rPr>
            </w:pPr>
            <w:r w:rsidRPr="00C311B3">
              <w:rPr>
                <w:i/>
                <w:iCs/>
                <w:color w:val="0000CC"/>
                <w:sz w:val="20"/>
                <w:szCs w:val="20"/>
              </w:rPr>
              <w:t>Samgye tang( ginseng chicken soup)</w:t>
            </w:r>
          </w:p>
        </w:tc>
        <w:tc>
          <w:tcPr>
            <w:tcW w:w="3156" w:type="dxa"/>
            <w:vAlign w:val="center"/>
          </w:tcPr>
          <w:p w14:paraId="3309CA4B" w14:textId="77777777" w:rsidR="00D60161" w:rsidRPr="00C311B3" w:rsidRDefault="00807228" w:rsidP="00D20768">
            <w:pPr>
              <w:pStyle w:val="ListParagraph"/>
              <w:ind w:left="0"/>
              <w:jc w:val="center"/>
              <w:rPr>
                <w:color w:val="0000CC"/>
              </w:rPr>
            </w:pPr>
            <w:r>
              <w:rPr>
                <w:noProof/>
                <w:color w:val="0000CC"/>
                <w:lang w:eastAsia="en-US"/>
              </w:rPr>
              <w:drawing>
                <wp:inline distT="0" distB="0" distL="0" distR="0" wp14:anchorId="62677C8B" wp14:editId="3721DCBA">
                  <wp:extent cx="1584960" cy="969645"/>
                  <wp:effectExtent l="0" t="0" r="0" b="1905"/>
                  <wp:docPr id="10" name="그림 19" descr="돼지갈비구이 - 돼지갈">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9" descr="돼지갈비구이 - 돼지갈"/>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4960" cy="969645"/>
                          </a:xfrm>
                          <a:prstGeom prst="rect">
                            <a:avLst/>
                          </a:prstGeom>
                          <a:noFill/>
                          <a:ln>
                            <a:noFill/>
                          </a:ln>
                        </pic:spPr>
                      </pic:pic>
                    </a:graphicData>
                  </a:graphic>
                </wp:inline>
              </w:drawing>
            </w:r>
          </w:p>
          <w:p w14:paraId="19A27963" w14:textId="77777777" w:rsidR="00D60161" w:rsidRPr="00C311B3" w:rsidRDefault="00D60161" w:rsidP="00D20768">
            <w:pPr>
              <w:jc w:val="center"/>
              <w:rPr>
                <w:color w:val="0000CC"/>
              </w:rPr>
            </w:pPr>
            <w:r w:rsidRPr="00C311B3">
              <w:rPr>
                <w:i/>
                <w:iCs/>
                <w:color w:val="0000CC"/>
                <w:sz w:val="20"/>
                <w:szCs w:val="20"/>
              </w:rPr>
              <w:t>KOREAN Pork  BBQ</w:t>
            </w:r>
          </w:p>
        </w:tc>
        <w:tc>
          <w:tcPr>
            <w:tcW w:w="3189" w:type="dxa"/>
            <w:vAlign w:val="center"/>
          </w:tcPr>
          <w:p w14:paraId="09179227" w14:textId="77777777" w:rsidR="00D60161" w:rsidRPr="00C311B3" w:rsidRDefault="00807228" w:rsidP="00D20768">
            <w:pPr>
              <w:pStyle w:val="ListParagraph"/>
              <w:ind w:left="0" w:right="32"/>
              <w:jc w:val="center"/>
              <w:rPr>
                <w:color w:val="0000CC"/>
              </w:rPr>
            </w:pPr>
            <w:r>
              <w:rPr>
                <w:noProof/>
                <w:color w:val="0000CC"/>
                <w:sz w:val="27"/>
                <w:szCs w:val="27"/>
                <w:lang w:eastAsia="en-US"/>
              </w:rPr>
              <w:drawing>
                <wp:inline distT="0" distB="0" distL="0" distR="0" wp14:anchorId="291DAB8E" wp14:editId="724B3435">
                  <wp:extent cx="1734820" cy="1058545"/>
                  <wp:effectExtent l="0" t="0" r="0" b="8255"/>
                  <wp:docPr id="1" name="그림 7" descr="https://encrypted-tbn0.gstatic.com/images?q=tbn:ANd9GcQPha0vo9u4dqUQHS1-9Ql8jffmIAE0uzRgB9x5NjsAboiD4Np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https://encrypted-tbn0.gstatic.com/images?q=tbn:ANd9GcQPha0vo9u4dqUQHS1-9Ql8jffmIAE0uzRgB9x5NjsAboiD4Np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4820" cy="1058545"/>
                          </a:xfrm>
                          <a:prstGeom prst="rect">
                            <a:avLst/>
                          </a:prstGeom>
                          <a:noFill/>
                          <a:ln>
                            <a:noFill/>
                          </a:ln>
                        </pic:spPr>
                      </pic:pic>
                    </a:graphicData>
                  </a:graphic>
                </wp:inline>
              </w:drawing>
            </w:r>
          </w:p>
          <w:p w14:paraId="684E84B5" w14:textId="77777777" w:rsidR="00D60161" w:rsidRPr="00C311B3" w:rsidRDefault="00D60161" w:rsidP="00D20768">
            <w:pPr>
              <w:pStyle w:val="ListParagraph"/>
              <w:ind w:left="0" w:right="32"/>
              <w:jc w:val="center"/>
              <w:rPr>
                <w:i/>
                <w:iCs/>
                <w:color w:val="0000CC"/>
              </w:rPr>
            </w:pPr>
            <w:r w:rsidRPr="00C311B3">
              <w:rPr>
                <w:i/>
                <w:iCs/>
                <w:color w:val="0000CC"/>
              </w:rPr>
              <w:t>CHINESE SET MENU</w:t>
            </w:r>
          </w:p>
        </w:tc>
      </w:tr>
      <w:tr w:rsidR="00D60161" w:rsidRPr="00C311B3" w14:paraId="0AC4B22C" w14:textId="77777777" w:rsidTr="00D20768">
        <w:trPr>
          <w:trHeight w:val="2305"/>
        </w:trPr>
        <w:tc>
          <w:tcPr>
            <w:tcW w:w="3202" w:type="dxa"/>
            <w:vAlign w:val="center"/>
          </w:tcPr>
          <w:p w14:paraId="44F46122"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4A1EDC59" wp14:editId="1CF82F5B">
                  <wp:extent cx="1751330" cy="1069340"/>
                  <wp:effectExtent l="0" t="0" r="1270" b="0"/>
                  <wp:docPr id="4" name="그림 10" descr="(닭찜)야채찜닭, 제주">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descr="(닭찜)야채찜닭, 제주"/>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1330" cy="1069340"/>
                          </a:xfrm>
                          <a:prstGeom prst="rect">
                            <a:avLst/>
                          </a:prstGeom>
                          <a:noFill/>
                          <a:ln>
                            <a:noFill/>
                          </a:ln>
                        </pic:spPr>
                      </pic:pic>
                    </a:graphicData>
                  </a:graphic>
                </wp:inline>
              </w:drawing>
            </w:r>
          </w:p>
          <w:p w14:paraId="6E3F41FF" w14:textId="77777777" w:rsidR="00D60161" w:rsidRPr="00C311B3" w:rsidRDefault="00D60161" w:rsidP="00D20768">
            <w:pPr>
              <w:pStyle w:val="ListParagraph"/>
              <w:ind w:left="0"/>
              <w:jc w:val="center"/>
              <w:rPr>
                <w:i/>
                <w:iCs/>
                <w:color w:val="0000CC"/>
                <w:sz w:val="20"/>
                <w:szCs w:val="20"/>
              </w:rPr>
            </w:pPr>
            <w:r w:rsidRPr="00C311B3">
              <w:rPr>
                <w:i/>
                <w:iCs/>
                <w:color w:val="0000CC"/>
                <w:sz w:val="20"/>
                <w:szCs w:val="20"/>
              </w:rPr>
              <w:t>JJIM DAK ( CHICKEN FRIED SOUP WITH VEGITABLE )</w:t>
            </w:r>
          </w:p>
          <w:p w14:paraId="0BD3BC04" w14:textId="77777777" w:rsidR="00D60161" w:rsidRPr="00C311B3" w:rsidRDefault="00D60161" w:rsidP="00D20768">
            <w:pPr>
              <w:pStyle w:val="ListParagraph"/>
              <w:ind w:left="0"/>
              <w:jc w:val="center"/>
              <w:rPr>
                <w:color w:val="0000CC"/>
              </w:rPr>
            </w:pPr>
          </w:p>
        </w:tc>
        <w:tc>
          <w:tcPr>
            <w:tcW w:w="3156" w:type="dxa"/>
            <w:vAlign w:val="center"/>
          </w:tcPr>
          <w:p w14:paraId="54E099FA"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783D748C" wp14:editId="68AD0B6E">
                  <wp:extent cx="1501775" cy="1235710"/>
                  <wp:effectExtent l="0" t="0" r="3175" b="2540"/>
                  <wp:docPr id="5" name="그림 13" descr="[Food&amp;Dining 3.0]영양">
                    <a:hlinkClick xmlns:a="http://schemas.openxmlformats.org/drawingml/2006/main" r:id="rId27" invalidUrl="http://imagesearch.naver.com/search.naver?sm=ext&amp;viewloc=1&amp;where=idetail&amp;rev=17&amp;query=%EC%83%A4%EB%B6%80%EC%83%A4%EB%B6%80 %EC%83%A4%EB%B8%8C%EC%83%A4%EB%B8%8C&amp;section=image&amp;sort=0&amp;res_fr=0&amp;res_to=0&amp;start=4&amp;ie=utf8&amp;img_id=news0200002351817_1&amp;face=0&amp;color=0&amp;ccl=0&amp;viewtype=2&amp;aq=0&amp;spq=0&amp;nx_search_query=%EC%83%A4%EB%B6%80%EC%83%A4%EB%B6%80 %EC%83%A4%EB%B8%8C%EC%83%A4%EB%B8%8C&amp;nx_and_query=&amp;nx_sub_query=&amp;nx_search_hlquery=&amp;nx_search_f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 descr="[Food&amp;Dining 3.0]영양"/>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1775" cy="1235710"/>
                          </a:xfrm>
                          <a:prstGeom prst="rect">
                            <a:avLst/>
                          </a:prstGeom>
                          <a:noFill/>
                          <a:ln>
                            <a:noFill/>
                          </a:ln>
                        </pic:spPr>
                      </pic:pic>
                    </a:graphicData>
                  </a:graphic>
                </wp:inline>
              </w:drawing>
            </w:r>
          </w:p>
          <w:p w14:paraId="477FF252" w14:textId="77777777" w:rsidR="00D60161" w:rsidRPr="00C311B3" w:rsidRDefault="00D60161" w:rsidP="00D20768">
            <w:pPr>
              <w:pStyle w:val="ListParagraph"/>
              <w:ind w:left="0"/>
              <w:jc w:val="center"/>
              <w:rPr>
                <w:i/>
                <w:iCs/>
                <w:color w:val="0000CC"/>
                <w:sz w:val="20"/>
                <w:szCs w:val="20"/>
              </w:rPr>
            </w:pPr>
            <w:r w:rsidRPr="00C311B3">
              <w:rPr>
                <w:i/>
                <w:iCs/>
                <w:color w:val="0000CC"/>
                <w:sz w:val="20"/>
                <w:szCs w:val="20"/>
              </w:rPr>
              <w:t>SHABU SHABU ( STEAM BOAT WITH VERIOUS )</w:t>
            </w:r>
          </w:p>
        </w:tc>
        <w:tc>
          <w:tcPr>
            <w:tcW w:w="3189" w:type="dxa"/>
            <w:vAlign w:val="center"/>
          </w:tcPr>
          <w:p w14:paraId="12802037" w14:textId="77777777" w:rsidR="00D60161" w:rsidRPr="00C311B3" w:rsidRDefault="00807228" w:rsidP="00D20768">
            <w:pPr>
              <w:pStyle w:val="ListParagraph"/>
              <w:ind w:left="0" w:right="32"/>
              <w:jc w:val="center"/>
              <w:rPr>
                <w:color w:val="0000CC"/>
              </w:rPr>
            </w:pPr>
            <w:r>
              <w:rPr>
                <w:noProof/>
                <w:color w:val="0000CC"/>
                <w:sz w:val="15"/>
                <w:szCs w:val="15"/>
                <w:lang w:eastAsia="en-US"/>
              </w:rPr>
              <w:drawing>
                <wp:inline distT="0" distB="0" distL="0" distR="0" wp14:anchorId="519C5C71" wp14:editId="769340F3">
                  <wp:extent cx="1729105" cy="1152525"/>
                  <wp:effectExtent l="0" t="0" r="4445" b="9525"/>
                  <wp:docPr id="6" name="그림 16" descr="춘천닭갈비 - 춘천 닭">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6" descr="춘천닭갈비 - 춘천 닭"/>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9105" cy="1152525"/>
                          </a:xfrm>
                          <a:prstGeom prst="rect">
                            <a:avLst/>
                          </a:prstGeom>
                          <a:noFill/>
                          <a:ln>
                            <a:noFill/>
                          </a:ln>
                        </pic:spPr>
                      </pic:pic>
                    </a:graphicData>
                  </a:graphic>
                </wp:inline>
              </w:drawing>
            </w:r>
          </w:p>
          <w:p w14:paraId="58608B16" w14:textId="77777777" w:rsidR="00D60161" w:rsidRPr="00C311B3" w:rsidRDefault="00D60161" w:rsidP="00D20768">
            <w:pPr>
              <w:pStyle w:val="ListParagraph"/>
              <w:ind w:left="0" w:right="32"/>
              <w:jc w:val="center"/>
              <w:rPr>
                <w:i/>
                <w:iCs/>
                <w:color w:val="0000CC"/>
                <w:sz w:val="20"/>
                <w:szCs w:val="20"/>
              </w:rPr>
            </w:pPr>
            <w:r w:rsidRPr="00C311B3">
              <w:rPr>
                <w:i/>
                <w:iCs/>
                <w:color w:val="0000CC"/>
                <w:sz w:val="20"/>
                <w:szCs w:val="20"/>
              </w:rPr>
              <w:t>DAKGALBI ( CHICKEN FRIED WITH KOREAN SOURCE)</w:t>
            </w:r>
          </w:p>
        </w:tc>
      </w:tr>
      <w:tr w:rsidR="00D60161" w:rsidRPr="00C311B3" w14:paraId="286EEE8C" w14:textId="77777777" w:rsidTr="00D20768">
        <w:trPr>
          <w:trHeight w:val="2377"/>
        </w:trPr>
        <w:tc>
          <w:tcPr>
            <w:tcW w:w="3202" w:type="dxa"/>
            <w:vAlign w:val="center"/>
          </w:tcPr>
          <w:p w14:paraId="36F3FA08"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0A2FABAF" wp14:editId="61DA005C">
                  <wp:extent cx="1762125" cy="1313180"/>
                  <wp:effectExtent l="0" t="0" r="9525" b="1270"/>
                  <wp:docPr id="7" name="Picture 18" descr="불고기 만드는 법">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불고기 만드는 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1313180"/>
                          </a:xfrm>
                          <a:prstGeom prst="rect">
                            <a:avLst/>
                          </a:prstGeom>
                          <a:noFill/>
                          <a:ln>
                            <a:noFill/>
                          </a:ln>
                        </pic:spPr>
                      </pic:pic>
                    </a:graphicData>
                  </a:graphic>
                </wp:inline>
              </w:drawing>
            </w:r>
          </w:p>
          <w:p w14:paraId="48CBD9A6" w14:textId="77777777" w:rsidR="00D60161" w:rsidRPr="00C311B3" w:rsidRDefault="00D60161" w:rsidP="00D20768">
            <w:pPr>
              <w:pStyle w:val="ListParagraph"/>
              <w:ind w:left="0"/>
              <w:jc w:val="center"/>
              <w:rPr>
                <w:i/>
                <w:iCs/>
                <w:color w:val="0000CC"/>
                <w:sz w:val="18"/>
                <w:szCs w:val="18"/>
              </w:rPr>
            </w:pPr>
            <w:r w:rsidRPr="00C311B3">
              <w:rPr>
                <w:i/>
                <w:iCs/>
                <w:color w:val="0000CC"/>
                <w:sz w:val="18"/>
                <w:szCs w:val="18"/>
              </w:rPr>
              <w:t>BULGOGI  ( BEEF STEW WITH SOY SOURCE )</w:t>
            </w:r>
          </w:p>
        </w:tc>
        <w:tc>
          <w:tcPr>
            <w:tcW w:w="3156" w:type="dxa"/>
            <w:vAlign w:val="center"/>
          </w:tcPr>
          <w:p w14:paraId="4F699FDA"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034CB493" wp14:editId="30B81523">
                  <wp:extent cx="1584960" cy="1296670"/>
                  <wp:effectExtent l="0" t="0" r="0" b="0"/>
                  <wp:docPr id="8" name="그림 22" descr="육회비빔밥">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2" descr="육회비빔밥"/>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4960" cy="1296670"/>
                          </a:xfrm>
                          <a:prstGeom prst="rect">
                            <a:avLst/>
                          </a:prstGeom>
                          <a:noFill/>
                          <a:ln>
                            <a:noFill/>
                          </a:ln>
                        </pic:spPr>
                      </pic:pic>
                    </a:graphicData>
                  </a:graphic>
                </wp:inline>
              </w:drawing>
            </w:r>
          </w:p>
          <w:p w14:paraId="22265347" w14:textId="77777777" w:rsidR="00D60161" w:rsidRPr="00C311B3" w:rsidRDefault="00D60161" w:rsidP="00D20768">
            <w:pPr>
              <w:pStyle w:val="ListParagraph"/>
              <w:ind w:left="0"/>
              <w:jc w:val="center"/>
              <w:rPr>
                <w:i/>
                <w:iCs/>
                <w:color w:val="0000CC"/>
                <w:sz w:val="18"/>
                <w:szCs w:val="18"/>
              </w:rPr>
            </w:pPr>
            <w:r w:rsidRPr="00C311B3">
              <w:rPr>
                <w:i/>
                <w:iCs/>
                <w:color w:val="0000CC"/>
                <w:sz w:val="18"/>
                <w:szCs w:val="18"/>
              </w:rPr>
              <w:t>BIBIM BAP (  MIXED RICE WITH VEGETABLE &amp; KOREAN  SOURCE)</w:t>
            </w:r>
          </w:p>
        </w:tc>
        <w:tc>
          <w:tcPr>
            <w:tcW w:w="3189" w:type="dxa"/>
            <w:vAlign w:val="center"/>
          </w:tcPr>
          <w:p w14:paraId="33557F8B" w14:textId="77777777" w:rsidR="00D60161" w:rsidRPr="00C311B3" w:rsidRDefault="00807228" w:rsidP="00D20768">
            <w:pPr>
              <w:pStyle w:val="ListParagraph"/>
              <w:ind w:left="0" w:right="32"/>
              <w:jc w:val="center"/>
              <w:rPr>
                <w:color w:val="0000CC"/>
              </w:rPr>
            </w:pPr>
            <w:r>
              <w:rPr>
                <w:noProof/>
                <w:color w:val="0000CC"/>
                <w:sz w:val="15"/>
                <w:szCs w:val="15"/>
                <w:lang w:eastAsia="en-US"/>
              </w:rPr>
              <w:drawing>
                <wp:inline distT="0" distB="0" distL="0" distR="0" wp14:anchorId="210FC03A" wp14:editId="744E39BF">
                  <wp:extent cx="1790065" cy="1180465"/>
                  <wp:effectExtent l="0" t="0" r="635" b="635"/>
                  <wp:docPr id="9" name="그림 25" descr="한정식 전문점, 특별한">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5" descr="한정식 전문점, 특별한"/>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065" cy="1180465"/>
                          </a:xfrm>
                          <a:prstGeom prst="rect">
                            <a:avLst/>
                          </a:prstGeom>
                          <a:noFill/>
                          <a:ln>
                            <a:noFill/>
                          </a:ln>
                        </pic:spPr>
                      </pic:pic>
                    </a:graphicData>
                  </a:graphic>
                </wp:inline>
              </w:drawing>
            </w:r>
          </w:p>
          <w:p w14:paraId="720ACC89" w14:textId="77777777" w:rsidR="00D60161" w:rsidRPr="00C311B3" w:rsidRDefault="00D60161" w:rsidP="00D20768">
            <w:pPr>
              <w:pStyle w:val="ListParagraph"/>
              <w:ind w:left="0" w:right="32"/>
              <w:jc w:val="center"/>
              <w:rPr>
                <w:i/>
                <w:iCs/>
                <w:color w:val="0000CC"/>
                <w:sz w:val="20"/>
                <w:szCs w:val="20"/>
              </w:rPr>
            </w:pPr>
          </w:p>
          <w:p w14:paraId="2355AA31" w14:textId="77777777" w:rsidR="00D60161" w:rsidRPr="00C311B3" w:rsidRDefault="00D60161" w:rsidP="00D20768">
            <w:pPr>
              <w:pStyle w:val="ListParagraph"/>
              <w:ind w:left="0" w:right="32"/>
              <w:jc w:val="center"/>
              <w:rPr>
                <w:i/>
                <w:iCs/>
                <w:color w:val="0000CC"/>
                <w:sz w:val="20"/>
                <w:szCs w:val="20"/>
              </w:rPr>
            </w:pPr>
            <w:r w:rsidRPr="00C311B3">
              <w:rPr>
                <w:i/>
                <w:iCs/>
                <w:color w:val="0000CC"/>
                <w:sz w:val="20"/>
                <w:szCs w:val="20"/>
              </w:rPr>
              <w:t>KOREAN STYLE SET MENU</w:t>
            </w:r>
          </w:p>
        </w:tc>
      </w:tr>
    </w:tbl>
    <w:p w14:paraId="42C2350B" w14:textId="77777777" w:rsidR="000273D9" w:rsidRDefault="00B85EB5" w:rsidP="000273D9">
      <w:pPr>
        <w:snapToGrid w:val="0"/>
        <w:spacing w:before="0" w:after="0" w:line="240" w:lineRule="auto"/>
        <w:ind w:left="720"/>
        <w:rPr>
          <w:rFonts w:ascii="Cambria" w:hAnsi="Cambria"/>
          <w:b/>
          <w:bCs/>
          <w:color w:val="C90768"/>
          <w:sz w:val="40"/>
          <w:szCs w:val="40"/>
        </w:rPr>
      </w:pPr>
      <w:r w:rsidRPr="004F140E">
        <w:rPr>
          <w:bCs/>
          <w:sz w:val="22"/>
        </w:rPr>
        <w:t xml:space="preserve">                    </w:t>
      </w:r>
      <w:r w:rsidRPr="001F51C0">
        <w:rPr>
          <w:rFonts w:ascii="Cambria" w:hAnsi="Cambria"/>
          <w:b/>
          <w:bCs/>
          <w:color w:val="C90768"/>
          <w:sz w:val="40"/>
          <w:szCs w:val="40"/>
        </w:rPr>
        <w:t xml:space="preserve">   </w:t>
      </w:r>
      <w:r w:rsidR="00CE25D3">
        <w:rPr>
          <w:rFonts w:ascii="Cambria" w:hAnsi="Cambria"/>
          <w:b/>
          <w:bCs/>
          <w:color w:val="C90768"/>
          <w:sz w:val="40"/>
          <w:szCs w:val="40"/>
        </w:rPr>
        <w:t xml:space="preserve">        </w:t>
      </w:r>
    </w:p>
    <w:p w14:paraId="2F79CC13" w14:textId="77777777" w:rsidR="000273D9" w:rsidRDefault="00CE25D3" w:rsidP="000273D9">
      <w:pPr>
        <w:snapToGrid w:val="0"/>
        <w:spacing w:before="0" w:after="0" w:line="240" w:lineRule="auto"/>
        <w:ind w:left="720"/>
        <w:rPr>
          <w:rFonts w:eastAsia="Times New Roman" w:hAnsi="Palatino Linotype"/>
          <w:b/>
          <w:i/>
          <w:u w:val="single"/>
        </w:rPr>
      </w:pPr>
      <w:r>
        <w:rPr>
          <w:rFonts w:ascii="Cambria" w:hAnsi="Cambria"/>
          <w:b/>
          <w:bCs/>
          <w:color w:val="C90768"/>
          <w:sz w:val="40"/>
          <w:szCs w:val="40"/>
        </w:rPr>
        <w:t xml:space="preserve"> </w:t>
      </w:r>
      <w:r w:rsidR="000273D9">
        <w:rPr>
          <w:rFonts w:eastAsia="Times New Roman" w:hAnsi="Palatino Linotype"/>
          <w:b/>
          <w:i/>
          <w:u w:val="single"/>
        </w:rPr>
        <w:t>M</w:t>
      </w:r>
      <w:r w:rsidR="000273D9">
        <w:rPr>
          <w:rFonts w:eastAsia="Times New Roman" w:hAnsi="Palatino Linotype"/>
          <w:b/>
          <w:i/>
          <w:u w:val="single"/>
        </w:rPr>
        <w:t>ọ</w:t>
      </w:r>
      <w:r w:rsidR="000273D9">
        <w:rPr>
          <w:rFonts w:eastAsia="Times New Roman" w:hAnsi="Palatino Linotype"/>
          <w:b/>
          <w:i/>
          <w:u w:val="single"/>
        </w:rPr>
        <w:t>i chi ti</w:t>
      </w:r>
      <w:r w:rsidR="000273D9">
        <w:rPr>
          <w:rFonts w:eastAsia="Times New Roman" w:hAnsi="Palatino Linotype"/>
          <w:b/>
          <w:i/>
          <w:u w:val="single"/>
        </w:rPr>
        <w:t>ế</w:t>
      </w:r>
      <w:r w:rsidR="000273D9">
        <w:rPr>
          <w:rFonts w:eastAsia="Times New Roman" w:hAnsi="Palatino Linotype"/>
          <w:b/>
          <w:i/>
          <w:u w:val="single"/>
        </w:rPr>
        <w:t>t xin vui l</w:t>
      </w:r>
      <w:r w:rsidR="000273D9">
        <w:rPr>
          <w:rFonts w:eastAsia="Times New Roman" w:hAnsi="Palatino Linotype"/>
          <w:b/>
          <w:i/>
          <w:u w:val="single"/>
        </w:rPr>
        <w:t>ò</w:t>
      </w:r>
      <w:r w:rsidR="000273D9">
        <w:rPr>
          <w:rFonts w:eastAsia="Times New Roman" w:hAnsi="Palatino Linotype"/>
          <w:b/>
          <w:i/>
          <w:u w:val="single"/>
        </w:rPr>
        <w:t>ng li</w:t>
      </w:r>
      <w:r w:rsidR="000273D9">
        <w:rPr>
          <w:rFonts w:eastAsia="Times New Roman" w:hAnsi="Palatino Linotype"/>
          <w:b/>
          <w:i/>
          <w:u w:val="single"/>
        </w:rPr>
        <w:t>ê</w:t>
      </w:r>
      <w:r w:rsidR="000273D9">
        <w:rPr>
          <w:rFonts w:eastAsia="Times New Roman" w:hAnsi="Palatino Linotype"/>
          <w:b/>
          <w:i/>
          <w:u w:val="single"/>
        </w:rPr>
        <w:t xml:space="preserve">n </w:t>
      </w:r>
      <w:proofErr w:type="gramStart"/>
      <w:r w:rsidR="000273D9">
        <w:rPr>
          <w:rFonts w:eastAsia="Times New Roman" w:hAnsi="Palatino Linotype"/>
          <w:b/>
          <w:i/>
          <w:u w:val="single"/>
        </w:rPr>
        <w:t>h</w:t>
      </w:r>
      <w:r w:rsidR="000273D9">
        <w:rPr>
          <w:rFonts w:eastAsia="Times New Roman" w:hAnsi="Palatino Linotype"/>
          <w:b/>
          <w:i/>
          <w:u w:val="single"/>
        </w:rPr>
        <w:t>ệ</w:t>
      </w:r>
      <w:r w:rsidR="000273D9">
        <w:rPr>
          <w:rFonts w:eastAsia="Times New Roman" w:hAnsi="Palatino Linotype"/>
          <w:b/>
          <w:i/>
          <w:u w:val="single"/>
        </w:rPr>
        <w:t xml:space="preserve"> :</w:t>
      </w:r>
      <w:proofErr w:type="gramEnd"/>
      <w:r w:rsidR="000273D9">
        <w:rPr>
          <w:rFonts w:eastAsia="Times New Roman" w:hAnsi="Palatino Linotype"/>
          <w:b/>
          <w:i/>
          <w:u w:val="single"/>
        </w:rPr>
        <w:t xml:space="preserve"> </w:t>
      </w:r>
    </w:p>
    <w:p w14:paraId="6E96D003" w14:textId="77777777" w:rsidR="000273D9" w:rsidRDefault="000273D9" w:rsidP="000273D9">
      <w:pPr>
        <w:snapToGrid w:val="0"/>
        <w:spacing w:before="0" w:after="0" w:line="240" w:lineRule="auto"/>
        <w:ind w:left="720"/>
        <w:jc w:val="center"/>
        <w:rPr>
          <w:rFonts w:eastAsia="Times New Roman" w:hAnsi="Palatino Linotype"/>
          <w:b/>
        </w:rPr>
      </w:pPr>
      <w:r>
        <w:rPr>
          <w:rFonts w:eastAsia="Times New Roman" w:hAnsi="Palatino Linotype"/>
          <w:b/>
          <w:color w:val="008000"/>
        </w:rPr>
        <w:t>Kh</w:t>
      </w:r>
      <w:r>
        <w:rPr>
          <w:rFonts w:eastAsia="Times New Roman" w:hAnsi="Palatino Linotype"/>
          <w:b/>
          <w:color w:val="008000"/>
        </w:rPr>
        <w:t>ố</w:t>
      </w:r>
      <w:r>
        <w:rPr>
          <w:rFonts w:eastAsia="Times New Roman" w:hAnsi="Palatino Linotype"/>
          <w:b/>
          <w:color w:val="008000"/>
        </w:rPr>
        <w:t>i th</w:t>
      </w:r>
      <w:r>
        <w:rPr>
          <w:rFonts w:eastAsia="Times New Roman" w:hAnsi="Palatino Linotype"/>
          <w:b/>
          <w:color w:val="008000"/>
        </w:rPr>
        <w:t>ị</w:t>
      </w:r>
      <w:r>
        <w:rPr>
          <w:rFonts w:eastAsia="Times New Roman" w:hAnsi="Palatino Linotype"/>
          <w:b/>
          <w:color w:val="008000"/>
        </w:rPr>
        <w:t xml:space="preserve"> tr</w:t>
      </w:r>
      <w:r>
        <w:rPr>
          <w:rFonts w:eastAsia="Times New Roman" w:hAnsi="Palatino Linotype"/>
          <w:b/>
          <w:color w:val="008000"/>
        </w:rPr>
        <w:t>ườ</w:t>
      </w:r>
      <w:r>
        <w:rPr>
          <w:rFonts w:eastAsia="Times New Roman" w:hAnsi="Palatino Linotype"/>
          <w:b/>
          <w:color w:val="008000"/>
        </w:rPr>
        <w:t>ng du l</w:t>
      </w:r>
      <w:r>
        <w:rPr>
          <w:rFonts w:eastAsia="Times New Roman" w:hAnsi="Palatino Linotype"/>
          <w:b/>
          <w:color w:val="008000"/>
        </w:rPr>
        <w:t>ị</w:t>
      </w:r>
      <w:r>
        <w:rPr>
          <w:rFonts w:eastAsia="Times New Roman" w:hAnsi="Palatino Linotype"/>
          <w:b/>
          <w:color w:val="008000"/>
        </w:rPr>
        <w:t xml:space="preserve">ch </w:t>
      </w:r>
      <w:r>
        <w:rPr>
          <w:rFonts w:eastAsia="Times New Roman" w:hAnsi="Palatino Linotype"/>
          <w:b/>
          <w:color w:val="FF0000"/>
        </w:rPr>
        <w:t>SAIGON STAR TOURISM</w:t>
      </w:r>
    </w:p>
    <w:p w14:paraId="2AB6FE80" w14:textId="77777777" w:rsidR="000273D9" w:rsidRDefault="000273D9" w:rsidP="000273D9">
      <w:pPr>
        <w:snapToGrid w:val="0"/>
        <w:spacing w:before="0" w:after="0" w:line="240" w:lineRule="auto"/>
        <w:ind w:left="720"/>
        <w:jc w:val="center"/>
        <w:rPr>
          <w:rFonts w:eastAsia="Times New Roman" w:hAnsi="Palatino Linotype"/>
          <w:b/>
          <w:color w:val="000000"/>
        </w:rPr>
      </w:pPr>
      <w:r>
        <w:rPr>
          <w:rFonts w:eastAsia="Times New Roman" w:hAnsi="Palatino Linotype"/>
          <w:b/>
          <w:color w:val="000000"/>
        </w:rPr>
        <w:t>224 Ng</w:t>
      </w:r>
      <w:r>
        <w:rPr>
          <w:rFonts w:eastAsia="Times New Roman" w:hAnsi="Palatino Linotype"/>
          <w:b/>
          <w:color w:val="000000"/>
        </w:rPr>
        <w:t>ô</w:t>
      </w:r>
      <w:r>
        <w:rPr>
          <w:rFonts w:eastAsia="Times New Roman" w:hAnsi="Palatino Linotype"/>
          <w:b/>
          <w:color w:val="000000"/>
        </w:rPr>
        <w:t xml:space="preserve"> Quy</w:t>
      </w:r>
      <w:r>
        <w:rPr>
          <w:rFonts w:eastAsia="Times New Roman" w:hAnsi="Palatino Linotype"/>
          <w:b/>
          <w:color w:val="000000"/>
        </w:rPr>
        <w:t>ề</w:t>
      </w:r>
      <w:r>
        <w:rPr>
          <w:rFonts w:eastAsia="Times New Roman" w:hAnsi="Palatino Linotype"/>
          <w:b/>
          <w:color w:val="000000"/>
        </w:rPr>
        <w:t>n, P.8, Qu</w:t>
      </w:r>
      <w:r>
        <w:rPr>
          <w:rFonts w:eastAsia="Times New Roman" w:hAnsi="Palatino Linotype"/>
          <w:b/>
          <w:color w:val="000000"/>
        </w:rPr>
        <w:t>ậ</w:t>
      </w:r>
      <w:r>
        <w:rPr>
          <w:rFonts w:eastAsia="Times New Roman" w:hAnsi="Palatino Linotype"/>
          <w:b/>
          <w:color w:val="000000"/>
        </w:rPr>
        <w:t>n 10, TPHCM</w:t>
      </w:r>
    </w:p>
    <w:p w14:paraId="494E2E45" w14:textId="77777777" w:rsidR="000273D9" w:rsidRDefault="000273D9" w:rsidP="000273D9">
      <w:pPr>
        <w:snapToGrid w:val="0"/>
        <w:spacing w:before="0" w:after="0" w:line="240" w:lineRule="auto"/>
        <w:ind w:left="720"/>
        <w:jc w:val="center"/>
        <w:rPr>
          <w:rFonts w:eastAsia="Times New Roman" w:hAnsi="Palatino Linotype"/>
          <w:b/>
          <w:color w:val="000000"/>
        </w:rPr>
      </w:pPr>
      <w:r>
        <w:rPr>
          <w:rFonts w:eastAsia="Times New Roman" w:hAnsi="Palatino Linotype"/>
          <w:b/>
          <w:color w:val="000000"/>
        </w:rPr>
        <w:t>Đ</w:t>
      </w:r>
      <w:r>
        <w:rPr>
          <w:rFonts w:eastAsia="Times New Roman" w:hAnsi="Palatino Linotype"/>
          <w:b/>
          <w:color w:val="000000"/>
        </w:rPr>
        <w:t>T: 08.3957 0433 (107 lines)        Fax: 08.3862 4456</w:t>
      </w:r>
    </w:p>
    <w:p w14:paraId="5751E8A1" w14:textId="77777777" w:rsidR="000273D9" w:rsidRPr="000273D9" w:rsidRDefault="000273D9" w:rsidP="000273D9">
      <w:pPr>
        <w:snapToGrid w:val="0"/>
        <w:jc w:val="center"/>
        <w:rPr>
          <w:rFonts w:eastAsia="Times New Roman" w:hAnsi="VN-NTime"/>
          <w:b/>
          <w:i/>
          <w:color w:val="365F91"/>
          <w:sz w:val="24"/>
        </w:rPr>
      </w:pPr>
      <w:proofErr w:type="gramStart"/>
      <w:r>
        <w:rPr>
          <w:rFonts w:eastAsia="Times New Roman" w:hAnsi="Palatino Linotype"/>
          <w:b/>
        </w:rPr>
        <w:t>HOTLINE :</w:t>
      </w:r>
      <w:proofErr w:type="gramEnd"/>
      <w:r>
        <w:rPr>
          <w:rFonts w:eastAsia="Times New Roman" w:hAnsi="Palatino Linotype"/>
          <w:b/>
        </w:rPr>
        <w:t xml:space="preserve"> Mr H</w:t>
      </w:r>
      <w:r>
        <w:rPr>
          <w:rFonts w:eastAsia="Times New Roman" w:hAnsi="Palatino Linotype"/>
          <w:b/>
        </w:rPr>
        <w:t>à</w:t>
      </w:r>
      <w:r>
        <w:rPr>
          <w:rFonts w:eastAsia="Times New Roman" w:hAnsi="Palatino Linotype"/>
          <w:b/>
        </w:rPr>
        <w:t xml:space="preserve"> T</w:t>
      </w:r>
      <w:r>
        <w:rPr>
          <w:rFonts w:eastAsia="Times New Roman" w:hAnsi="Palatino Linotype"/>
          <w:b/>
        </w:rPr>
        <w:t>ù</w:t>
      </w:r>
      <w:r>
        <w:rPr>
          <w:rFonts w:eastAsia="Times New Roman" w:hAnsi="Palatino Linotype"/>
          <w:b/>
        </w:rPr>
        <w:t>ng 0938 35 30 79 - 0888264264</w:t>
      </w:r>
    </w:p>
    <w:p w14:paraId="7C5640FA" w14:textId="77777777" w:rsidR="00B85EB5" w:rsidRPr="001F51C0" w:rsidRDefault="00D60161" w:rsidP="00CE25D3">
      <w:pPr>
        <w:tabs>
          <w:tab w:val="left" w:pos="450"/>
          <w:tab w:val="num" w:pos="1440"/>
        </w:tabs>
        <w:ind w:left="360" w:right="-720" w:hanging="1440"/>
        <w:jc w:val="both"/>
        <w:rPr>
          <w:b/>
          <w:bCs/>
          <w:color w:val="FF00FF"/>
          <w:sz w:val="40"/>
          <w:szCs w:val="40"/>
        </w:rPr>
      </w:pPr>
      <w:r>
        <w:rPr>
          <w:rFonts w:ascii="Cambria" w:hAnsi="Cambria"/>
          <w:b/>
          <w:bCs/>
          <w:color w:val="C90768"/>
          <w:sz w:val="40"/>
          <w:szCs w:val="40"/>
        </w:rPr>
        <w:tab/>
      </w:r>
      <w:r>
        <w:rPr>
          <w:rFonts w:ascii="Cambria" w:hAnsi="Cambria"/>
          <w:b/>
          <w:bCs/>
          <w:color w:val="C90768"/>
          <w:sz w:val="40"/>
          <w:szCs w:val="40"/>
        </w:rPr>
        <w:tab/>
      </w:r>
      <w:r>
        <w:rPr>
          <w:rFonts w:ascii="Cambria" w:hAnsi="Cambria"/>
          <w:b/>
          <w:bCs/>
          <w:color w:val="C90768"/>
          <w:sz w:val="40"/>
          <w:szCs w:val="40"/>
        </w:rPr>
        <w:tab/>
      </w:r>
      <w:r w:rsidR="00B85EB5" w:rsidRPr="001F51C0">
        <w:rPr>
          <w:b/>
          <w:bCs/>
          <w:color w:val="FF00FF"/>
          <w:sz w:val="40"/>
          <w:szCs w:val="40"/>
        </w:rPr>
        <w:t>SAIGON STAR</w:t>
      </w:r>
    </w:p>
    <w:p w14:paraId="1407A485" w14:textId="77777777" w:rsidR="00BC092E" w:rsidRPr="00B54E3B" w:rsidRDefault="00B85EB5" w:rsidP="00B54E3B">
      <w:pPr>
        <w:ind w:left="360"/>
        <w:jc w:val="both"/>
        <w:rPr>
          <w:bCs/>
          <w:color w:val="FF00FF"/>
          <w:sz w:val="40"/>
          <w:szCs w:val="40"/>
        </w:rPr>
      </w:pPr>
      <w:r w:rsidRPr="001F51C0">
        <w:rPr>
          <w:b/>
          <w:bCs/>
          <w:color w:val="FF00FF"/>
          <w:sz w:val="40"/>
          <w:szCs w:val="40"/>
        </w:rPr>
        <w:t xml:space="preserve">                            </w:t>
      </w:r>
      <w:r w:rsidR="00CE25D3">
        <w:rPr>
          <w:b/>
          <w:bCs/>
          <w:color w:val="FF00FF"/>
          <w:sz w:val="40"/>
          <w:szCs w:val="40"/>
        </w:rPr>
        <w:t xml:space="preserve">      </w:t>
      </w:r>
      <w:r w:rsidRPr="001F51C0">
        <w:rPr>
          <w:b/>
          <w:bCs/>
          <w:color w:val="FF00FF"/>
          <w:sz w:val="40"/>
          <w:szCs w:val="40"/>
        </w:rPr>
        <w:t>… ĐƯA BẠN RA THẾ GIỚI!</w:t>
      </w:r>
    </w:p>
    <w:sectPr w:rsidR="00BC092E" w:rsidRPr="00B54E3B" w:rsidSect="008E5370">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F764D" w14:textId="77777777" w:rsidR="000F6724" w:rsidRDefault="000F6724" w:rsidP="003975AB">
      <w:pPr>
        <w:spacing w:before="0" w:after="0" w:line="240" w:lineRule="auto"/>
      </w:pPr>
      <w:r>
        <w:separator/>
      </w:r>
    </w:p>
  </w:endnote>
  <w:endnote w:type="continuationSeparator" w:id="0">
    <w:p w14:paraId="01D7F172" w14:textId="77777777" w:rsidR="000F6724" w:rsidRDefault="000F6724" w:rsidP="00397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 w:name="Malgun Gothic">
    <w:panose1 w:val="020B0503020000020004"/>
    <w:charset w:val="81"/>
    <w:family w:val="auto"/>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N-NTime">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9C325" w14:textId="77777777" w:rsidR="00AD70A8" w:rsidRDefault="00AD70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28E1B" w14:textId="77777777" w:rsidR="00AD70A8" w:rsidRDefault="00AD70A8">
    <w:pPr>
      <w:pStyle w:val="Footer"/>
    </w:pPr>
    <w:r>
      <w:rPr>
        <w:noProof/>
      </w:rPr>
      <w:drawing>
        <wp:anchor distT="0" distB="0" distL="114300" distR="114300" simplePos="0" relativeHeight="251658240" behindDoc="0" locked="0" layoutInCell="1" allowOverlap="1" wp14:anchorId="55AEEB11" wp14:editId="327CDA98">
          <wp:simplePos x="0" y="0"/>
          <wp:positionH relativeFrom="column">
            <wp:posOffset>-902970</wp:posOffset>
          </wp:positionH>
          <wp:positionV relativeFrom="paragraph">
            <wp:posOffset>-653415</wp:posOffset>
          </wp:positionV>
          <wp:extent cx="7766685" cy="1334135"/>
          <wp:effectExtent l="0" t="0" r="5715" b="0"/>
          <wp:wrapNone/>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13341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A51A7" w14:textId="77777777" w:rsidR="00AD70A8" w:rsidRDefault="00AD7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58BC4" w14:textId="77777777" w:rsidR="000F6724" w:rsidRDefault="000F6724" w:rsidP="003975AB">
      <w:pPr>
        <w:spacing w:before="0" w:after="0" w:line="240" w:lineRule="auto"/>
      </w:pPr>
      <w:r>
        <w:separator/>
      </w:r>
    </w:p>
  </w:footnote>
  <w:footnote w:type="continuationSeparator" w:id="0">
    <w:p w14:paraId="07308799" w14:textId="77777777" w:rsidR="000F6724" w:rsidRDefault="000F6724" w:rsidP="003975A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123B8" w14:textId="77777777" w:rsidR="00AD70A8" w:rsidRDefault="00AD70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587D" w14:textId="77777777" w:rsidR="00AD70A8" w:rsidRDefault="00AD70A8">
    <w:pPr>
      <w:pStyle w:val="Header"/>
    </w:pPr>
    <w:r>
      <w:rPr>
        <w:noProof/>
      </w:rPr>
      <w:drawing>
        <wp:anchor distT="0" distB="0" distL="114300" distR="114300" simplePos="0" relativeHeight="251657216" behindDoc="0" locked="0" layoutInCell="1" allowOverlap="1" wp14:anchorId="194B7CC4" wp14:editId="7FFE311C">
          <wp:simplePos x="0" y="0"/>
          <wp:positionH relativeFrom="column">
            <wp:posOffset>-922020</wp:posOffset>
          </wp:positionH>
          <wp:positionV relativeFrom="paragraph">
            <wp:posOffset>-452755</wp:posOffset>
          </wp:positionV>
          <wp:extent cx="7776210" cy="772795"/>
          <wp:effectExtent l="0" t="0" r="0" b="8255"/>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772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7ACCD" w14:textId="77777777" w:rsidR="00AD70A8" w:rsidRDefault="00AD70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057"/>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4EBE5FE0"/>
    <w:name w:val="WW8Num3"/>
    <w:lvl w:ilvl="0">
      <w:start w:val="1"/>
      <w:numFmt w:val="decimal"/>
      <w:lvlText w:val="%1."/>
      <w:lvlJc w:val="left"/>
      <w:pPr>
        <w:tabs>
          <w:tab w:val="num" w:pos="720"/>
        </w:tabs>
        <w:ind w:left="720" w:hanging="360"/>
      </w:pPr>
      <w:rPr>
        <w:rFonts w:ascii="Times New Roman" w:eastAsia="Times New Roman" w:hAnsi="Times New Roman" w:cs="Times New Roman"/>
        <w:b w:val="0"/>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15:restartNumberingAfterBreak="0">
    <w:nsid w:val="0CBE05C1"/>
    <w:multiLevelType w:val="hybridMultilevel"/>
    <w:tmpl w:val="21B21C74"/>
    <w:lvl w:ilvl="0" w:tplc="C79433E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6B255BA"/>
    <w:multiLevelType w:val="hybridMultilevel"/>
    <w:tmpl w:val="3796DA4A"/>
    <w:lvl w:ilvl="0" w:tplc="FBBAC9E0">
      <w:start w:val="1"/>
      <w:numFmt w:val="bullet"/>
      <w:lvlText w:val="-"/>
      <w:lvlJc w:val="left"/>
      <w:pPr>
        <w:ind w:left="502" w:hanging="360"/>
      </w:pPr>
      <w:rPr>
        <w:rFonts w:ascii="Times New Roman" w:eastAsia="Calibr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182D37A8"/>
    <w:multiLevelType w:val="hybridMultilevel"/>
    <w:tmpl w:val="0730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47916"/>
    <w:multiLevelType w:val="hybridMultilevel"/>
    <w:tmpl w:val="06E4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708E4"/>
    <w:multiLevelType w:val="hybridMultilevel"/>
    <w:tmpl w:val="C47A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C3663"/>
    <w:multiLevelType w:val="hybridMultilevel"/>
    <w:tmpl w:val="521E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B1B81"/>
    <w:multiLevelType w:val="hybridMultilevel"/>
    <w:tmpl w:val="0C6A8344"/>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682718"/>
    <w:multiLevelType w:val="hybridMultilevel"/>
    <w:tmpl w:val="DC32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9490C"/>
    <w:multiLevelType w:val="hybridMultilevel"/>
    <w:tmpl w:val="5D08890A"/>
    <w:lvl w:ilvl="0" w:tplc="D2A471C0">
      <w:start w:val="3"/>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9D19DD"/>
    <w:multiLevelType w:val="hybridMultilevel"/>
    <w:tmpl w:val="BADC4358"/>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C321145"/>
    <w:multiLevelType w:val="hybridMultilevel"/>
    <w:tmpl w:val="949E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34763"/>
    <w:multiLevelType w:val="hybridMultilevel"/>
    <w:tmpl w:val="F9D644B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28963A1"/>
    <w:multiLevelType w:val="hybridMultilevel"/>
    <w:tmpl w:val="CE540AB2"/>
    <w:lvl w:ilvl="0" w:tplc="F0CC5DE0">
      <w:numFmt w:val="bullet"/>
      <w:lvlText w:val="-"/>
      <w:lvlJc w:val="left"/>
      <w:pPr>
        <w:ind w:left="360" w:hanging="360"/>
      </w:pPr>
      <w:rPr>
        <w:rFonts w:ascii="Tahoma" w:eastAsia="Times New Roman" w:hAnsi="Tahoma"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cs="Wingdings" w:hint="default"/>
      </w:rPr>
    </w:lvl>
    <w:lvl w:ilvl="3" w:tplc="04090001">
      <w:start w:val="1"/>
      <w:numFmt w:val="bullet"/>
      <w:lvlText w:val=""/>
      <w:lvlJc w:val="left"/>
      <w:pPr>
        <w:ind w:left="2934" w:hanging="360"/>
      </w:pPr>
      <w:rPr>
        <w:rFonts w:ascii="Symbol" w:hAnsi="Symbol" w:cs="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cs="Wingdings" w:hint="default"/>
      </w:rPr>
    </w:lvl>
    <w:lvl w:ilvl="6" w:tplc="04090001">
      <w:start w:val="1"/>
      <w:numFmt w:val="bullet"/>
      <w:lvlText w:val=""/>
      <w:lvlJc w:val="left"/>
      <w:pPr>
        <w:ind w:left="5094" w:hanging="360"/>
      </w:pPr>
      <w:rPr>
        <w:rFonts w:ascii="Symbol" w:hAnsi="Symbol" w:cs="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cs="Wingdings" w:hint="default"/>
      </w:rPr>
    </w:lvl>
  </w:abstractNum>
  <w:abstractNum w:abstractNumId="17" w15:restartNumberingAfterBreak="0">
    <w:nsid w:val="6D6B776E"/>
    <w:multiLevelType w:val="hybridMultilevel"/>
    <w:tmpl w:val="311C5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087FA5"/>
    <w:multiLevelType w:val="hybridMultilevel"/>
    <w:tmpl w:val="4D6C8262"/>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9807066"/>
    <w:multiLevelType w:val="hybridMultilevel"/>
    <w:tmpl w:val="DADCE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BB2FB3"/>
    <w:multiLevelType w:val="hybridMultilevel"/>
    <w:tmpl w:val="3D2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231622"/>
    <w:multiLevelType w:val="hybridMultilevel"/>
    <w:tmpl w:val="9D761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7"/>
  </w:num>
  <w:num w:numId="4">
    <w:abstractNumId w:val="7"/>
  </w:num>
  <w:num w:numId="5">
    <w:abstractNumId w:val="2"/>
    <w:lvlOverride w:ilvl="0">
      <w:startOverride w:val="1"/>
    </w:lvlOverride>
  </w:num>
  <w:num w:numId="6">
    <w:abstractNumId w:val="1"/>
    <w:lvlOverride w:ilvl="0">
      <w:startOverride w:val="1"/>
    </w:lvlOverride>
  </w:num>
  <w:num w:numId="7">
    <w:abstractNumId w:val="0"/>
    <w:lvlOverride w:ilvl="0">
      <w:startOverride w:val="1"/>
    </w:lvlOverride>
  </w:num>
  <w:num w:numId="8">
    <w:abstractNumId w:val="12"/>
  </w:num>
  <w:num w:numId="9">
    <w:abstractNumId w:val="3"/>
    <w:lvlOverride w:ilvl="0">
      <w:startOverride w:val="1"/>
    </w:lvlOverride>
  </w:num>
  <w:num w:numId="10">
    <w:abstractNumId w:val="11"/>
  </w:num>
  <w:num w:numId="11">
    <w:abstractNumId w:val="21"/>
  </w:num>
  <w:num w:numId="12">
    <w:abstractNumId w:val="14"/>
  </w:num>
  <w:num w:numId="13">
    <w:abstractNumId w:val="19"/>
  </w:num>
  <w:num w:numId="14">
    <w:abstractNumId w:val="8"/>
  </w:num>
  <w:num w:numId="15">
    <w:abstractNumId w:val="5"/>
  </w:num>
  <w:num w:numId="16">
    <w:abstractNumId w:val="6"/>
  </w:num>
  <w:num w:numId="17">
    <w:abstractNumId w:val="9"/>
  </w:num>
  <w:num w:numId="18">
    <w:abstractNumId w:val="20"/>
  </w:num>
  <w:num w:numId="19">
    <w:abstractNumId w:val="10"/>
  </w:num>
  <w:num w:numId="20">
    <w:abstractNumId w:val="15"/>
  </w:num>
  <w:num w:numId="21">
    <w:abstractNumId w:val="18"/>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AB"/>
    <w:rsid w:val="00004429"/>
    <w:rsid w:val="00006DE7"/>
    <w:rsid w:val="000273D9"/>
    <w:rsid w:val="000420AA"/>
    <w:rsid w:val="00050A6D"/>
    <w:rsid w:val="00051C94"/>
    <w:rsid w:val="00055889"/>
    <w:rsid w:val="00063345"/>
    <w:rsid w:val="00067E35"/>
    <w:rsid w:val="000724FF"/>
    <w:rsid w:val="0007511C"/>
    <w:rsid w:val="000759D0"/>
    <w:rsid w:val="00087896"/>
    <w:rsid w:val="000A1C9C"/>
    <w:rsid w:val="000A2122"/>
    <w:rsid w:val="000B7E25"/>
    <w:rsid w:val="000C1678"/>
    <w:rsid w:val="000C5C0C"/>
    <w:rsid w:val="000D1970"/>
    <w:rsid w:val="000E11B0"/>
    <w:rsid w:val="000F6724"/>
    <w:rsid w:val="00102992"/>
    <w:rsid w:val="00106AE6"/>
    <w:rsid w:val="0011203B"/>
    <w:rsid w:val="00113D6D"/>
    <w:rsid w:val="00116B3C"/>
    <w:rsid w:val="00117699"/>
    <w:rsid w:val="00120755"/>
    <w:rsid w:val="00120E74"/>
    <w:rsid w:val="0012362D"/>
    <w:rsid w:val="00131CCE"/>
    <w:rsid w:val="001365CC"/>
    <w:rsid w:val="00144B79"/>
    <w:rsid w:val="00154437"/>
    <w:rsid w:val="00161293"/>
    <w:rsid w:val="00165F70"/>
    <w:rsid w:val="0017067A"/>
    <w:rsid w:val="00173744"/>
    <w:rsid w:val="001741E9"/>
    <w:rsid w:val="00190C3C"/>
    <w:rsid w:val="001954D9"/>
    <w:rsid w:val="001A03F7"/>
    <w:rsid w:val="001C626A"/>
    <w:rsid w:val="001E38AF"/>
    <w:rsid w:val="001F7EE3"/>
    <w:rsid w:val="00212667"/>
    <w:rsid w:val="002174A2"/>
    <w:rsid w:val="00227A53"/>
    <w:rsid w:val="002319F6"/>
    <w:rsid w:val="002421D4"/>
    <w:rsid w:val="00242BA6"/>
    <w:rsid w:val="00260B5F"/>
    <w:rsid w:val="002655B0"/>
    <w:rsid w:val="00265FD8"/>
    <w:rsid w:val="00267249"/>
    <w:rsid w:val="00275E2C"/>
    <w:rsid w:val="002774F1"/>
    <w:rsid w:val="002808DE"/>
    <w:rsid w:val="00282AE7"/>
    <w:rsid w:val="002868C3"/>
    <w:rsid w:val="0029178A"/>
    <w:rsid w:val="00291DA7"/>
    <w:rsid w:val="002A1947"/>
    <w:rsid w:val="002A395D"/>
    <w:rsid w:val="002A568D"/>
    <w:rsid w:val="002B503F"/>
    <w:rsid w:val="002C6340"/>
    <w:rsid w:val="002D2DB7"/>
    <w:rsid w:val="002D4C85"/>
    <w:rsid w:val="002E2A70"/>
    <w:rsid w:val="002E5870"/>
    <w:rsid w:val="002F0FBE"/>
    <w:rsid w:val="002F6CF9"/>
    <w:rsid w:val="003038DE"/>
    <w:rsid w:val="00303A62"/>
    <w:rsid w:val="00310DD0"/>
    <w:rsid w:val="00320CAA"/>
    <w:rsid w:val="0032147F"/>
    <w:rsid w:val="00321D1E"/>
    <w:rsid w:val="0034511B"/>
    <w:rsid w:val="00356323"/>
    <w:rsid w:val="00360280"/>
    <w:rsid w:val="003735C5"/>
    <w:rsid w:val="00381353"/>
    <w:rsid w:val="003821B9"/>
    <w:rsid w:val="0038376C"/>
    <w:rsid w:val="003962D6"/>
    <w:rsid w:val="003975AB"/>
    <w:rsid w:val="003B1B6F"/>
    <w:rsid w:val="003B61FF"/>
    <w:rsid w:val="003B699C"/>
    <w:rsid w:val="003C3569"/>
    <w:rsid w:val="003D2774"/>
    <w:rsid w:val="003D66BD"/>
    <w:rsid w:val="003D6C1E"/>
    <w:rsid w:val="003E49AE"/>
    <w:rsid w:val="0040344A"/>
    <w:rsid w:val="004066D5"/>
    <w:rsid w:val="004162AD"/>
    <w:rsid w:val="004330C4"/>
    <w:rsid w:val="0044087D"/>
    <w:rsid w:val="00446A58"/>
    <w:rsid w:val="00461644"/>
    <w:rsid w:val="004635EE"/>
    <w:rsid w:val="0046460C"/>
    <w:rsid w:val="0047437A"/>
    <w:rsid w:val="004878F8"/>
    <w:rsid w:val="004A4F4C"/>
    <w:rsid w:val="004B1DA5"/>
    <w:rsid w:val="004C1D90"/>
    <w:rsid w:val="004C4B28"/>
    <w:rsid w:val="004E7A35"/>
    <w:rsid w:val="004F2F56"/>
    <w:rsid w:val="0050281E"/>
    <w:rsid w:val="005059EA"/>
    <w:rsid w:val="00507285"/>
    <w:rsid w:val="005113AE"/>
    <w:rsid w:val="00513CC2"/>
    <w:rsid w:val="005155A1"/>
    <w:rsid w:val="00516DAD"/>
    <w:rsid w:val="00541664"/>
    <w:rsid w:val="00560A81"/>
    <w:rsid w:val="0056346F"/>
    <w:rsid w:val="00571DD9"/>
    <w:rsid w:val="0057671B"/>
    <w:rsid w:val="0058209F"/>
    <w:rsid w:val="00591B5D"/>
    <w:rsid w:val="00592466"/>
    <w:rsid w:val="005A0729"/>
    <w:rsid w:val="005B08A1"/>
    <w:rsid w:val="005B3A34"/>
    <w:rsid w:val="005B3ECB"/>
    <w:rsid w:val="005C04F0"/>
    <w:rsid w:val="005E3918"/>
    <w:rsid w:val="005F7148"/>
    <w:rsid w:val="006018B6"/>
    <w:rsid w:val="00602F02"/>
    <w:rsid w:val="006303E5"/>
    <w:rsid w:val="00633246"/>
    <w:rsid w:val="00637147"/>
    <w:rsid w:val="0064016B"/>
    <w:rsid w:val="00660374"/>
    <w:rsid w:val="006611B4"/>
    <w:rsid w:val="006A5F60"/>
    <w:rsid w:val="006B3B2C"/>
    <w:rsid w:val="006B3C64"/>
    <w:rsid w:val="006B7C09"/>
    <w:rsid w:val="006C0D88"/>
    <w:rsid w:val="006C5FBE"/>
    <w:rsid w:val="006E6A9D"/>
    <w:rsid w:val="006E7600"/>
    <w:rsid w:val="006F03AE"/>
    <w:rsid w:val="006F3630"/>
    <w:rsid w:val="006F54FB"/>
    <w:rsid w:val="0070266E"/>
    <w:rsid w:val="00705924"/>
    <w:rsid w:val="00716CAD"/>
    <w:rsid w:val="00723994"/>
    <w:rsid w:val="007510AF"/>
    <w:rsid w:val="00757C81"/>
    <w:rsid w:val="007663F7"/>
    <w:rsid w:val="0076746E"/>
    <w:rsid w:val="00770B16"/>
    <w:rsid w:val="0077163F"/>
    <w:rsid w:val="007741C3"/>
    <w:rsid w:val="007742BE"/>
    <w:rsid w:val="00775194"/>
    <w:rsid w:val="00792A01"/>
    <w:rsid w:val="007978B9"/>
    <w:rsid w:val="007C47A7"/>
    <w:rsid w:val="007E2D60"/>
    <w:rsid w:val="00805646"/>
    <w:rsid w:val="00807228"/>
    <w:rsid w:val="008149C0"/>
    <w:rsid w:val="0085058F"/>
    <w:rsid w:val="008566BA"/>
    <w:rsid w:val="0086407B"/>
    <w:rsid w:val="008672F0"/>
    <w:rsid w:val="0088030B"/>
    <w:rsid w:val="00890675"/>
    <w:rsid w:val="00891C8C"/>
    <w:rsid w:val="008961E7"/>
    <w:rsid w:val="008B1DD3"/>
    <w:rsid w:val="008C3C33"/>
    <w:rsid w:val="008D0B61"/>
    <w:rsid w:val="008D39E9"/>
    <w:rsid w:val="008E1965"/>
    <w:rsid w:val="008E5370"/>
    <w:rsid w:val="008E6210"/>
    <w:rsid w:val="00906F7E"/>
    <w:rsid w:val="009250D9"/>
    <w:rsid w:val="00936A30"/>
    <w:rsid w:val="00944ED9"/>
    <w:rsid w:val="009479E9"/>
    <w:rsid w:val="0095262D"/>
    <w:rsid w:val="00973E31"/>
    <w:rsid w:val="00981A22"/>
    <w:rsid w:val="009821A6"/>
    <w:rsid w:val="009909AC"/>
    <w:rsid w:val="00995F0E"/>
    <w:rsid w:val="009A6345"/>
    <w:rsid w:val="009B0B2A"/>
    <w:rsid w:val="009B69C5"/>
    <w:rsid w:val="009B7561"/>
    <w:rsid w:val="009C6F41"/>
    <w:rsid w:val="009F53FA"/>
    <w:rsid w:val="009F7189"/>
    <w:rsid w:val="00A0210F"/>
    <w:rsid w:val="00A12134"/>
    <w:rsid w:val="00A15981"/>
    <w:rsid w:val="00A16A7B"/>
    <w:rsid w:val="00A25013"/>
    <w:rsid w:val="00A32F6E"/>
    <w:rsid w:val="00A42D11"/>
    <w:rsid w:val="00A504CA"/>
    <w:rsid w:val="00A51551"/>
    <w:rsid w:val="00A53BF4"/>
    <w:rsid w:val="00A652CA"/>
    <w:rsid w:val="00A67C54"/>
    <w:rsid w:val="00A83D64"/>
    <w:rsid w:val="00A85FD7"/>
    <w:rsid w:val="00A96E85"/>
    <w:rsid w:val="00AA77F7"/>
    <w:rsid w:val="00AD1585"/>
    <w:rsid w:val="00AD29E5"/>
    <w:rsid w:val="00AD6E3E"/>
    <w:rsid w:val="00AD70A8"/>
    <w:rsid w:val="00AE32FB"/>
    <w:rsid w:val="00B06947"/>
    <w:rsid w:val="00B2282D"/>
    <w:rsid w:val="00B24E70"/>
    <w:rsid w:val="00B30317"/>
    <w:rsid w:val="00B317B1"/>
    <w:rsid w:val="00B33E3D"/>
    <w:rsid w:val="00B37C26"/>
    <w:rsid w:val="00B40365"/>
    <w:rsid w:val="00B54E3B"/>
    <w:rsid w:val="00B6398D"/>
    <w:rsid w:val="00B66B07"/>
    <w:rsid w:val="00B66C6D"/>
    <w:rsid w:val="00B724D3"/>
    <w:rsid w:val="00B80E84"/>
    <w:rsid w:val="00B82E99"/>
    <w:rsid w:val="00B8579E"/>
    <w:rsid w:val="00B85EB5"/>
    <w:rsid w:val="00B91CDC"/>
    <w:rsid w:val="00BB203A"/>
    <w:rsid w:val="00BC092E"/>
    <w:rsid w:val="00BD1D85"/>
    <w:rsid w:val="00BD24A9"/>
    <w:rsid w:val="00BD43AE"/>
    <w:rsid w:val="00BD657D"/>
    <w:rsid w:val="00BE1A9F"/>
    <w:rsid w:val="00BE2833"/>
    <w:rsid w:val="00BF09CF"/>
    <w:rsid w:val="00C065CD"/>
    <w:rsid w:val="00C162C4"/>
    <w:rsid w:val="00C378F5"/>
    <w:rsid w:val="00C4517F"/>
    <w:rsid w:val="00C455D6"/>
    <w:rsid w:val="00C468F4"/>
    <w:rsid w:val="00C52B02"/>
    <w:rsid w:val="00C54F01"/>
    <w:rsid w:val="00C5716B"/>
    <w:rsid w:val="00C62CC5"/>
    <w:rsid w:val="00C724F4"/>
    <w:rsid w:val="00C806D9"/>
    <w:rsid w:val="00C93D8C"/>
    <w:rsid w:val="00C9606C"/>
    <w:rsid w:val="00CA6AD7"/>
    <w:rsid w:val="00CA78C3"/>
    <w:rsid w:val="00CB45BB"/>
    <w:rsid w:val="00CB482E"/>
    <w:rsid w:val="00CB4907"/>
    <w:rsid w:val="00CC11E4"/>
    <w:rsid w:val="00CD4A70"/>
    <w:rsid w:val="00CE25D3"/>
    <w:rsid w:val="00CE5447"/>
    <w:rsid w:val="00CF17C4"/>
    <w:rsid w:val="00D06A27"/>
    <w:rsid w:val="00D0703B"/>
    <w:rsid w:val="00D17529"/>
    <w:rsid w:val="00D20768"/>
    <w:rsid w:val="00D2628D"/>
    <w:rsid w:val="00D27FBF"/>
    <w:rsid w:val="00D329D0"/>
    <w:rsid w:val="00D360B4"/>
    <w:rsid w:val="00D37B05"/>
    <w:rsid w:val="00D50F13"/>
    <w:rsid w:val="00D60161"/>
    <w:rsid w:val="00D63DDA"/>
    <w:rsid w:val="00D717AF"/>
    <w:rsid w:val="00D92A92"/>
    <w:rsid w:val="00DA12A0"/>
    <w:rsid w:val="00DB3D9A"/>
    <w:rsid w:val="00DD451F"/>
    <w:rsid w:val="00DF4FEA"/>
    <w:rsid w:val="00E07601"/>
    <w:rsid w:val="00E113C4"/>
    <w:rsid w:val="00E1318F"/>
    <w:rsid w:val="00E254A6"/>
    <w:rsid w:val="00E44E63"/>
    <w:rsid w:val="00E61FBF"/>
    <w:rsid w:val="00E6360D"/>
    <w:rsid w:val="00E743EB"/>
    <w:rsid w:val="00E8538E"/>
    <w:rsid w:val="00E91698"/>
    <w:rsid w:val="00E939D3"/>
    <w:rsid w:val="00E952FB"/>
    <w:rsid w:val="00EA2283"/>
    <w:rsid w:val="00ED372F"/>
    <w:rsid w:val="00EE75AA"/>
    <w:rsid w:val="00EF50FF"/>
    <w:rsid w:val="00F102AB"/>
    <w:rsid w:val="00F1515C"/>
    <w:rsid w:val="00F37FA9"/>
    <w:rsid w:val="00F442F7"/>
    <w:rsid w:val="00F62BE1"/>
    <w:rsid w:val="00F857C2"/>
    <w:rsid w:val="00F93A41"/>
    <w:rsid w:val="00FB12AB"/>
    <w:rsid w:val="00FB793A"/>
    <w:rsid w:val="00FC16B4"/>
    <w:rsid w:val="00FE0781"/>
    <w:rsid w:val="00FF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251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81"/>
    <w:pPr>
      <w:spacing w:before="60" w:after="60" w:line="312" w:lineRule="auto"/>
    </w:pPr>
    <w:rPr>
      <w:rFonts w:ascii="Times New Roman" w:hAnsi="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5AB"/>
  </w:style>
  <w:style w:type="paragraph" w:styleId="Footer">
    <w:name w:val="footer"/>
    <w:basedOn w:val="Normal"/>
    <w:link w:val="FooterChar"/>
    <w:uiPriority w:val="99"/>
    <w:unhideWhenUsed/>
    <w:rsid w:val="00397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5AB"/>
  </w:style>
  <w:style w:type="paragraph" w:styleId="BalloonText">
    <w:name w:val="Balloon Text"/>
    <w:basedOn w:val="Normal"/>
    <w:link w:val="BalloonTextChar"/>
    <w:uiPriority w:val="99"/>
    <w:semiHidden/>
    <w:unhideWhenUsed/>
    <w:rsid w:val="003975A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975AB"/>
    <w:rPr>
      <w:rFonts w:ascii="Tahoma" w:hAnsi="Tahoma" w:cs="Tahoma"/>
      <w:sz w:val="16"/>
      <w:szCs w:val="16"/>
    </w:rPr>
  </w:style>
  <w:style w:type="paragraph" w:styleId="ListParagraph">
    <w:name w:val="List Paragraph"/>
    <w:basedOn w:val="Normal"/>
    <w:uiPriority w:val="34"/>
    <w:qFormat/>
    <w:rsid w:val="00B33E3D"/>
    <w:pPr>
      <w:suppressAutoHyphens/>
      <w:spacing w:before="0" w:after="0" w:line="240" w:lineRule="auto"/>
      <w:ind w:left="720"/>
      <w:contextualSpacing/>
    </w:pPr>
    <w:rPr>
      <w:rFonts w:eastAsia="Times New Roman"/>
      <w:sz w:val="24"/>
      <w:szCs w:val="24"/>
      <w:lang w:eastAsia="ar-SA"/>
    </w:rPr>
  </w:style>
  <w:style w:type="table" w:styleId="TableGrid">
    <w:name w:val="Table Grid"/>
    <w:basedOn w:val="TableNormal"/>
    <w:uiPriority w:val="59"/>
    <w:rsid w:val="003E4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254A6"/>
    <w:rPr>
      <w:b/>
      <w:bCs/>
    </w:rPr>
  </w:style>
  <w:style w:type="paragraph" w:styleId="BodyTextIndent">
    <w:name w:val="Body Text Indent"/>
    <w:basedOn w:val="Normal"/>
    <w:link w:val="BodyTextIndentChar"/>
    <w:rsid w:val="00E254A6"/>
    <w:pPr>
      <w:spacing w:before="0" w:after="0" w:line="240" w:lineRule="auto"/>
      <w:ind w:left="709" w:hanging="709"/>
      <w:jc w:val="both"/>
    </w:pPr>
    <w:rPr>
      <w:rFonts w:eastAsia="Times New Roman"/>
      <w:sz w:val="20"/>
      <w:szCs w:val="20"/>
    </w:rPr>
  </w:style>
  <w:style w:type="character" w:customStyle="1" w:styleId="BodyTextIndentChar">
    <w:name w:val="Body Text Indent Char"/>
    <w:link w:val="BodyTextIndent"/>
    <w:rsid w:val="00E254A6"/>
    <w:rPr>
      <w:rFonts w:ascii="Times New Roman" w:eastAsia="Times New Roman" w:hAnsi="Times New Roman" w:cs="Times New Roman"/>
      <w:sz w:val="20"/>
      <w:szCs w:val="20"/>
    </w:rPr>
  </w:style>
  <w:style w:type="character" w:customStyle="1" w:styleId="apple-converted-space">
    <w:name w:val="apple-converted-space"/>
    <w:basedOn w:val="DefaultParagraphFont"/>
    <w:rsid w:val="00E254A6"/>
  </w:style>
  <w:style w:type="character" w:styleId="Hyperlink">
    <w:name w:val="Hyperlink"/>
    <w:rsid w:val="00E254A6"/>
    <w:rPr>
      <w:color w:val="0000FF"/>
      <w:u w:val="single"/>
    </w:rPr>
  </w:style>
  <w:style w:type="paragraph" w:styleId="BodyText2">
    <w:name w:val="Body Text 2"/>
    <w:basedOn w:val="Normal"/>
    <w:link w:val="BodyText2Char"/>
    <w:uiPriority w:val="99"/>
    <w:semiHidden/>
    <w:unhideWhenUsed/>
    <w:rsid w:val="00D60161"/>
    <w:pPr>
      <w:spacing w:after="120" w:line="480" w:lineRule="auto"/>
    </w:pPr>
  </w:style>
  <w:style w:type="character" w:customStyle="1" w:styleId="BodyText2Char">
    <w:name w:val="Body Text 2 Char"/>
    <w:link w:val="BodyText2"/>
    <w:uiPriority w:val="99"/>
    <w:semiHidden/>
    <w:rsid w:val="00D60161"/>
    <w:rPr>
      <w:rFonts w:ascii="Times New Roman" w:hAnsi="Times New Roman"/>
      <w:sz w:val="26"/>
      <w:szCs w:val="22"/>
    </w:rPr>
  </w:style>
  <w:style w:type="paragraph" w:styleId="NormalWeb">
    <w:name w:val="Normal (Web)"/>
    <w:basedOn w:val="Normal"/>
    <w:uiPriority w:val="99"/>
    <w:rsid w:val="00D60161"/>
    <w:pPr>
      <w:spacing w:before="240" w:after="240" w:line="240" w:lineRule="auto"/>
    </w:pPr>
    <w:rPr>
      <w:rFonts w:eastAsia="Times New Roman"/>
      <w:sz w:val="24"/>
      <w:szCs w:val="24"/>
    </w:rPr>
  </w:style>
  <w:style w:type="paragraph" w:customStyle="1" w:styleId="ListParagraph1">
    <w:name w:val="List Paragraph1"/>
    <w:basedOn w:val="Normal"/>
    <w:uiPriority w:val="1"/>
    <w:qFormat/>
    <w:rsid w:val="00AA77F7"/>
    <w:pPr>
      <w:spacing w:before="0"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9.jpeg"/><Relationship Id="rId26" Type="http://schemas.openxmlformats.org/officeDocument/2006/relationships/image" Target="media/image13.jpeg"/><Relationship Id="rId39" Type="http://schemas.openxmlformats.org/officeDocument/2006/relationships/footer" Target="footer1.xml"/><Relationship Id="rId21" Type="http://schemas.openxmlformats.org/officeDocument/2006/relationships/hyperlink" Target="http://imagesearch.naver.com/search.naver?sm=ext&amp;viewloc=1&amp;where=idetail&amp;rev=17&amp;query=%EB%8F%BC%EC%A7%80%EA%B0%88%EB%B9%84&amp;section=image&amp;sort=0&amp;res_fr=0&amp;res_to=0&amp;start=1&amp;ie=utf8&amp;img_id=dic1084776|182275_1&amp;face=0&amp;color=0&amp;ccl=0&amp;viewtype=2&amp;aq=0&amp;spq=1&amp;nx_search_query=%EB%8F%BC%EC%A7%80%EA%B0%88%EB%B9%84&amp;nx_and_query=&amp;nx_sub_query=&amp;nx_search_hlquery=&amp;nx_search_fas" TargetMode="External"/><Relationship Id="rId34" Type="http://schemas.openxmlformats.org/officeDocument/2006/relationships/image" Target="media/image17.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vn/url?sa=t&amp;rct=j&amp;q=&amp;esrc=s&amp;source=web&amp;cd=8&amp;cad=rja&amp;ved=0CGUQFjAH&amp;url=http%3A%2F%2Fokeytravel.blogspot.com%2F&amp;ei=LuweUsG2N8P4kAWh-YDgBg&amp;usg=AFQjCNGxgVxMiTQyFct4UYk7rnxY_qKK_A&amp;sig2=xoEtpFHxnJ3mR7DwTdECIw" TargetMode="External"/><Relationship Id="rId20" Type="http://schemas.openxmlformats.org/officeDocument/2006/relationships/image" Target="media/image10.jpeg"/><Relationship Id="rId29" Type="http://schemas.openxmlformats.org/officeDocument/2006/relationships/hyperlink" Target="http://imagesearch.naver.com/search.naver?sm=ext&amp;viewloc=1&amp;where=idetail&amp;rev=17&amp;query=%EC%B6%98%EC%B2%9C%EB%8B%AD%EA%B0%88%EB%B9%84&amp;section=image&amp;sort=0&amp;res_fr=0&amp;res_to=0&amp;start=4&amp;ie=utf8&amp;img_id=dic1261336|893779_1&amp;face=0&amp;color=0&amp;ccl=0&amp;viewtype=2&amp;aq=0&amp;spq=0&amp;nx_search_query=%EC%B6%98%EC%B2%9C%EB%8B%AD%EA%B0%88%EB%B9%84&amp;nx_and_query=&amp;nx_sub_query=&amp;nx_search_hlquery=&amp;nx_search_fa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2.jpeg"/><Relationship Id="rId32" Type="http://schemas.openxmlformats.org/officeDocument/2006/relationships/image" Target="media/image16.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hongtinhanquoc.com/joseon/" TargetMode="External"/><Relationship Id="rId23" Type="http://schemas.openxmlformats.org/officeDocument/2006/relationships/hyperlink" Target="http://www.google.com.vn/imgres?imgurl=http://1.bp.blogspot.com/_VsIEw0w_9wQ/S6uPzKSvNmI/AAAAAAAAABY/1_7GFiigXtk/s1600/food.jpg&amp;imgrefurl=http://rhema1girl.blogspot.com/2010/03/lets-get-physical-chinese-food-and.html&amp;h=794&amp;w=1600&amp;tbnid=v01oJN7-zAbEkM:&amp;zoom=1&amp;docid=GPvRGCMl3oU1QM&amp;ei=IFaNU8vQJsTHPeGlAQ&amp;tbm=isch&amp;ved=0CGQQMyhcMFw4ZA&amp;iact=rc&amp;uact=3&amp;dur=1590&amp;page=10&amp;start=175&amp;n" TargetMode="External"/><Relationship Id="rId28" Type="http://schemas.openxmlformats.org/officeDocument/2006/relationships/image" Target="media/image14.jpeg"/><Relationship Id="rId36" Type="http://schemas.openxmlformats.org/officeDocument/2006/relationships/image" Target="media/image18.jpeg"/><Relationship Id="rId10" Type="http://schemas.openxmlformats.org/officeDocument/2006/relationships/image" Target="media/image4.jpeg"/><Relationship Id="rId19" Type="http://schemas.openxmlformats.org/officeDocument/2006/relationships/hyperlink" Target="http://imagesearch.naver.com/search.naver?sm=ext&amp;viewloc=1&amp;where=idetail&amp;rev=17&amp;query=%EC%82%BC%EA%B3%84%ED%83%95&amp;section=image&amp;sort=0&amp;res_fr=0&amp;res_to=0&amp;start=11&amp;ie=utf8&amp;img_id=cafe22355394|64|19207_2&amp;face=0&amp;color=0&amp;ccl=0&amp;viewtype=2&amp;aq=0&amp;spq=0&amp;nx_search_query=%EC%82%BC%EA%B3%84%ED%83%95&amp;nx_and_query=&amp;nx_sub_query=&amp;nx_search_hlquery=&amp;nx_search_fas" TargetMode="External"/><Relationship Id="rId31" Type="http://schemas.openxmlformats.org/officeDocument/2006/relationships/hyperlink" Target="http://imagesearch.naver.com/search.naver?sm=ext&amp;viewloc=1&amp;where=idetail&amp;rev=17&amp;query=%EB%B6%88%EA%B3%A0%EA%B8%B0&amp;section=image&amp;sort=0&amp;res_fr=0&amp;res_to=0&amp;start=1&amp;ie=utf8&amp;img_id=dic1988115|1431302_1&amp;face=0&amp;color=0&amp;ccl=0&amp;viewtype=2&amp;aq=0&amp;spq=1&amp;nx_search_query=%EB%B6%88%EA%B3%A0%EA%B8%B0&amp;nx_and_query=&amp;nx_sub_query=&amp;nx_search_hlquery=&amp;nx_search_fa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jpeg"/><Relationship Id="rId27" Type="http://schemas.openxmlformats.org/officeDocument/2006/relationships/hyperlink" Target="http://imagesearch.naver.com/search.naver?sm=ext&amp;viewloc=1&amp;where=idetail&amp;rev=17&amp;query=%EC%83%A4%EB%B6%80%EC%83%A4%EB%B6%80%20%EC%83%A4%EB%B8%8C%EC%83%A4%EB%B8%8C&amp;section=image&amp;sort=0&amp;res_fr=0&amp;res_to=0&amp;start=4&amp;ie=utf8&amp;img_id=news0200002351817_1&amp;face=0&amp;color=0&amp;ccl=0&amp;viewtype=2&amp;aq=0&amp;spq=0&amp;nx_search_query=%EC%83%A4%EB%B6%80%EC%83%A4%EB%B6%80%20%EC%83%A4%EB%B8%8C%EC%83%A4%EB%B8%8C&amp;nx_and_query=&amp;nx_sub_query=&amp;nx_search_hlquery=&amp;nx_search_fas" TargetMode="External"/><Relationship Id="rId30" Type="http://schemas.openxmlformats.org/officeDocument/2006/relationships/image" Target="media/image15.jpeg"/><Relationship Id="rId35" Type="http://schemas.openxmlformats.org/officeDocument/2006/relationships/hyperlink" Target="http://imagesearch.naver.com/search.naver?sm=ext&amp;viewloc=1&amp;where=idetail&amp;rev=17&amp;query=%ED%95%9C%EC%A0%95%EC%8B%9D&amp;section=image&amp;sort=0&amp;res_fr=0&amp;res_to=0&amp;start=2&amp;ie=utf8&amp;img_id=news0090002728224_1&amp;face=0&amp;color=0&amp;ccl=0&amp;viewtype=2&amp;aq=0&amp;spq=1&amp;nx_search_query=%ED%95%9C%EC%A0%95%EC%8B%9D&amp;nx_and_query=&amp;nx_sub_query=&amp;nx_search_hlquery=&amp;nx_search_fas"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hyperlink" Target="http://www.doisongphapluat.com/tag/l%C3%A0m+%C4%91%E1%BA%B9p.html" TargetMode="External"/><Relationship Id="rId25" Type="http://schemas.openxmlformats.org/officeDocument/2006/relationships/hyperlink" Target="http://imagesearch.naver.com/search.naver?sm=ext&amp;viewloc=1&amp;where=idetail&amp;rev=17&amp;query=%EC%B0%9C%EB%8B%AD&amp;section=image&amp;sort=0&amp;res_fr=0&amp;res_to=0&amp;start=23&amp;ie=utf8&amp;img_id=blog6022420|32|80184835343_1&amp;face=0&amp;color=0&amp;ccl=0&amp;viewtype=2&amp;aq=0&amp;spq=0&amp;nx_search_query=%EC%B0%9C%EB%8B%AD&amp;nx_and_query=&amp;nx_sub_query=&amp;nx_search_hlquery=&amp;nx_search_fas" TargetMode="External"/><Relationship Id="rId33" Type="http://schemas.openxmlformats.org/officeDocument/2006/relationships/hyperlink" Target="http://imagesearch.naver.com/search.naver?sm=ext&amp;viewloc=1&amp;where=idetail&amp;rev=17&amp;query=%EB%B9%84%EB%B9%94%EB%B0%A5&amp;section=image&amp;sort=0&amp;res_fr=0&amp;res_to=0&amp;start=13&amp;ie=utf8&amp;img_id=dic1627126|1790136_1&amp;face=0&amp;color=0&amp;ccl=0&amp;viewtype=2&amp;aq=0&amp;spq=1&amp;nx_search_query=%EB%B9%84%EB%B9%94%EB%B0%A5&amp;nx_and_query=&amp;nx_sub_query=&amp;nx_search_hlquery=&amp;nx_search_fas" TargetMode="External"/><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EF23-040B-4CD3-A70D-A19A2186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13499</CharactersWithSpaces>
  <SharedDoc>false</SharedDoc>
  <HLinks>
    <vt:vector size="54" baseType="variant">
      <vt:variant>
        <vt:i4>4390940</vt:i4>
      </vt:variant>
      <vt:variant>
        <vt:i4>24</vt:i4>
      </vt:variant>
      <vt:variant>
        <vt:i4>0</vt:i4>
      </vt:variant>
      <vt:variant>
        <vt:i4>5</vt:i4>
      </vt:variant>
      <vt:variant>
        <vt:lpwstr>http://imagesearch.naver.com/search.naver?sm=ext&amp;viewloc=1&amp;where=idetail&amp;rev=17&amp;query=%ED%95%9C%EC%A0%95%EC%8B%9D&amp;section=image&amp;sort=0&amp;res_fr=0&amp;res_to=0&amp;start=2&amp;ie=utf8&amp;img_id=news0090002728224_1&amp;face=0&amp;color=0&amp;ccl=0&amp;viewtype=2&amp;aq=0&amp;spq=1&amp;nx_search_query=%ED%95%9C%EC%A0%95%EC%8B%9D&amp;nx_and_query=&amp;nx_sub_query=&amp;nx_search_hlquery=&amp;nx_search_fas</vt:lpwstr>
      </vt:variant>
      <vt:variant>
        <vt:lpwstr/>
      </vt:variant>
      <vt:variant>
        <vt:i4>3670130</vt:i4>
      </vt:variant>
      <vt:variant>
        <vt:i4>21</vt:i4>
      </vt:variant>
      <vt:variant>
        <vt:i4>0</vt:i4>
      </vt:variant>
      <vt:variant>
        <vt:i4>5</vt:i4>
      </vt:variant>
      <vt:variant>
        <vt:lpwstr>http://imagesearch.naver.com/search.naver?sm=ext&amp;viewloc=1&amp;where=idetail&amp;rev=17&amp;query=%EB%B9%84%EB%B9%94%EB%B0%A5&amp;section=image&amp;sort=0&amp;res_fr=0&amp;res_to=0&amp;start=13&amp;ie=utf8&amp;img_id=dic1627126|1790136_1&amp;face=0&amp;color=0&amp;ccl=0&amp;viewtype=2&amp;aq=0&amp;spq=1&amp;nx_search_query=%EB%B9%84%EB%B9%94%EB%B0%A5&amp;nx_and_query=&amp;nx_sub_query=&amp;nx_search_hlquery=&amp;nx_search_fas</vt:lpwstr>
      </vt:variant>
      <vt:variant>
        <vt:lpwstr/>
      </vt:variant>
      <vt:variant>
        <vt:i4>6619186</vt:i4>
      </vt:variant>
      <vt:variant>
        <vt:i4>18</vt:i4>
      </vt:variant>
      <vt:variant>
        <vt:i4>0</vt:i4>
      </vt:variant>
      <vt:variant>
        <vt:i4>5</vt:i4>
      </vt:variant>
      <vt:variant>
        <vt:lpwstr>http://imagesearch.naver.com/search.naver?sm=ext&amp;viewloc=1&amp;where=idetail&amp;rev=17&amp;query=%EB%B6%88%EA%B3%A0%EA%B8%B0&amp;section=image&amp;sort=0&amp;res_fr=0&amp;res_to=0&amp;start=1&amp;ie=utf8&amp;img_id=dic1988115|1431302_1&amp;face=0&amp;color=0&amp;ccl=0&amp;viewtype=2&amp;aq=0&amp;spq=1&amp;nx_search_query=%EB%B6%88%EA%B3%A0%EA%B8%B0&amp;nx_and_query=&amp;nx_sub_query=&amp;nx_search_hlquery=&amp;nx_search_fas</vt:lpwstr>
      </vt:variant>
      <vt:variant>
        <vt:lpwstr/>
      </vt:variant>
      <vt:variant>
        <vt:i4>7274612</vt:i4>
      </vt:variant>
      <vt:variant>
        <vt:i4>15</vt:i4>
      </vt:variant>
      <vt:variant>
        <vt:i4>0</vt:i4>
      </vt:variant>
      <vt:variant>
        <vt:i4>5</vt:i4>
      </vt:variant>
      <vt:variant>
        <vt:lpwstr>http://imagesearch.naver.com/search.naver?sm=ext&amp;viewloc=1&amp;where=idetail&amp;rev=17&amp;query=%EC%B6%98%EC%B2%9C%EB%8B%AD%EA%B0%88%EB%B9%84&amp;section=image&amp;sort=0&amp;res_fr=0&amp;res_to=0&amp;start=4&amp;ie=utf8&amp;img_id=dic1261336|893779_1&amp;face=0&amp;color=0&amp;ccl=0&amp;viewtype=2&amp;aq=0&amp;spq=0&amp;nx_search_query=%EC%B6%98%EC%B2%9C%EB%8B%AD%EA%B0%88%EB%B9%84&amp;nx_and_query=&amp;nx_sub_query=&amp;nx_search_hlquery=&amp;nx_search_fas</vt:lpwstr>
      </vt:variant>
      <vt:variant>
        <vt:lpwstr/>
      </vt:variant>
      <vt:variant>
        <vt:i4>8061024</vt:i4>
      </vt:variant>
      <vt:variant>
        <vt:i4>12</vt:i4>
      </vt:variant>
      <vt:variant>
        <vt:i4>0</vt:i4>
      </vt:variant>
      <vt:variant>
        <vt:i4>5</vt:i4>
      </vt:variant>
      <vt:variant>
        <vt:lpwstr>http://imagesearch.naver.com/search.naver?sm=ext&amp;viewloc=1&amp;where=idetail&amp;rev=17&amp;query=%EC%83%A4%EB%B6%80%EC%83%A4%EB%B6%80 %EC%83%A4%EB%B8%8C%EC%83%A4%EB%B8%8C&amp;section=image&amp;sort=0&amp;res_fr=0&amp;res_to=0&amp;start=4&amp;ie=utf8&amp;img_id=news0200002351817_1&amp;face=0&amp;color=0&amp;ccl=0&amp;viewtype=2&amp;aq=0&amp;spq=0&amp;nx_search_query=%EC%83%A4%EB%B6%80%EC%83%A4%EB%B6%80 %EC%83%A4%EB%B8%8C%EC%83%A4%EB%B8%8C&amp;nx_and_query=&amp;nx_sub_query=&amp;nx_search_hlquery=&amp;nx_search_fas</vt:lpwstr>
      </vt:variant>
      <vt:variant>
        <vt:lpwstr/>
      </vt:variant>
      <vt:variant>
        <vt:i4>3866724</vt:i4>
      </vt:variant>
      <vt:variant>
        <vt:i4>9</vt:i4>
      </vt:variant>
      <vt:variant>
        <vt:i4>0</vt:i4>
      </vt:variant>
      <vt:variant>
        <vt:i4>5</vt:i4>
      </vt:variant>
      <vt:variant>
        <vt:lpwstr>http://imagesearch.naver.com/search.naver?sm=ext&amp;viewloc=1&amp;where=idetail&amp;rev=17&amp;query=%EC%B0%9C%EB%8B%AD&amp;section=image&amp;sort=0&amp;res_fr=0&amp;res_to=0&amp;start=23&amp;ie=utf8&amp;img_id=blog6022420|32|80184835343_1&amp;face=0&amp;color=0&amp;ccl=0&amp;viewtype=2&amp;aq=0&amp;spq=0&amp;nx_search_query=%EC%B0%9C%EB%8B%AD&amp;nx_and_query=&amp;nx_sub_query=&amp;nx_search_hlquery=&amp;nx_search_fas</vt:lpwstr>
      </vt:variant>
      <vt:variant>
        <vt:lpwstr/>
      </vt:variant>
      <vt:variant>
        <vt:i4>8323143</vt:i4>
      </vt:variant>
      <vt:variant>
        <vt:i4>6</vt:i4>
      </vt:variant>
      <vt:variant>
        <vt:i4>0</vt:i4>
      </vt:variant>
      <vt:variant>
        <vt:i4>5</vt:i4>
      </vt:variant>
      <vt:variant>
        <vt:lpwstr>http://www.google.com.vn/imgres?imgurl=http://1.bp.blogspot.com/_VsIEw0w_9wQ/S6uPzKSvNmI/AAAAAAAAABY/1_7GFiigXtk/s1600/food.jpg&amp;imgrefurl=http://rhema1girl.blogspot.com/2010/03/lets-get-physical-chinese-food-and.html&amp;h=794&amp;w=1600&amp;tbnid=v01oJN7-zAbEkM:&amp;zoom=1&amp;docid=GPvRGCMl3oU1QM&amp;ei=IFaNU8vQJsTHPeGlAQ&amp;tbm=isch&amp;ved=0CGQQMyhcMFw4ZA&amp;iact=rc&amp;uact=3&amp;dur=1590&amp;page=10&amp;start=175&amp;n</vt:lpwstr>
      </vt:variant>
      <vt:variant>
        <vt:lpwstr/>
      </vt:variant>
      <vt:variant>
        <vt:i4>2097153</vt:i4>
      </vt:variant>
      <vt:variant>
        <vt:i4>3</vt:i4>
      </vt:variant>
      <vt:variant>
        <vt:i4>0</vt:i4>
      </vt:variant>
      <vt:variant>
        <vt:i4>5</vt:i4>
      </vt:variant>
      <vt:variant>
        <vt:lpwstr>http://imagesearch.naver.com/search.naver?sm=ext&amp;viewloc=1&amp;where=idetail&amp;rev=17&amp;query=%EB%8F%BC%EC%A7%80%EA%B0%88%EB%B9%84&amp;section=image&amp;sort=0&amp;res_fr=0&amp;res_to=0&amp;start=1&amp;ie=utf8&amp;img_id=dic1084776|182275_1&amp;face=0&amp;color=0&amp;ccl=0&amp;viewtype=2&amp;aq=0&amp;spq=1&amp;nx_search_query=%EB%8F%BC%EC%A7%80%EA%B0%88%EB%B9%84&amp;nx_and_query=&amp;nx_sub_query=&amp;nx_search_hlquery=&amp;nx_search_fas</vt:lpwstr>
      </vt:variant>
      <vt:variant>
        <vt:lpwstr/>
      </vt:variant>
      <vt:variant>
        <vt:i4>1704014</vt:i4>
      </vt:variant>
      <vt:variant>
        <vt:i4>0</vt:i4>
      </vt:variant>
      <vt:variant>
        <vt:i4>0</vt:i4>
      </vt:variant>
      <vt:variant>
        <vt:i4>5</vt:i4>
      </vt:variant>
      <vt:variant>
        <vt:lpwstr>http://imagesearch.naver.com/search.naver?sm=ext&amp;viewloc=1&amp;where=idetail&amp;rev=17&amp;query=%EC%82%BC%EA%B3%84%ED%83%95&amp;section=image&amp;sort=0&amp;res_fr=0&amp;res_to=0&amp;start=11&amp;ie=utf8&amp;img_id=cafe22355394|64|19207_2&amp;face=0&amp;color=0&amp;ccl=0&amp;viewtype=2&amp;aq=0&amp;spq=0&amp;nx_search_query=%EC%82%BC%EA%B3%84%ED%83%95&amp;nx_and_query=&amp;nx_sub_query=&amp;nx_search_hlquery=&amp;nx_search_f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bienphongvnn</dc:creator>
  <cp:lastModifiedBy>Ngoc Thi Hoang Nguyen</cp:lastModifiedBy>
  <cp:revision>53</cp:revision>
  <cp:lastPrinted>2016-03-28T03:07:00Z</cp:lastPrinted>
  <dcterms:created xsi:type="dcterms:W3CDTF">2017-04-21T06:45:00Z</dcterms:created>
  <dcterms:modified xsi:type="dcterms:W3CDTF">2017-08-31T04:45:00Z</dcterms:modified>
</cp:coreProperties>
</file>